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C5BB9DE" w14:textId="7603C3BC" w:rsidR="00C7151E" w:rsidRDefault="00E15956">
      <w:pPr>
        <w:jc w:val="right"/>
        <w:rPr>
          <w:shd w:val="clear" w:color="auto" w:fill="FFFF00"/>
        </w:rPr>
      </w:pPr>
      <w:r>
        <w:rPr>
          <w:noProof/>
          <w:shd w:val="clear" w:color="auto" w:fill="FFFF00"/>
          <w:lang w:val="es-CO" w:eastAsia="es-CO"/>
        </w:rPr>
        <w:drawing>
          <wp:inline distT="0" distB="0" distL="0" distR="0" wp14:anchorId="0978F172" wp14:editId="230772C9">
            <wp:extent cx="1310640" cy="13106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te.png"/>
                    <pic:cNvPicPr/>
                  </pic:nvPicPr>
                  <pic:blipFill>
                    <a:blip r:embed="rId7"/>
                    <a:stretch>
                      <a:fillRect/>
                    </a:stretch>
                  </pic:blipFill>
                  <pic:spPr>
                    <a:xfrm>
                      <a:off x="0" y="0"/>
                      <a:ext cx="1310905" cy="1310905"/>
                    </a:xfrm>
                    <a:prstGeom prst="rect">
                      <a:avLst/>
                    </a:prstGeom>
                  </pic:spPr>
                </pic:pic>
              </a:graphicData>
            </a:graphic>
          </wp:inline>
        </w:drawing>
      </w:r>
    </w:p>
    <w:p w14:paraId="75F648FF" w14:textId="77777777" w:rsidR="00C7151E" w:rsidRDefault="00C7151E">
      <w:pPr>
        <w:rPr>
          <w:shd w:val="clear" w:color="auto" w:fill="FFFF00"/>
        </w:rPr>
      </w:pPr>
    </w:p>
    <w:p w14:paraId="045B4631" w14:textId="77777777" w:rsidR="00FB4E5E" w:rsidRDefault="00FB4E5E">
      <w:pPr>
        <w:rPr>
          <w:shd w:val="clear" w:color="auto" w:fill="FFFF00"/>
        </w:rPr>
      </w:pPr>
    </w:p>
    <w:p w14:paraId="3CA07A7A" w14:textId="77777777" w:rsidR="00FB4E5E" w:rsidRDefault="00FB4E5E">
      <w:pPr>
        <w:rPr>
          <w:shd w:val="clear" w:color="auto" w:fill="FFFF00"/>
        </w:rPr>
      </w:pPr>
    </w:p>
    <w:p w14:paraId="73876865" w14:textId="77777777" w:rsidR="00FB4E5E" w:rsidRDefault="00FB4E5E">
      <w:pPr>
        <w:rPr>
          <w:shd w:val="clear" w:color="auto" w:fill="FFFF00"/>
        </w:rPr>
      </w:pPr>
    </w:p>
    <w:p w14:paraId="2CBCCEDF" w14:textId="77777777" w:rsidR="00FB4E5E" w:rsidRDefault="00FB4E5E">
      <w:pPr>
        <w:rPr>
          <w:shd w:val="clear" w:color="auto" w:fill="FFFF00"/>
        </w:rPr>
      </w:pPr>
    </w:p>
    <w:p w14:paraId="6259154E" w14:textId="77777777" w:rsidR="00FB4E5E" w:rsidRDefault="00FB4E5E">
      <w:pPr>
        <w:rPr>
          <w:shd w:val="clear" w:color="auto" w:fill="FFFF00"/>
        </w:rPr>
      </w:pPr>
    </w:p>
    <w:p w14:paraId="0E933871" w14:textId="77777777" w:rsidR="00C7151E" w:rsidRDefault="00FB4E5E">
      <w:pPr>
        <w:rPr>
          <w:shd w:val="clear" w:color="auto" w:fill="FFFF00"/>
        </w:rPr>
      </w:pPr>
      <w:r>
        <w:rPr>
          <w:noProof/>
          <w:lang w:val="es-CO" w:eastAsia="es-CO"/>
        </w:rPr>
        <mc:AlternateContent>
          <mc:Choice Requires="wps">
            <w:drawing>
              <wp:anchor distT="0" distB="0" distL="114935" distR="114935" simplePos="0" relativeHeight="251657216" behindDoc="0" locked="0" layoutInCell="1" allowOverlap="1" wp14:anchorId="5E29FBEE" wp14:editId="0BB2B3C1">
                <wp:simplePos x="0" y="0"/>
                <wp:positionH relativeFrom="column">
                  <wp:posOffset>2095500</wp:posOffset>
                </wp:positionH>
                <wp:positionV relativeFrom="paragraph">
                  <wp:posOffset>141605</wp:posOffset>
                </wp:positionV>
                <wp:extent cx="3857625" cy="8134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8134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64B5B7F" w14:textId="77777777" w:rsidR="00915E2E" w:rsidRDefault="006D6D0F" w:rsidP="009A45AA">
                            <w:pPr>
                              <w:jc w:val="right"/>
                              <w:rPr>
                                <w:i/>
                                <w:iCs/>
                                <w:sz w:val="26"/>
                                <w:szCs w:val="26"/>
                              </w:rPr>
                            </w:pPr>
                            <w:r>
                              <w:rPr>
                                <w:i/>
                                <w:iCs/>
                                <w:sz w:val="26"/>
                                <w:szCs w:val="26"/>
                              </w:rPr>
                              <w:t>Oficina de Calidad</w:t>
                            </w:r>
                          </w:p>
                          <w:p w14:paraId="5401FD30" w14:textId="77777777" w:rsidR="00915E2E" w:rsidRDefault="00915E2E" w:rsidP="009A45AA">
                            <w:pPr>
                              <w:jc w:val="right"/>
                              <w:rPr>
                                <w:i/>
                                <w:iCs/>
                                <w:sz w:val="26"/>
                                <w:szCs w:val="26"/>
                              </w:rPr>
                            </w:pPr>
                            <w:r w:rsidRPr="009A45AA">
                              <w:rPr>
                                <w:i/>
                                <w:iCs/>
                                <w:sz w:val="26"/>
                                <w:szCs w:val="26"/>
                              </w:rPr>
                              <w:t>Subdirección de Tecnologías de la Información</w:t>
                            </w: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9FBEE" id="_x0000_t202" coordsize="21600,21600" o:spt="202" path="m,l,21600r21600,l21600,xe">
                <v:stroke joinstyle="miter"/>
                <v:path gradientshapeok="t" o:connecttype="rect"/>
              </v:shapetype>
              <v:shape id="Text Box 2" o:spid="_x0000_s1026" type="#_x0000_t202" style="position:absolute;left:0;text-align:left;margin-left:165pt;margin-top:11.15pt;width:303.75pt;height:64.0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" stroked="f">
                <v:textbox inset="1mm,0,1mm,0">
                  <w:txbxContent>
                    <w:p w14:paraId="464B5B7F" w14:textId="77777777" w:rsidR="00915E2E" w:rsidRDefault="006D6D0F" w:rsidP="009A45AA">
                      <w:pPr>
                        <w:jc w:val="right"/>
                        <w:rPr>
                          <w:i/>
                          <w:iCs/>
                          <w:sz w:val="26"/>
                          <w:szCs w:val="26"/>
                        </w:rPr>
                      </w:pPr>
                      <w:r>
                        <w:rPr>
                          <w:i/>
                          <w:iCs/>
                          <w:sz w:val="26"/>
                          <w:szCs w:val="26"/>
                        </w:rPr>
                        <w:t>Oficina de Calidad</w:t>
                      </w:r>
                    </w:p>
                    <w:p w14:paraId="5401FD30" w14:textId="77777777" w:rsidR="00915E2E" w:rsidRDefault="00915E2E" w:rsidP="009A45AA">
                      <w:pPr>
                        <w:jc w:val="right"/>
                        <w:rPr>
                          <w:i/>
                          <w:iCs/>
                          <w:sz w:val="26"/>
                          <w:szCs w:val="26"/>
                        </w:rPr>
                      </w:pPr>
                      <w:r w:rsidRPr="009A45AA">
                        <w:rPr>
                          <w:i/>
                          <w:iCs/>
                          <w:sz w:val="26"/>
                          <w:szCs w:val="26"/>
                        </w:rPr>
                        <w:t>Subdirección de Tecnologías de la Información</w:t>
                      </w:r>
                    </w:p>
                  </w:txbxContent>
                </v:textbox>
              </v:shape>
            </w:pict>
          </mc:Fallback>
        </mc:AlternateContent>
      </w:r>
    </w:p>
    <w:p w14:paraId="40E8F821" w14:textId="77777777" w:rsidR="00C7151E" w:rsidRDefault="00C7151E">
      <w:pPr>
        <w:rPr>
          <w:shd w:val="clear" w:color="auto" w:fill="FFFF00"/>
          <w:lang w:val="es-CO"/>
        </w:rPr>
      </w:pPr>
    </w:p>
    <w:p w14:paraId="4483E2DA" w14:textId="77777777" w:rsidR="00C7151E" w:rsidRDefault="00C7151E">
      <w:pPr>
        <w:rPr>
          <w:shd w:val="clear" w:color="auto" w:fill="FFFF00"/>
        </w:rPr>
      </w:pPr>
    </w:p>
    <w:p w14:paraId="12A2AF5F" w14:textId="77777777" w:rsidR="00C7151E" w:rsidRDefault="00C7151E">
      <w:pPr>
        <w:rPr>
          <w:shd w:val="clear" w:color="auto" w:fill="FFFF00"/>
        </w:rPr>
      </w:pPr>
    </w:p>
    <w:p w14:paraId="062E91C1" w14:textId="77777777" w:rsidR="00C7151E" w:rsidRDefault="00C7151E">
      <w:pPr>
        <w:rPr>
          <w:shd w:val="clear" w:color="auto" w:fill="FFFF00"/>
        </w:rPr>
      </w:pPr>
    </w:p>
    <w:p w14:paraId="439A3C1B" w14:textId="77777777" w:rsidR="00C7151E" w:rsidRDefault="00C7151E">
      <w:pPr>
        <w:rPr>
          <w:shd w:val="clear" w:color="auto" w:fill="FFFF00"/>
        </w:rPr>
      </w:pPr>
    </w:p>
    <w:p w14:paraId="0F00AAFB" w14:textId="77777777" w:rsidR="00C7151E" w:rsidRDefault="00C7151E">
      <w:pPr>
        <w:rPr>
          <w:shd w:val="clear" w:color="auto" w:fill="FFFF00"/>
        </w:rPr>
      </w:pPr>
    </w:p>
    <w:p w14:paraId="27AC2A7D" w14:textId="77777777" w:rsidR="00C7151E" w:rsidRDefault="00C7151E"/>
    <w:p w14:paraId="12E6C5F2" w14:textId="77777777" w:rsidR="00C7151E" w:rsidRDefault="00C7151E"/>
    <w:p w14:paraId="3A4481CC" w14:textId="77777777" w:rsidR="00865818" w:rsidRDefault="00865818"/>
    <w:p w14:paraId="71344161" w14:textId="77777777" w:rsidR="00865818" w:rsidRDefault="00865818"/>
    <w:p w14:paraId="7CBD1102" w14:textId="77777777" w:rsidR="00865818" w:rsidRDefault="00865818"/>
    <w:p w14:paraId="7C4273C8" w14:textId="77777777" w:rsidR="00865818" w:rsidRDefault="00865818"/>
    <w:p w14:paraId="1C60BBD1" w14:textId="77777777" w:rsidR="00C7151E" w:rsidRDefault="00C7151E"/>
    <w:p w14:paraId="4611F3A7" w14:textId="77777777" w:rsidR="00C7151E" w:rsidRDefault="00C7151E"/>
    <w:p w14:paraId="39BD2662" w14:textId="77777777" w:rsidR="00C7151E" w:rsidRDefault="00C7151E"/>
    <w:p w14:paraId="287659D7" w14:textId="77777777" w:rsidR="001508C2" w:rsidRDefault="00091039" w:rsidP="00F47095">
      <w:pPr>
        <w:jc w:val="center"/>
        <w:rPr>
          <w:b/>
          <w:sz w:val="40"/>
          <w:szCs w:val="40"/>
        </w:rPr>
      </w:pPr>
      <w:r w:rsidRPr="003906A1">
        <w:rPr>
          <w:b/>
          <w:sz w:val="40"/>
          <w:szCs w:val="40"/>
        </w:rPr>
        <w:fldChar w:fldCharType="begin"/>
      </w:r>
      <w:r w:rsidRPr="003906A1">
        <w:rPr>
          <w:b/>
          <w:sz w:val="40"/>
          <w:szCs w:val="40"/>
        </w:rPr>
        <w:instrText xml:space="preserve"> DOCPROPERTY  Title  \* MERGEFORMAT </w:instrText>
      </w:r>
      <w:r w:rsidRPr="003906A1">
        <w:rPr>
          <w:b/>
          <w:sz w:val="40"/>
          <w:szCs w:val="40"/>
        </w:rPr>
        <w:fldChar w:fldCharType="separate"/>
      </w:r>
      <w:r w:rsidR="00FB4E5E">
        <w:rPr>
          <w:b/>
          <w:sz w:val="40"/>
          <w:szCs w:val="40"/>
        </w:rPr>
        <w:t>Plan de Migración y Carga Inicial de Datos</w:t>
      </w:r>
      <w:r w:rsidRPr="003906A1">
        <w:rPr>
          <w:b/>
          <w:sz w:val="40"/>
          <w:szCs w:val="40"/>
        </w:rPr>
        <w:fldChar w:fldCharType="end"/>
      </w:r>
    </w:p>
    <w:p w14:paraId="5F615795" w14:textId="77777777" w:rsidR="00865818" w:rsidRPr="003906A1" w:rsidRDefault="00865818" w:rsidP="00F47095">
      <w:pPr>
        <w:jc w:val="center"/>
        <w:rPr>
          <w:b/>
          <w:sz w:val="40"/>
          <w:szCs w:val="40"/>
        </w:rPr>
      </w:pPr>
    </w:p>
    <w:p w14:paraId="3469DE19" w14:textId="77777777" w:rsidR="00091039" w:rsidRPr="001508C2" w:rsidRDefault="00091039" w:rsidP="00F47095">
      <w:pPr>
        <w:jc w:val="center"/>
        <w:rPr>
          <w:sz w:val="40"/>
          <w:szCs w:val="40"/>
        </w:rPr>
      </w:pPr>
      <w:r>
        <w:rPr>
          <w:sz w:val="40"/>
          <w:szCs w:val="40"/>
        </w:rPr>
        <w:fldChar w:fldCharType="begin"/>
      </w:r>
      <w:r>
        <w:rPr>
          <w:sz w:val="40"/>
          <w:szCs w:val="40"/>
        </w:rPr>
        <w:instrText xml:space="preserve"> DOCPROPERTY  Subject  \* MERGEFORMAT </w:instrText>
      </w:r>
      <w:r>
        <w:rPr>
          <w:sz w:val="40"/>
          <w:szCs w:val="40"/>
        </w:rPr>
        <w:fldChar w:fldCharType="separate"/>
      </w:r>
      <w:r w:rsidR="00FB4E5E">
        <w:rPr>
          <w:sz w:val="40"/>
          <w:szCs w:val="40"/>
        </w:rPr>
        <w:t>Proyecto</w:t>
      </w:r>
      <w:r>
        <w:rPr>
          <w:sz w:val="40"/>
          <w:szCs w:val="40"/>
        </w:rPr>
        <w:fldChar w:fldCharType="end"/>
      </w:r>
    </w:p>
    <w:p w14:paraId="5C7A3F4B" w14:textId="77777777" w:rsidR="00C7151E" w:rsidRDefault="00C7151E"/>
    <w:p w14:paraId="58DB14C2" w14:textId="77777777" w:rsidR="00C7151E" w:rsidRDefault="00C7151E"/>
    <w:p w14:paraId="67B8419F" w14:textId="77777777" w:rsidR="00C7151E" w:rsidRDefault="00C7151E"/>
    <w:p w14:paraId="22BA673A" w14:textId="77777777" w:rsidR="00186061" w:rsidRDefault="00186061"/>
    <w:p w14:paraId="6416D636" w14:textId="77777777" w:rsidR="00186061" w:rsidRDefault="00186061"/>
    <w:p w14:paraId="5B24D405" w14:textId="77777777" w:rsidR="00186061" w:rsidRDefault="00186061"/>
    <w:p w14:paraId="2EE6AE11" w14:textId="77777777" w:rsidR="00186061" w:rsidRDefault="00186061"/>
    <w:p w14:paraId="62B08B61" w14:textId="77777777" w:rsidR="00186061" w:rsidRDefault="00186061"/>
    <w:p w14:paraId="29DFF3D6" w14:textId="77777777" w:rsidR="00186061" w:rsidRDefault="00186061"/>
    <w:p w14:paraId="0F9A2C4A" w14:textId="77777777" w:rsidR="00186061" w:rsidRDefault="00186061"/>
    <w:p w14:paraId="28A1DAAA" w14:textId="77777777" w:rsidR="00C7151E" w:rsidRDefault="00C7151E"/>
    <w:p w14:paraId="644E860B" w14:textId="77777777" w:rsidR="00C7151E" w:rsidRDefault="00C7151E"/>
    <w:p w14:paraId="33794F7B" w14:textId="77777777" w:rsidR="00C7151E" w:rsidRDefault="00C7151E"/>
    <w:p w14:paraId="4FEAE259" w14:textId="77777777" w:rsidR="00C7151E" w:rsidRDefault="00C7151E"/>
    <w:p w14:paraId="00FA40CF" w14:textId="77777777" w:rsidR="00C7151E" w:rsidRDefault="00C7151E"/>
    <w:p w14:paraId="1B94FBD3" w14:textId="77777777" w:rsidR="00865818" w:rsidRDefault="00865818"/>
    <w:p w14:paraId="3D8D9117" w14:textId="77777777" w:rsidR="00865818" w:rsidRDefault="00865818"/>
    <w:p w14:paraId="7B03F09D" w14:textId="77777777" w:rsidR="00C7151E" w:rsidRDefault="00C7151E"/>
    <w:p w14:paraId="6132A3AE" w14:textId="77777777" w:rsidR="00C7151E" w:rsidRDefault="00C7151E"/>
    <w:p w14:paraId="6EBE32BC" w14:textId="77777777" w:rsidR="00C7151E" w:rsidRDefault="00C7151E"/>
    <w:p w14:paraId="11AD3F0D" w14:textId="77777777" w:rsidR="00C7151E" w:rsidRDefault="00FB4E5E">
      <w:r>
        <w:rPr>
          <w:noProof/>
          <w:lang w:val="es-CO" w:eastAsia="es-CO"/>
        </w:rPr>
        <mc:AlternateContent>
          <mc:Choice Requires="wps">
            <w:drawing>
              <wp:anchor distT="0" distB="0" distL="114935" distR="114935" simplePos="0" relativeHeight="251658240" behindDoc="0" locked="0" layoutInCell="1" allowOverlap="1" wp14:anchorId="61A6A1DE" wp14:editId="509CA8AD">
                <wp:simplePos x="0" y="0"/>
                <wp:positionH relativeFrom="column">
                  <wp:posOffset>2247900</wp:posOffset>
                </wp:positionH>
                <wp:positionV relativeFrom="paragraph">
                  <wp:posOffset>42545</wp:posOffset>
                </wp:positionV>
                <wp:extent cx="3857625" cy="813435"/>
                <wp:effectExtent l="0" t="4445"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81343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9EBF58" w14:textId="77777777" w:rsidR="00915E2E" w:rsidRDefault="00915E2E" w:rsidP="00865818">
                            <w:pPr>
                              <w:jc w:val="right"/>
                              <w:rPr>
                                <w:i/>
                                <w:iCs/>
                                <w:sz w:val="26"/>
                                <w:szCs w:val="26"/>
                              </w:rPr>
                            </w:pPr>
                            <w:r>
                              <w:rPr>
                                <w:i/>
                                <w:iCs/>
                                <w:sz w:val="26"/>
                                <w:szCs w:val="26"/>
                              </w:rPr>
                              <w:t>Proceso de Gestión de Proyectos</w:t>
                            </w:r>
                          </w:p>
                          <w:p w14:paraId="6E1F5188" w14:textId="77777777" w:rsidR="00915E2E" w:rsidRDefault="00915E2E" w:rsidP="00865818">
                            <w:pPr>
                              <w:jc w:val="right"/>
                              <w:rPr>
                                <w:i/>
                                <w:iCs/>
                                <w:sz w:val="26"/>
                                <w:szCs w:val="26"/>
                              </w:rPr>
                            </w:pPr>
                          </w:p>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6A1DE" id="Text Box 5" o:spid="_x0000_s1027" type="#_x0000_t202" style="position:absolute;left:0;text-align:left;margin-left:177pt;margin-top:3.35pt;width:303.75pt;height:64.0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" stroked="f">
                <v:textbox inset="1mm,0,1mm,0">
                  <w:txbxContent>
                    <w:p w14:paraId="1D9EBF58" w14:textId="77777777" w:rsidR="00915E2E" w:rsidRDefault="00915E2E" w:rsidP="00865818">
                      <w:pPr>
                        <w:jc w:val="right"/>
                        <w:rPr>
                          <w:i/>
                          <w:iCs/>
                          <w:sz w:val="26"/>
                          <w:szCs w:val="26"/>
                        </w:rPr>
                      </w:pPr>
                      <w:r>
                        <w:rPr>
                          <w:i/>
                          <w:iCs/>
                          <w:sz w:val="26"/>
                          <w:szCs w:val="26"/>
                        </w:rPr>
                        <w:t>Proceso de Gestión de Proyectos</w:t>
                      </w:r>
                    </w:p>
                    <w:p w14:paraId="6E1F5188" w14:textId="77777777" w:rsidR="00915E2E" w:rsidRDefault="00915E2E" w:rsidP="00865818">
                      <w:pPr>
                        <w:jc w:val="right"/>
                        <w:rPr>
                          <w:i/>
                          <w:iCs/>
                          <w:sz w:val="26"/>
                          <w:szCs w:val="26"/>
                        </w:rPr>
                      </w:pPr>
                    </w:p>
                  </w:txbxContent>
                </v:textbox>
              </v:shape>
            </w:pict>
          </mc:Fallback>
        </mc:AlternateContent>
      </w:r>
    </w:p>
    <w:p w14:paraId="3E5886CD" w14:textId="77777777" w:rsidR="00C7151E" w:rsidRDefault="00C7151E"/>
    <w:p w14:paraId="65383F56" w14:textId="77777777" w:rsidR="00C7151E" w:rsidRDefault="00C7151E"/>
    <w:p w14:paraId="39E2B06B" w14:textId="77777777" w:rsidR="00C7151E" w:rsidRDefault="00C7151E"/>
    <w:p w14:paraId="4896BB1C" w14:textId="77777777" w:rsidR="00C7151E" w:rsidRDefault="00C7151E">
      <w:pPr>
        <w:sectPr w:rsidR="00C7151E" w:rsidSect="002D3A12">
          <w:footnotePr>
            <w:pos w:val="beneathText"/>
          </w:footnotePr>
          <w:pgSz w:w="11905" w:h="16837" w:code="9"/>
          <w:pgMar w:top="1418" w:right="992" w:bottom="1418" w:left="1276" w:header="284" w:footer="873" w:gutter="0"/>
          <w:cols w:space="720"/>
          <w:docGrid w:linePitch="360"/>
        </w:sectPr>
      </w:pPr>
    </w:p>
    <w:p w14:paraId="5994EA87" w14:textId="77777777" w:rsidR="00C7151E" w:rsidRDefault="00C7151E"/>
    <w:p w14:paraId="40F61037" w14:textId="77777777" w:rsidR="00C7151E" w:rsidRDefault="00C7151E">
      <w:pPr>
        <w:pStyle w:val="Header"/>
        <w:tabs>
          <w:tab w:val="clear" w:pos="4252"/>
          <w:tab w:val="clear" w:pos="8504"/>
        </w:tabs>
      </w:pPr>
    </w:p>
    <w:p w14:paraId="3AD8D949" w14:textId="77777777" w:rsidR="00C7151E" w:rsidRPr="002D3A12" w:rsidRDefault="002D3A12">
      <w:pPr>
        <w:jc w:val="center"/>
        <w:rPr>
          <w:b/>
          <w:sz w:val="24"/>
        </w:rPr>
      </w:pPr>
      <w:r w:rsidRPr="002D3A12">
        <w:rPr>
          <w:b/>
          <w:sz w:val="24"/>
        </w:rPr>
        <w:t>CONTROL DE CAMBIOS DEL DOCUMENTO</w:t>
      </w:r>
    </w:p>
    <w:p w14:paraId="2C148E0D" w14:textId="77777777" w:rsidR="00B75897" w:rsidRPr="00732132" w:rsidRDefault="00B75897" w:rsidP="00B75897"/>
    <w:p w14:paraId="2B9A5BF8" w14:textId="77777777" w:rsidR="00B75897" w:rsidRPr="00732132" w:rsidRDefault="00B75897" w:rsidP="00B75897">
      <w:r w:rsidRPr="00732132">
        <w:t>Registro de cambios</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000" w:firstRow="0" w:lastRow="0" w:firstColumn="0" w:lastColumn="0" w:noHBand="0" w:noVBand="0"/>
      </w:tblPr>
      <w:tblGrid>
        <w:gridCol w:w="2296"/>
        <w:gridCol w:w="1843"/>
        <w:gridCol w:w="2552"/>
        <w:gridCol w:w="2123"/>
      </w:tblGrid>
      <w:tr w:rsidR="00D765F8" w:rsidRPr="009E080D" w14:paraId="4663F48D" w14:textId="77777777" w:rsidTr="009E080D">
        <w:trPr>
          <w:cantSplit/>
          <w:trHeight w:val="260"/>
          <w:tblHeader/>
        </w:trPr>
        <w:tc>
          <w:tcPr>
            <w:tcW w:w="2296" w:type="dxa"/>
            <w:shd w:val="clear" w:color="auto" w:fill="D9D9D9"/>
            <w:vAlign w:val="center"/>
          </w:tcPr>
          <w:p w14:paraId="5BC70B5D" w14:textId="77777777" w:rsidR="00D765F8" w:rsidRPr="009E080D" w:rsidRDefault="00D765F8" w:rsidP="002E0E43">
            <w:pPr>
              <w:rPr>
                <w:b/>
              </w:rPr>
            </w:pPr>
            <w:r w:rsidRPr="009E080D">
              <w:rPr>
                <w:b/>
              </w:rPr>
              <w:t>Autor</w:t>
            </w:r>
          </w:p>
        </w:tc>
        <w:tc>
          <w:tcPr>
            <w:tcW w:w="1843" w:type="dxa"/>
            <w:shd w:val="clear" w:color="auto" w:fill="D9D9D9"/>
            <w:vAlign w:val="center"/>
          </w:tcPr>
          <w:p w14:paraId="7E0BD98E" w14:textId="77777777" w:rsidR="00D765F8" w:rsidRPr="009E080D" w:rsidRDefault="00D765F8" w:rsidP="002E0E43">
            <w:pPr>
              <w:rPr>
                <w:b/>
              </w:rPr>
            </w:pPr>
            <w:r w:rsidRPr="009E080D">
              <w:rPr>
                <w:b/>
              </w:rPr>
              <w:t>Versión</w:t>
            </w:r>
          </w:p>
        </w:tc>
        <w:tc>
          <w:tcPr>
            <w:tcW w:w="2552" w:type="dxa"/>
            <w:shd w:val="clear" w:color="auto" w:fill="D9D9D9"/>
            <w:vAlign w:val="center"/>
          </w:tcPr>
          <w:p w14:paraId="27A61692" w14:textId="77777777" w:rsidR="00D765F8" w:rsidRPr="009E080D" w:rsidRDefault="00D765F8" w:rsidP="002E0E43">
            <w:pPr>
              <w:rPr>
                <w:b/>
              </w:rPr>
            </w:pPr>
            <w:r w:rsidRPr="009E080D">
              <w:rPr>
                <w:b/>
              </w:rPr>
              <w:t>Referencia de cambios</w:t>
            </w:r>
          </w:p>
        </w:tc>
        <w:tc>
          <w:tcPr>
            <w:tcW w:w="2123" w:type="dxa"/>
            <w:shd w:val="clear" w:color="auto" w:fill="D9D9D9"/>
          </w:tcPr>
          <w:p w14:paraId="29BCADCA" w14:textId="77777777" w:rsidR="00D765F8" w:rsidRPr="009E080D" w:rsidRDefault="00924CBC" w:rsidP="002E0E43">
            <w:pPr>
              <w:rPr>
                <w:b/>
              </w:rPr>
            </w:pPr>
            <w:r w:rsidRPr="009E080D">
              <w:rPr>
                <w:b/>
              </w:rPr>
              <w:t>Fecha</w:t>
            </w:r>
          </w:p>
        </w:tc>
      </w:tr>
      <w:tr w:rsidR="00D765F8" w:rsidRPr="00732132" w14:paraId="465DCF82" w14:textId="77777777" w:rsidTr="00924CBC">
        <w:trPr>
          <w:cantSplit/>
          <w:trHeight w:val="260"/>
        </w:trPr>
        <w:tc>
          <w:tcPr>
            <w:tcW w:w="2296" w:type="dxa"/>
          </w:tcPr>
          <w:p w14:paraId="03A99AB8" w14:textId="2D8DAA50" w:rsidR="00D765F8" w:rsidRPr="00732132" w:rsidRDefault="00E15956" w:rsidP="002E0E43">
            <w:bookmarkStart w:id="0" w:name="RevisionSheet"/>
            <w:bookmarkEnd w:id="0"/>
            <w:r>
              <w:t>Fredy Oswaldo Marín</w:t>
            </w:r>
          </w:p>
        </w:tc>
        <w:tc>
          <w:tcPr>
            <w:tcW w:w="1843" w:type="dxa"/>
          </w:tcPr>
          <w:p w14:paraId="1CA141FD" w14:textId="6787BBB6" w:rsidR="00D765F8" w:rsidRPr="00732132" w:rsidRDefault="00E15956" w:rsidP="002E0E43">
            <w:r>
              <w:t>0.1</w:t>
            </w:r>
          </w:p>
        </w:tc>
        <w:tc>
          <w:tcPr>
            <w:tcW w:w="2552" w:type="dxa"/>
          </w:tcPr>
          <w:p w14:paraId="716D42C6" w14:textId="77777777" w:rsidR="00D765F8" w:rsidRPr="00732132" w:rsidRDefault="00D765F8" w:rsidP="002E0E43"/>
        </w:tc>
        <w:tc>
          <w:tcPr>
            <w:tcW w:w="2123" w:type="dxa"/>
          </w:tcPr>
          <w:p w14:paraId="07A7AB28" w14:textId="33E8D478" w:rsidR="00D765F8" w:rsidRPr="00732132" w:rsidRDefault="00E15956" w:rsidP="002E0E43">
            <w:r>
              <w:t>2016/12/01</w:t>
            </w:r>
          </w:p>
        </w:tc>
      </w:tr>
      <w:tr w:rsidR="00D765F8" w:rsidRPr="00732132" w14:paraId="5112B1BA" w14:textId="77777777" w:rsidTr="00924CBC">
        <w:trPr>
          <w:cantSplit/>
          <w:trHeight w:val="242"/>
        </w:trPr>
        <w:tc>
          <w:tcPr>
            <w:tcW w:w="2296" w:type="dxa"/>
          </w:tcPr>
          <w:p w14:paraId="17EE8DFD" w14:textId="77777777" w:rsidR="00D765F8" w:rsidRPr="00732132" w:rsidRDefault="00D765F8" w:rsidP="002E0E43"/>
        </w:tc>
        <w:tc>
          <w:tcPr>
            <w:tcW w:w="1843" w:type="dxa"/>
          </w:tcPr>
          <w:p w14:paraId="35C9DBA2" w14:textId="77777777" w:rsidR="00D765F8" w:rsidRPr="00732132" w:rsidRDefault="00D765F8" w:rsidP="002E0E43"/>
        </w:tc>
        <w:tc>
          <w:tcPr>
            <w:tcW w:w="2552" w:type="dxa"/>
          </w:tcPr>
          <w:p w14:paraId="1BFB9C96" w14:textId="77777777" w:rsidR="00D765F8" w:rsidRPr="00732132" w:rsidRDefault="00D765F8" w:rsidP="002E0E43"/>
        </w:tc>
        <w:tc>
          <w:tcPr>
            <w:tcW w:w="2123" w:type="dxa"/>
          </w:tcPr>
          <w:p w14:paraId="1EB2EBF4" w14:textId="77777777" w:rsidR="00D765F8" w:rsidRPr="00732132" w:rsidRDefault="00D765F8" w:rsidP="002E0E43"/>
        </w:tc>
      </w:tr>
      <w:tr w:rsidR="00D765F8" w:rsidRPr="00732132" w14:paraId="3DAFF689" w14:textId="77777777" w:rsidTr="00924CBC">
        <w:trPr>
          <w:cantSplit/>
          <w:trHeight w:val="260"/>
        </w:trPr>
        <w:tc>
          <w:tcPr>
            <w:tcW w:w="2296" w:type="dxa"/>
          </w:tcPr>
          <w:p w14:paraId="55390E5A" w14:textId="77777777" w:rsidR="00D765F8" w:rsidRPr="00732132" w:rsidRDefault="00D765F8" w:rsidP="002E0E43"/>
        </w:tc>
        <w:tc>
          <w:tcPr>
            <w:tcW w:w="1843" w:type="dxa"/>
          </w:tcPr>
          <w:p w14:paraId="08E86E1D" w14:textId="77777777" w:rsidR="00D765F8" w:rsidRPr="00732132" w:rsidRDefault="00D765F8" w:rsidP="002E0E43"/>
        </w:tc>
        <w:tc>
          <w:tcPr>
            <w:tcW w:w="2552" w:type="dxa"/>
          </w:tcPr>
          <w:p w14:paraId="57D4F2B9" w14:textId="77777777" w:rsidR="00D765F8" w:rsidRPr="00732132" w:rsidRDefault="00D765F8" w:rsidP="002E0E43"/>
        </w:tc>
        <w:tc>
          <w:tcPr>
            <w:tcW w:w="2123" w:type="dxa"/>
          </w:tcPr>
          <w:p w14:paraId="1F709925" w14:textId="77777777" w:rsidR="00D765F8" w:rsidRPr="00732132" w:rsidRDefault="00D765F8" w:rsidP="002E0E43"/>
        </w:tc>
      </w:tr>
      <w:tr w:rsidR="00D765F8" w:rsidRPr="00732132" w14:paraId="760A7856" w14:textId="77777777" w:rsidTr="00924CBC">
        <w:trPr>
          <w:cantSplit/>
          <w:trHeight w:val="260"/>
        </w:trPr>
        <w:tc>
          <w:tcPr>
            <w:tcW w:w="2296" w:type="dxa"/>
          </w:tcPr>
          <w:p w14:paraId="2291B44C" w14:textId="77777777" w:rsidR="00D765F8" w:rsidRPr="00732132" w:rsidRDefault="00D765F8" w:rsidP="002E0E43"/>
        </w:tc>
        <w:tc>
          <w:tcPr>
            <w:tcW w:w="1843" w:type="dxa"/>
          </w:tcPr>
          <w:p w14:paraId="4ABE88DF" w14:textId="77777777" w:rsidR="00D765F8" w:rsidRPr="00732132" w:rsidRDefault="00D765F8" w:rsidP="002E0E43"/>
        </w:tc>
        <w:tc>
          <w:tcPr>
            <w:tcW w:w="2552" w:type="dxa"/>
          </w:tcPr>
          <w:p w14:paraId="0A95B4DF" w14:textId="77777777" w:rsidR="00D765F8" w:rsidRPr="00732132" w:rsidRDefault="00D765F8" w:rsidP="002E0E43"/>
        </w:tc>
        <w:tc>
          <w:tcPr>
            <w:tcW w:w="2123" w:type="dxa"/>
          </w:tcPr>
          <w:p w14:paraId="2C488B08" w14:textId="77777777" w:rsidR="00D765F8" w:rsidRPr="00732132" w:rsidRDefault="00D765F8" w:rsidP="002E0E43"/>
        </w:tc>
      </w:tr>
      <w:tr w:rsidR="00D765F8" w:rsidRPr="00732132" w14:paraId="22683844" w14:textId="77777777" w:rsidTr="00924CBC">
        <w:trPr>
          <w:cantSplit/>
          <w:trHeight w:val="275"/>
        </w:trPr>
        <w:tc>
          <w:tcPr>
            <w:tcW w:w="2296" w:type="dxa"/>
          </w:tcPr>
          <w:p w14:paraId="0AB7718F" w14:textId="77777777" w:rsidR="00D765F8" w:rsidRPr="00732132" w:rsidRDefault="00D765F8" w:rsidP="002E0E43"/>
        </w:tc>
        <w:tc>
          <w:tcPr>
            <w:tcW w:w="1843" w:type="dxa"/>
          </w:tcPr>
          <w:p w14:paraId="3A8C273C" w14:textId="77777777" w:rsidR="00D765F8" w:rsidRPr="00732132" w:rsidRDefault="00D765F8" w:rsidP="002E0E43"/>
        </w:tc>
        <w:tc>
          <w:tcPr>
            <w:tcW w:w="2552" w:type="dxa"/>
          </w:tcPr>
          <w:p w14:paraId="2DC9E9B0" w14:textId="77777777" w:rsidR="00D765F8" w:rsidRPr="00732132" w:rsidRDefault="00D765F8" w:rsidP="002E0E43"/>
        </w:tc>
        <w:tc>
          <w:tcPr>
            <w:tcW w:w="2123" w:type="dxa"/>
          </w:tcPr>
          <w:p w14:paraId="3616C3F4" w14:textId="77777777" w:rsidR="00D765F8" w:rsidRPr="00732132" w:rsidRDefault="00D765F8" w:rsidP="002E0E43"/>
        </w:tc>
      </w:tr>
      <w:tr w:rsidR="00D765F8" w:rsidRPr="00732132" w14:paraId="3B6EC262" w14:textId="77777777" w:rsidTr="00924CBC">
        <w:trPr>
          <w:cantSplit/>
          <w:trHeight w:val="260"/>
        </w:trPr>
        <w:tc>
          <w:tcPr>
            <w:tcW w:w="2296" w:type="dxa"/>
          </w:tcPr>
          <w:p w14:paraId="13434D44" w14:textId="77777777" w:rsidR="00D765F8" w:rsidRPr="00732132" w:rsidRDefault="00D765F8" w:rsidP="002E0E43"/>
        </w:tc>
        <w:tc>
          <w:tcPr>
            <w:tcW w:w="1843" w:type="dxa"/>
          </w:tcPr>
          <w:p w14:paraId="17F7E4E6" w14:textId="77777777" w:rsidR="00D765F8" w:rsidRPr="00732132" w:rsidRDefault="00D765F8" w:rsidP="002E0E43"/>
        </w:tc>
        <w:tc>
          <w:tcPr>
            <w:tcW w:w="2552" w:type="dxa"/>
          </w:tcPr>
          <w:p w14:paraId="1C151211" w14:textId="77777777" w:rsidR="00D765F8" w:rsidRPr="00732132" w:rsidRDefault="00D765F8" w:rsidP="002E0E43"/>
        </w:tc>
        <w:tc>
          <w:tcPr>
            <w:tcW w:w="2123" w:type="dxa"/>
          </w:tcPr>
          <w:p w14:paraId="6F62C6BA" w14:textId="77777777" w:rsidR="00D765F8" w:rsidRPr="00732132" w:rsidRDefault="00D765F8" w:rsidP="002E0E43"/>
        </w:tc>
      </w:tr>
      <w:tr w:rsidR="00D765F8" w:rsidRPr="00732132" w14:paraId="6E8AFAE6" w14:textId="77777777" w:rsidTr="00924CBC">
        <w:trPr>
          <w:cantSplit/>
          <w:trHeight w:val="275"/>
        </w:trPr>
        <w:tc>
          <w:tcPr>
            <w:tcW w:w="2296" w:type="dxa"/>
          </w:tcPr>
          <w:p w14:paraId="23240A56" w14:textId="77777777" w:rsidR="00D765F8" w:rsidRPr="00732132" w:rsidRDefault="00D765F8" w:rsidP="002E0E43"/>
        </w:tc>
        <w:tc>
          <w:tcPr>
            <w:tcW w:w="1843" w:type="dxa"/>
          </w:tcPr>
          <w:p w14:paraId="38AD4BD3" w14:textId="77777777" w:rsidR="00D765F8" w:rsidRPr="00732132" w:rsidRDefault="00D765F8" w:rsidP="002E0E43"/>
        </w:tc>
        <w:tc>
          <w:tcPr>
            <w:tcW w:w="2552" w:type="dxa"/>
          </w:tcPr>
          <w:p w14:paraId="6B42BB89" w14:textId="77777777" w:rsidR="00D765F8" w:rsidRPr="00732132" w:rsidRDefault="00D765F8" w:rsidP="002E0E43"/>
        </w:tc>
        <w:tc>
          <w:tcPr>
            <w:tcW w:w="2123" w:type="dxa"/>
          </w:tcPr>
          <w:p w14:paraId="7A216775" w14:textId="77777777" w:rsidR="00D765F8" w:rsidRPr="00732132" w:rsidRDefault="00D765F8" w:rsidP="002E0E43"/>
        </w:tc>
      </w:tr>
    </w:tbl>
    <w:p w14:paraId="64C82C15" w14:textId="77777777" w:rsidR="00B75897" w:rsidRPr="00732132" w:rsidRDefault="00B75897" w:rsidP="00B75897"/>
    <w:p w14:paraId="6E501C6F" w14:textId="77777777" w:rsidR="00B75897" w:rsidRPr="00732132" w:rsidRDefault="00B75897" w:rsidP="00B75897">
      <w:r w:rsidRPr="00732132">
        <w:t>Revisores</w:t>
      </w:r>
    </w:p>
    <w:tbl>
      <w:tblPr>
        <w:tblW w:w="0" w:type="auto"/>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0"/>
        <w:gridCol w:w="1872"/>
        <w:gridCol w:w="2520"/>
        <w:gridCol w:w="2129"/>
      </w:tblGrid>
      <w:tr w:rsidR="00B75897" w:rsidRPr="00732132" w14:paraId="14054215" w14:textId="77777777" w:rsidTr="00F75C3C">
        <w:trPr>
          <w:cantSplit/>
          <w:tblHeader/>
        </w:trPr>
        <w:tc>
          <w:tcPr>
            <w:tcW w:w="2310" w:type="dxa"/>
            <w:shd w:val="clear" w:color="auto" w:fill="D9D9D9"/>
            <w:vAlign w:val="center"/>
          </w:tcPr>
          <w:p w14:paraId="125FC35E" w14:textId="77777777" w:rsidR="00B75897" w:rsidRPr="009E080D" w:rsidRDefault="00B75897" w:rsidP="002E0E43">
            <w:pPr>
              <w:rPr>
                <w:b/>
              </w:rPr>
            </w:pPr>
            <w:r w:rsidRPr="009E080D">
              <w:rPr>
                <w:b/>
              </w:rPr>
              <w:t>Nombre</w:t>
            </w:r>
          </w:p>
        </w:tc>
        <w:tc>
          <w:tcPr>
            <w:tcW w:w="1872" w:type="dxa"/>
            <w:shd w:val="clear" w:color="auto" w:fill="D9D9D9"/>
            <w:vAlign w:val="center"/>
          </w:tcPr>
          <w:p w14:paraId="7ED69621" w14:textId="77777777" w:rsidR="00B75897" w:rsidRPr="009E080D" w:rsidRDefault="00B75897" w:rsidP="002E0E43">
            <w:pPr>
              <w:rPr>
                <w:b/>
              </w:rPr>
            </w:pPr>
            <w:r w:rsidRPr="009E080D">
              <w:rPr>
                <w:b/>
              </w:rPr>
              <w:t>Versión Aprobada</w:t>
            </w:r>
          </w:p>
        </w:tc>
        <w:tc>
          <w:tcPr>
            <w:tcW w:w="2520" w:type="dxa"/>
            <w:shd w:val="clear" w:color="auto" w:fill="D9D9D9"/>
            <w:vAlign w:val="center"/>
          </w:tcPr>
          <w:p w14:paraId="094A7DE8" w14:textId="77777777" w:rsidR="00B75897" w:rsidRPr="009E080D" w:rsidRDefault="00B75897" w:rsidP="002E0E43">
            <w:pPr>
              <w:rPr>
                <w:b/>
              </w:rPr>
            </w:pPr>
            <w:r w:rsidRPr="009E080D">
              <w:rPr>
                <w:b/>
              </w:rPr>
              <w:t>Posición</w:t>
            </w:r>
          </w:p>
        </w:tc>
        <w:tc>
          <w:tcPr>
            <w:tcW w:w="2129" w:type="dxa"/>
            <w:shd w:val="clear" w:color="auto" w:fill="D9D9D9"/>
            <w:vAlign w:val="center"/>
          </w:tcPr>
          <w:p w14:paraId="09CCE1F6" w14:textId="77777777" w:rsidR="00B75897" w:rsidRPr="009E080D" w:rsidRDefault="00B75897" w:rsidP="002E0E43">
            <w:pPr>
              <w:rPr>
                <w:b/>
              </w:rPr>
            </w:pPr>
            <w:r w:rsidRPr="009E080D">
              <w:rPr>
                <w:b/>
              </w:rPr>
              <w:t>Fecha</w:t>
            </w:r>
          </w:p>
        </w:tc>
      </w:tr>
      <w:tr w:rsidR="00B75897" w:rsidRPr="00732132" w14:paraId="25889DAA" w14:textId="77777777" w:rsidTr="00D765F8">
        <w:trPr>
          <w:cantSplit/>
        </w:trPr>
        <w:tc>
          <w:tcPr>
            <w:tcW w:w="2310" w:type="dxa"/>
          </w:tcPr>
          <w:p w14:paraId="28C4DD72" w14:textId="77777777" w:rsidR="00B75897" w:rsidRPr="00732132" w:rsidRDefault="00B75897" w:rsidP="002E0E43"/>
        </w:tc>
        <w:tc>
          <w:tcPr>
            <w:tcW w:w="1872" w:type="dxa"/>
          </w:tcPr>
          <w:p w14:paraId="237032A3" w14:textId="77777777" w:rsidR="00B75897" w:rsidRPr="00732132" w:rsidRDefault="00B75897" w:rsidP="002E0E43"/>
        </w:tc>
        <w:tc>
          <w:tcPr>
            <w:tcW w:w="2520" w:type="dxa"/>
          </w:tcPr>
          <w:p w14:paraId="225350FD" w14:textId="77777777" w:rsidR="00B75897" w:rsidRPr="00732132" w:rsidRDefault="00B75897" w:rsidP="002E0E43"/>
        </w:tc>
        <w:tc>
          <w:tcPr>
            <w:tcW w:w="2129" w:type="dxa"/>
          </w:tcPr>
          <w:p w14:paraId="7156AF1B" w14:textId="77777777" w:rsidR="00B75897" w:rsidRPr="00732132" w:rsidRDefault="00B75897" w:rsidP="002E0E43"/>
        </w:tc>
      </w:tr>
      <w:tr w:rsidR="00B75897" w:rsidRPr="00732132" w14:paraId="381781D6" w14:textId="77777777" w:rsidTr="00D765F8">
        <w:trPr>
          <w:cantSplit/>
        </w:trPr>
        <w:tc>
          <w:tcPr>
            <w:tcW w:w="2310" w:type="dxa"/>
          </w:tcPr>
          <w:p w14:paraId="05154A2B" w14:textId="77777777" w:rsidR="00B75897" w:rsidRPr="00732132" w:rsidRDefault="00B75897" w:rsidP="002E0E43"/>
        </w:tc>
        <w:tc>
          <w:tcPr>
            <w:tcW w:w="1872" w:type="dxa"/>
          </w:tcPr>
          <w:p w14:paraId="1CCB0B12" w14:textId="77777777" w:rsidR="00B75897" w:rsidRPr="00732132" w:rsidRDefault="00B75897" w:rsidP="002E0E43"/>
        </w:tc>
        <w:tc>
          <w:tcPr>
            <w:tcW w:w="2520" w:type="dxa"/>
          </w:tcPr>
          <w:p w14:paraId="347474E7" w14:textId="77777777" w:rsidR="00B75897" w:rsidRPr="00732132" w:rsidRDefault="00B75897" w:rsidP="002E0E43"/>
        </w:tc>
        <w:tc>
          <w:tcPr>
            <w:tcW w:w="2129" w:type="dxa"/>
          </w:tcPr>
          <w:p w14:paraId="72B580B5" w14:textId="77777777" w:rsidR="00B75897" w:rsidRPr="00732132" w:rsidRDefault="00B75897" w:rsidP="002E0E43"/>
        </w:tc>
      </w:tr>
      <w:tr w:rsidR="00B75897" w:rsidRPr="00732132" w14:paraId="6844BDF3" w14:textId="77777777" w:rsidTr="00D765F8">
        <w:trPr>
          <w:cantSplit/>
        </w:trPr>
        <w:tc>
          <w:tcPr>
            <w:tcW w:w="2310" w:type="dxa"/>
          </w:tcPr>
          <w:p w14:paraId="78DCBFBD" w14:textId="77777777" w:rsidR="00B75897" w:rsidRPr="00732132" w:rsidRDefault="00B75897" w:rsidP="002E0E43"/>
        </w:tc>
        <w:tc>
          <w:tcPr>
            <w:tcW w:w="1872" w:type="dxa"/>
          </w:tcPr>
          <w:p w14:paraId="47B49D10" w14:textId="77777777" w:rsidR="00B75897" w:rsidRPr="00732132" w:rsidRDefault="00B75897" w:rsidP="002E0E43"/>
        </w:tc>
        <w:tc>
          <w:tcPr>
            <w:tcW w:w="2520" w:type="dxa"/>
          </w:tcPr>
          <w:p w14:paraId="76FA3BC3" w14:textId="77777777" w:rsidR="00B75897" w:rsidRPr="00732132" w:rsidRDefault="00B75897" w:rsidP="002E0E43"/>
        </w:tc>
        <w:tc>
          <w:tcPr>
            <w:tcW w:w="2129" w:type="dxa"/>
          </w:tcPr>
          <w:p w14:paraId="78D39695" w14:textId="77777777" w:rsidR="00B75897" w:rsidRPr="00732132" w:rsidRDefault="00B75897" w:rsidP="002E0E43"/>
        </w:tc>
      </w:tr>
      <w:tr w:rsidR="00B75897" w:rsidRPr="00732132" w14:paraId="144BBA63" w14:textId="77777777" w:rsidTr="00D765F8">
        <w:trPr>
          <w:cantSplit/>
        </w:trPr>
        <w:tc>
          <w:tcPr>
            <w:tcW w:w="2310" w:type="dxa"/>
          </w:tcPr>
          <w:p w14:paraId="3037FBCE" w14:textId="77777777" w:rsidR="00B75897" w:rsidRPr="00732132" w:rsidRDefault="00B75897" w:rsidP="002E0E43"/>
        </w:tc>
        <w:tc>
          <w:tcPr>
            <w:tcW w:w="1872" w:type="dxa"/>
          </w:tcPr>
          <w:p w14:paraId="6EC3D038" w14:textId="77777777" w:rsidR="00B75897" w:rsidRPr="00732132" w:rsidRDefault="00B75897" w:rsidP="002E0E43"/>
        </w:tc>
        <w:tc>
          <w:tcPr>
            <w:tcW w:w="2520" w:type="dxa"/>
          </w:tcPr>
          <w:p w14:paraId="6917F1FF" w14:textId="77777777" w:rsidR="00B75897" w:rsidRPr="00732132" w:rsidRDefault="00B75897" w:rsidP="002E0E43"/>
        </w:tc>
        <w:tc>
          <w:tcPr>
            <w:tcW w:w="2129" w:type="dxa"/>
          </w:tcPr>
          <w:p w14:paraId="56ABB501" w14:textId="77777777" w:rsidR="00B75897" w:rsidRPr="00732132" w:rsidRDefault="00B75897" w:rsidP="002E0E43"/>
        </w:tc>
      </w:tr>
    </w:tbl>
    <w:p w14:paraId="383A2555" w14:textId="77777777" w:rsidR="00B75897" w:rsidRPr="00732132" w:rsidRDefault="00B75897" w:rsidP="00B75897"/>
    <w:p w14:paraId="29B6FEA7" w14:textId="77777777" w:rsidR="00B75897" w:rsidRPr="00732132" w:rsidRDefault="00B75897" w:rsidP="00B75897">
      <w:r w:rsidRPr="00732132">
        <w:t>Propiedades del documento</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6"/>
        <w:gridCol w:w="6521"/>
      </w:tblGrid>
      <w:tr w:rsidR="00B75897" w:rsidRPr="00732132" w14:paraId="125E39AA" w14:textId="77777777" w:rsidTr="00F75C3C">
        <w:trPr>
          <w:cantSplit/>
          <w:tblHeader/>
        </w:trPr>
        <w:tc>
          <w:tcPr>
            <w:tcW w:w="2296" w:type="dxa"/>
            <w:shd w:val="clear" w:color="auto" w:fill="D9D9D9"/>
            <w:vAlign w:val="center"/>
          </w:tcPr>
          <w:p w14:paraId="6C541F29" w14:textId="77777777" w:rsidR="00B75897" w:rsidRPr="009E080D" w:rsidRDefault="00B75897" w:rsidP="002E0E43">
            <w:pPr>
              <w:rPr>
                <w:b/>
              </w:rPr>
            </w:pPr>
            <w:r w:rsidRPr="009E080D">
              <w:rPr>
                <w:b/>
              </w:rPr>
              <w:t>Propiedad</w:t>
            </w:r>
          </w:p>
        </w:tc>
        <w:tc>
          <w:tcPr>
            <w:tcW w:w="6521" w:type="dxa"/>
            <w:shd w:val="clear" w:color="auto" w:fill="D9D9D9"/>
            <w:vAlign w:val="center"/>
          </w:tcPr>
          <w:p w14:paraId="723C6792" w14:textId="77777777" w:rsidR="00B75897" w:rsidRPr="009E080D" w:rsidRDefault="00B75897" w:rsidP="002E0E43">
            <w:pPr>
              <w:rPr>
                <w:b/>
              </w:rPr>
            </w:pPr>
            <w:r w:rsidRPr="009E080D">
              <w:rPr>
                <w:b/>
              </w:rPr>
              <w:t>Detalle</w:t>
            </w:r>
          </w:p>
        </w:tc>
      </w:tr>
      <w:tr w:rsidR="00B75897" w:rsidRPr="00732132" w14:paraId="5907E06A" w14:textId="77777777" w:rsidTr="00555FB8">
        <w:trPr>
          <w:cantSplit/>
        </w:trPr>
        <w:tc>
          <w:tcPr>
            <w:tcW w:w="2296" w:type="dxa"/>
          </w:tcPr>
          <w:p w14:paraId="43D6D858" w14:textId="77777777" w:rsidR="00B75897" w:rsidRPr="00732132" w:rsidRDefault="00B75897" w:rsidP="002E0E43">
            <w:r w:rsidRPr="00732132">
              <w:t>Título</w:t>
            </w:r>
          </w:p>
        </w:tc>
        <w:tc>
          <w:tcPr>
            <w:tcW w:w="6521" w:type="dxa"/>
          </w:tcPr>
          <w:p w14:paraId="24367A8B" w14:textId="77777777" w:rsidR="00B75897" w:rsidRPr="00732132" w:rsidRDefault="00F75C3C" w:rsidP="002E0E43">
            <w:r>
              <w:fldChar w:fldCharType="begin"/>
            </w:r>
            <w:r>
              <w:instrText xml:space="preserve"> DOCPROPERTY  _NewReviewCycle  \* MERGEFORMAT </w:instrText>
            </w:r>
            <w:r>
              <w:fldChar w:fldCharType="end"/>
            </w:r>
            <w:fldSimple w:instr=" DOCPROPERTY  Title  \* MERGEFORMAT ">
              <w:r w:rsidR="00FB4E5E">
                <w:t>Plan de Migración y Carga Inicial de Datos</w:t>
              </w:r>
            </w:fldSimple>
          </w:p>
        </w:tc>
      </w:tr>
      <w:tr w:rsidR="00B75897" w:rsidRPr="00732132" w14:paraId="257CF6E7" w14:textId="77777777" w:rsidTr="00555FB8">
        <w:trPr>
          <w:cantSplit/>
        </w:trPr>
        <w:tc>
          <w:tcPr>
            <w:tcW w:w="2296" w:type="dxa"/>
          </w:tcPr>
          <w:p w14:paraId="1E392C02" w14:textId="77777777" w:rsidR="00B75897" w:rsidRPr="00732132" w:rsidRDefault="00483303" w:rsidP="002E0E43">
            <w:r>
              <w:t>Proyecto</w:t>
            </w:r>
          </w:p>
        </w:tc>
        <w:tc>
          <w:tcPr>
            <w:tcW w:w="6521" w:type="dxa"/>
          </w:tcPr>
          <w:p w14:paraId="125A18FA" w14:textId="4D89995A" w:rsidR="00B75897" w:rsidRPr="00732132" w:rsidRDefault="00E15956" w:rsidP="002E0E43">
            <w:r>
              <w:t>SIGTE</w:t>
            </w:r>
          </w:p>
        </w:tc>
      </w:tr>
      <w:tr w:rsidR="00483303" w:rsidRPr="00732132" w14:paraId="42072ED8" w14:textId="77777777" w:rsidTr="00555FB8">
        <w:trPr>
          <w:cantSplit/>
        </w:trPr>
        <w:tc>
          <w:tcPr>
            <w:tcW w:w="2296" w:type="dxa"/>
          </w:tcPr>
          <w:p w14:paraId="4618CBB7" w14:textId="77777777" w:rsidR="00483303" w:rsidRPr="00732132" w:rsidRDefault="00483303" w:rsidP="002E0E43">
            <w:r w:rsidRPr="00732132">
              <w:t>Autor</w:t>
            </w:r>
          </w:p>
        </w:tc>
        <w:tc>
          <w:tcPr>
            <w:tcW w:w="6521" w:type="dxa"/>
          </w:tcPr>
          <w:p w14:paraId="404C167A" w14:textId="27A22217" w:rsidR="00483303" w:rsidRPr="00732132" w:rsidRDefault="00E15956" w:rsidP="002E0E43">
            <w:r>
              <w:t>Fredy Oswaldo Marín Duarte</w:t>
            </w:r>
            <w:r w:rsidR="0022420A">
              <w:fldChar w:fldCharType="begin"/>
            </w:r>
            <w:r w:rsidR="0022420A">
              <w:instrText xml:space="preserve"> DOCPROPERTY  Author  \* MERGEFORMAT </w:instrText>
            </w:r>
            <w:r w:rsidR="0022420A">
              <w:fldChar w:fldCharType="end"/>
            </w:r>
          </w:p>
        </w:tc>
      </w:tr>
      <w:tr w:rsidR="007B21E3" w:rsidRPr="00732132" w14:paraId="25A94C25" w14:textId="77777777" w:rsidTr="00555FB8">
        <w:trPr>
          <w:cantSplit/>
        </w:trPr>
        <w:tc>
          <w:tcPr>
            <w:tcW w:w="2296" w:type="dxa"/>
          </w:tcPr>
          <w:p w14:paraId="289CFD38" w14:textId="77777777" w:rsidR="007B21E3" w:rsidRPr="00732132" w:rsidRDefault="007B21E3" w:rsidP="002E0E43">
            <w:r>
              <w:t>Nombre fichero</w:t>
            </w:r>
          </w:p>
        </w:tc>
        <w:tc>
          <w:tcPr>
            <w:tcW w:w="6521" w:type="dxa"/>
          </w:tcPr>
          <w:p w14:paraId="29AB24A3" w14:textId="46AA9542" w:rsidR="007B21E3" w:rsidRDefault="00E15956" w:rsidP="002E0E43">
            <w:r>
              <w:t>Proyecto SIGTE</w:t>
            </w:r>
          </w:p>
        </w:tc>
      </w:tr>
      <w:tr w:rsidR="00B75897" w:rsidRPr="00732132" w14:paraId="05D69AAD" w14:textId="77777777" w:rsidTr="00555FB8">
        <w:trPr>
          <w:cantSplit/>
        </w:trPr>
        <w:tc>
          <w:tcPr>
            <w:tcW w:w="2296" w:type="dxa"/>
          </w:tcPr>
          <w:p w14:paraId="6ADAF37E" w14:textId="77777777" w:rsidR="00B75897" w:rsidRPr="00732132" w:rsidRDefault="00B75897" w:rsidP="002E0E43">
            <w:r w:rsidRPr="00732132">
              <w:t>Fecha de creación</w:t>
            </w:r>
          </w:p>
        </w:tc>
        <w:tc>
          <w:tcPr>
            <w:tcW w:w="6521" w:type="dxa"/>
          </w:tcPr>
          <w:p w14:paraId="6CBC109F" w14:textId="6C71D6A2" w:rsidR="00B75897" w:rsidRPr="00732132" w:rsidRDefault="0022420A" w:rsidP="002E0E43">
            <w:fldSimple w:instr=" DOCPROPERTY  CreateTime  \* MERGEFORMAT ">
              <w:r w:rsidR="00E15956">
                <w:t>01/012</w:t>
              </w:r>
              <w:r w:rsidR="00FB4E5E">
                <w:t>/2012 04:49 P.M.</w:t>
              </w:r>
            </w:fldSimple>
          </w:p>
        </w:tc>
      </w:tr>
      <w:tr w:rsidR="00B75897" w:rsidRPr="00732132" w14:paraId="315BF82C" w14:textId="77777777" w:rsidTr="00555FB8">
        <w:trPr>
          <w:cantSplit/>
        </w:trPr>
        <w:tc>
          <w:tcPr>
            <w:tcW w:w="2296" w:type="dxa"/>
          </w:tcPr>
          <w:p w14:paraId="14F89C84" w14:textId="77777777" w:rsidR="00B75897" w:rsidRPr="00732132" w:rsidRDefault="00B75897" w:rsidP="002E0E43">
            <w:r w:rsidRPr="00732132">
              <w:t>Ultima actualización</w:t>
            </w:r>
          </w:p>
        </w:tc>
        <w:tc>
          <w:tcPr>
            <w:tcW w:w="6521" w:type="dxa"/>
          </w:tcPr>
          <w:p w14:paraId="20993A3D" w14:textId="6E11404C" w:rsidR="00B75897" w:rsidRPr="00732132" w:rsidRDefault="00E15956" w:rsidP="002E0E43">
            <w:r>
              <w:t>N/A</w:t>
            </w:r>
          </w:p>
        </w:tc>
      </w:tr>
    </w:tbl>
    <w:p w14:paraId="304C8ACC" w14:textId="77777777" w:rsidR="00B75897" w:rsidRPr="00A0244D" w:rsidRDefault="00B75897" w:rsidP="00B75897"/>
    <w:p w14:paraId="037593A6" w14:textId="77777777" w:rsidR="00B75897" w:rsidRPr="00A0244D" w:rsidRDefault="00B75897" w:rsidP="00B75897"/>
    <w:p w14:paraId="50ADEB1F" w14:textId="77777777" w:rsidR="00B75897" w:rsidRPr="00A0244D" w:rsidRDefault="00B75897" w:rsidP="00B75897"/>
    <w:p w14:paraId="3B21D75C" w14:textId="77777777" w:rsidR="00544A23" w:rsidRPr="00A0244D" w:rsidRDefault="00544A23">
      <w:pPr>
        <w:jc w:val="center"/>
      </w:pPr>
    </w:p>
    <w:p w14:paraId="1C4FA8C2" w14:textId="77777777" w:rsidR="00C7151E" w:rsidRPr="00A0244D" w:rsidRDefault="00B75897" w:rsidP="002D3A12">
      <w:pPr>
        <w:jc w:val="center"/>
        <w:rPr>
          <w:b/>
          <w:sz w:val="24"/>
          <w:lang w:val="en-US"/>
        </w:rPr>
      </w:pPr>
      <w:r w:rsidRPr="00A0244D">
        <w:rPr>
          <w:b/>
          <w:sz w:val="24"/>
        </w:rPr>
        <w:br w:type="page"/>
      </w:r>
      <w:r w:rsidR="00C7151E" w:rsidRPr="00A0244D">
        <w:rPr>
          <w:b/>
          <w:sz w:val="24"/>
          <w:lang w:val="en-US"/>
        </w:rPr>
        <w:lastRenderedPageBreak/>
        <w:t>INDICE</w:t>
      </w:r>
    </w:p>
    <w:p w14:paraId="3709E721" w14:textId="77777777" w:rsidR="00C7151E" w:rsidRPr="00A0244D" w:rsidRDefault="00C7151E">
      <w:pPr>
        <w:rPr>
          <w:lang w:val="en-US"/>
        </w:rPr>
      </w:pPr>
    </w:p>
    <w:p w14:paraId="11F4AFDD" w14:textId="77777777" w:rsidR="00C7151E" w:rsidRPr="00A0244D" w:rsidRDefault="00C7151E">
      <w:pPr>
        <w:rPr>
          <w:lang w:val="en-US"/>
        </w:rPr>
      </w:pPr>
    </w:p>
    <w:p w14:paraId="730B60B6" w14:textId="77777777" w:rsidR="006F6C73" w:rsidRDefault="00C7151E">
      <w:pPr>
        <w:pStyle w:val="TOC1"/>
        <w:tabs>
          <w:tab w:val="left" w:pos="440"/>
          <w:tab w:val="right" w:leader="dot" w:pos="8739"/>
        </w:tabs>
        <w:rPr>
          <w:rFonts w:ascii="Calibri" w:hAnsi="Calibri" w:cs="Times New Roman"/>
          <w:b w:val="0"/>
          <w:caps w:val="0"/>
          <w:noProof/>
          <w:lang w:eastAsia="es-ES_tradnl"/>
        </w:rPr>
      </w:pPr>
      <w:r>
        <w:fldChar w:fldCharType="begin"/>
      </w:r>
      <w:r w:rsidRPr="00A0244D">
        <w:instrText xml:space="preserve"> TOC \o "1-9" \t "Encabezado 3;3;Encabezado 2;2;Encabezado 1;1;Encabezado 1;1;Encabezado 2;2;Encabezado 3;3;Enc</w:instrText>
      </w:r>
      <w:r>
        <w:instrText xml:space="preserve">abezado 4;4;Encabezado 5;5;Encabezado 6;6;Encabezado 7;7;Encabezado 8;8;Encabezado 9;9" </w:instrText>
      </w:r>
      <w:r>
        <w:fldChar w:fldCharType="separate"/>
      </w:r>
      <w:r w:rsidR="006F6C73">
        <w:rPr>
          <w:noProof/>
        </w:rPr>
        <w:t>1</w:t>
      </w:r>
      <w:r w:rsidR="006F6C73">
        <w:rPr>
          <w:rFonts w:ascii="Calibri" w:hAnsi="Calibri" w:cs="Times New Roman"/>
          <w:b w:val="0"/>
          <w:caps w:val="0"/>
          <w:noProof/>
          <w:lang w:eastAsia="es-ES_tradnl"/>
        </w:rPr>
        <w:tab/>
      </w:r>
      <w:r w:rsidR="006F6C73">
        <w:rPr>
          <w:noProof/>
        </w:rPr>
        <w:t>Objeto del documento</w:t>
      </w:r>
      <w:r w:rsidR="006F6C73">
        <w:rPr>
          <w:noProof/>
        </w:rPr>
        <w:tab/>
      </w:r>
      <w:r w:rsidR="006F6C73">
        <w:rPr>
          <w:noProof/>
        </w:rPr>
        <w:fldChar w:fldCharType="begin"/>
      </w:r>
      <w:r w:rsidR="006F6C73">
        <w:rPr>
          <w:noProof/>
        </w:rPr>
        <w:instrText xml:space="preserve"> PAGEREF _Toc219720104 \h </w:instrText>
      </w:r>
      <w:r w:rsidR="006F6C73">
        <w:rPr>
          <w:noProof/>
        </w:rPr>
      </w:r>
      <w:r w:rsidR="006F6C73">
        <w:rPr>
          <w:noProof/>
        </w:rPr>
        <w:fldChar w:fldCharType="separate"/>
      </w:r>
      <w:r w:rsidR="00FB4E5E">
        <w:rPr>
          <w:noProof/>
        </w:rPr>
        <w:t>4</w:t>
      </w:r>
      <w:r w:rsidR="006F6C73">
        <w:rPr>
          <w:noProof/>
        </w:rPr>
        <w:fldChar w:fldCharType="end"/>
      </w:r>
    </w:p>
    <w:p w14:paraId="168A2580" w14:textId="77777777" w:rsidR="006F6C73" w:rsidRDefault="006F6C73">
      <w:pPr>
        <w:pStyle w:val="TOC1"/>
        <w:tabs>
          <w:tab w:val="left" w:pos="440"/>
          <w:tab w:val="right" w:leader="dot" w:pos="8739"/>
        </w:tabs>
        <w:rPr>
          <w:rFonts w:ascii="Calibri" w:hAnsi="Calibri" w:cs="Times New Roman"/>
          <w:b w:val="0"/>
          <w:caps w:val="0"/>
          <w:noProof/>
          <w:lang w:eastAsia="es-ES_tradnl"/>
        </w:rPr>
      </w:pPr>
      <w:r>
        <w:rPr>
          <w:noProof/>
        </w:rPr>
        <w:t>2</w:t>
      </w:r>
      <w:r>
        <w:rPr>
          <w:rFonts w:ascii="Calibri" w:hAnsi="Calibri" w:cs="Times New Roman"/>
          <w:b w:val="0"/>
          <w:caps w:val="0"/>
          <w:noProof/>
          <w:lang w:eastAsia="es-ES_tradnl"/>
        </w:rPr>
        <w:tab/>
      </w:r>
      <w:r>
        <w:rPr>
          <w:noProof/>
        </w:rPr>
        <w:t>Alcance del documento</w:t>
      </w:r>
      <w:r>
        <w:rPr>
          <w:noProof/>
        </w:rPr>
        <w:tab/>
      </w:r>
      <w:r>
        <w:rPr>
          <w:noProof/>
        </w:rPr>
        <w:fldChar w:fldCharType="begin"/>
      </w:r>
      <w:r>
        <w:rPr>
          <w:noProof/>
        </w:rPr>
        <w:instrText xml:space="preserve"> PAGEREF _Toc219720105 \h </w:instrText>
      </w:r>
      <w:r>
        <w:rPr>
          <w:noProof/>
        </w:rPr>
      </w:r>
      <w:r>
        <w:rPr>
          <w:noProof/>
        </w:rPr>
        <w:fldChar w:fldCharType="separate"/>
      </w:r>
      <w:r w:rsidR="00FB4E5E">
        <w:rPr>
          <w:noProof/>
        </w:rPr>
        <w:t>4</w:t>
      </w:r>
      <w:r>
        <w:rPr>
          <w:noProof/>
        </w:rPr>
        <w:fldChar w:fldCharType="end"/>
      </w:r>
    </w:p>
    <w:p w14:paraId="4CCD4AE2" w14:textId="77777777" w:rsidR="006F6C73" w:rsidRDefault="006F6C73">
      <w:pPr>
        <w:pStyle w:val="TOC1"/>
        <w:tabs>
          <w:tab w:val="left" w:pos="440"/>
          <w:tab w:val="right" w:leader="dot" w:pos="8739"/>
        </w:tabs>
        <w:rPr>
          <w:rFonts w:ascii="Calibri" w:hAnsi="Calibri" w:cs="Times New Roman"/>
          <w:b w:val="0"/>
          <w:caps w:val="0"/>
          <w:noProof/>
          <w:lang w:eastAsia="es-ES_tradnl"/>
        </w:rPr>
      </w:pPr>
      <w:r>
        <w:rPr>
          <w:noProof/>
        </w:rPr>
        <w:t>3</w:t>
      </w:r>
      <w:r>
        <w:rPr>
          <w:rFonts w:ascii="Calibri" w:hAnsi="Calibri" w:cs="Times New Roman"/>
          <w:b w:val="0"/>
          <w:caps w:val="0"/>
          <w:noProof/>
          <w:lang w:eastAsia="es-ES_tradnl"/>
        </w:rPr>
        <w:tab/>
      </w:r>
      <w:r>
        <w:rPr>
          <w:noProof/>
        </w:rPr>
        <w:t>Participantes</w:t>
      </w:r>
      <w:r>
        <w:rPr>
          <w:noProof/>
        </w:rPr>
        <w:tab/>
      </w:r>
      <w:r>
        <w:rPr>
          <w:noProof/>
        </w:rPr>
        <w:fldChar w:fldCharType="begin"/>
      </w:r>
      <w:r>
        <w:rPr>
          <w:noProof/>
        </w:rPr>
        <w:instrText xml:space="preserve"> PAGEREF _Toc219720106 \h </w:instrText>
      </w:r>
      <w:r>
        <w:rPr>
          <w:noProof/>
        </w:rPr>
      </w:r>
      <w:r>
        <w:rPr>
          <w:noProof/>
        </w:rPr>
        <w:fldChar w:fldCharType="separate"/>
      </w:r>
      <w:r w:rsidR="00FB4E5E">
        <w:rPr>
          <w:noProof/>
        </w:rPr>
        <w:t>4</w:t>
      </w:r>
      <w:r>
        <w:rPr>
          <w:noProof/>
        </w:rPr>
        <w:fldChar w:fldCharType="end"/>
      </w:r>
    </w:p>
    <w:p w14:paraId="7ABEA075" w14:textId="77777777" w:rsidR="006F6C73" w:rsidRDefault="006F6C73">
      <w:pPr>
        <w:pStyle w:val="TOC1"/>
        <w:tabs>
          <w:tab w:val="left" w:pos="440"/>
          <w:tab w:val="right" w:leader="dot" w:pos="8739"/>
        </w:tabs>
        <w:rPr>
          <w:rFonts w:ascii="Calibri" w:hAnsi="Calibri" w:cs="Times New Roman"/>
          <w:b w:val="0"/>
          <w:caps w:val="0"/>
          <w:noProof/>
          <w:lang w:eastAsia="es-ES_tradnl"/>
        </w:rPr>
      </w:pPr>
      <w:r>
        <w:rPr>
          <w:noProof/>
        </w:rPr>
        <w:t>4</w:t>
      </w:r>
      <w:r>
        <w:rPr>
          <w:rFonts w:ascii="Calibri" w:hAnsi="Calibri" w:cs="Times New Roman"/>
          <w:b w:val="0"/>
          <w:caps w:val="0"/>
          <w:noProof/>
          <w:lang w:eastAsia="es-ES_tradnl"/>
        </w:rPr>
        <w:tab/>
      </w:r>
      <w:r>
        <w:rPr>
          <w:noProof/>
        </w:rPr>
        <w:t>Plan de migración</w:t>
      </w:r>
      <w:r>
        <w:rPr>
          <w:noProof/>
        </w:rPr>
        <w:tab/>
      </w:r>
      <w:r>
        <w:rPr>
          <w:noProof/>
        </w:rPr>
        <w:fldChar w:fldCharType="begin"/>
      </w:r>
      <w:r>
        <w:rPr>
          <w:noProof/>
        </w:rPr>
        <w:instrText xml:space="preserve"> PAGEREF _Toc219720107 \h </w:instrText>
      </w:r>
      <w:r>
        <w:rPr>
          <w:noProof/>
        </w:rPr>
      </w:r>
      <w:r>
        <w:rPr>
          <w:noProof/>
        </w:rPr>
        <w:fldChar w:fldCharType="separate"/>
      </w:r>
      <w:r w:rsidR="00FB4E5E">
        <w:rPr>
          <w:noProof/>
        </w:rPr>
        <w:t>4</w:t>
      </w:r>
      <w:r>
        <w:rPr>
          <w:noProof/>
        </w:rPr>
        <w:fldChar w:fldCharType="end"/>
      </w:r>
    </w:p>
    <w:p w14:paraId="7E1E98F8"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4.1</w:t>
      </w:r>
      <w:r>
        <w:rPr>
          <w:rFonts w:ascii="Calibri" w:hAnsi="Calibri" w:cs="Times New Roman"/>
          <w:smallCaps w:val="0"/>
          <w:noProof/>
          <w:lang w:eastAsia="es-ES_tradnl"/>
        </w:rPr>
        <w:tab/>
      </w:r>
      <w:r>
        <w:rPr>
          <w:noProof/>
        </w:rPr>
        <w:t>Componente de carga de datos origen</w:t>
      </w:r>
      <w:r>
        <w:rPr>
          <w:noProof/>
        </w:rPr>
        <w:tab/>
      </w:r>
      <w:r>
        <w:rPr>
          <w:noProof/>
        </w:rPr>
        <w:fldChar w:fldCharType="begin"/>
      </w:r>
      <w:r>
        <w:rPr>
          <w:noProof/>
        </w:rPr>
        <w:instrText xml:space="preserve"> PAGEREF _Toc219720108 \h </w:instrText>
      </w:r>
      <w:r>
        <w:rPr>
          <w:noProof/>
        </w:rPr>
      </w:r>
      <w:r>
        <w:rPr>
          <w:noProof/>
        </w:rPr>
        <w:fldChar w:fldCharType="separate"/>
      </w:r>
      <w:r w:rsidR="00FB4E5E">
        <w:rPr>
          <w:noProof/>
        </w:rPr>
        <w:t>4</w:t>
      </w:r>
      <w:r>
        <w:rPr>
          <w:noProof/>
        </w:rPr>
        <w:fldChar w:fldCharType="end"/>
      </w:r>
    </w:p>
    <w:p w14:paraId="76DF54A8"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4.2</w:t>
      </w:r>
      <w:r>
        <w:rPr>
          <w:rFonts w:ascii="Calibri" w:hAnsi="Calibri" w:cs="Times New Roman"/>
          <w:smallCaps w:val="0"/>
          <w:noProof/>
          <w:lang w:eastAsia="es-ES_tradnl"/>
        </w:rPr>
        <w:tab/>
      </w:r>
      <w:r>
        <w:rPr>
          <w:noProof/>
        </w:rPr>
        <w:t>Componente de carga de datos destino</w:t>
      </w:r>
      <w:r>
        <w:rPr>
          <w:noProof/>
        </w:rPr>
        <w:tab/>
      </w:r>
      <w:r>
        <w:rPr>
          <w:noProof/>
        </w:rPr>
        <w:fldChar w:fldCharType="begin"/>
      </w:r>
      <w:r>
        <w:rPr>
          <w:noProof/>
        </w:rPr>
        <w:instrText xml:space="preserve"> PAGEREF _Toc219720109 \h </w:instrText>
      </w:r>
      <w:r>
        <w:rPr>
          <w:noProof/>
        </w:rPr>
      </w:r>
      <w:r>
        <w:rPr>
          <w:noProof/>
        </w:rPr>
        <w:fldChar w:fldCharType="separate"/>
      </w:r>
      <w:r w:rsidR="00FB4E5E">
        <w:rPr>
          <w:noProof/>
        </w:rPr>
        <w:t>4</w:t>
      </w:r>
      <w:r>
        <w:rPr>
          <w:noProof/>
        </w:rPr>
        <w:fldChar w:fldCharType="end"/>
      </w:r>
    </w:p>
    <w:p w14:paraId="70BFA6E4"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4.3</w:t>
      </w:r>
      <w:r>
        <w:rPr>
          <w:rFonts w:ascii="Calibri" w:hAnsi="Calibri" w:cs="Times New Roman"/>
          <w:smallCaps w:val="0"/>
          <w:noProof/>
          <w:lang w:eastAsia="es-ES_tradnl"/>
        </w:rPr>
        <w:tab/>
      </w:r>
      <w:r>
        <w:rPr>
          <w:noProof/>
        </w:rPr>
        <w:t>Proceso de migración de datos</w:t>
      </w:r>
      <w:r>
        <w:rPr>
          <w:noProof/>
        </w:rPr>
        <w:tab/>
      </w:r>
      <w:r>
        <w:rPr>
          <w:noProof/>
        </w:rPr>
        <w:fldChar w:fldCharType="begin"/>
      </w:r>
      <w:r>
        <w:rPr>
          <w:noProof/>
        </w:rPr>
        <w:instrText xml:space="preserve"> PAGEREF _Toc219720110 \h </w:instrText>
      </w:r>
      <w:r>
        <w:rPr>
          <w:noProof/>
        </w:rPr>
      </w:r>
      <w:r>
        <w:rPr>
          <w:noProof/>
        </w:rPr>
        <w:fldChar w:fldCharType="separate"/>
      </w:r>
      <w:r w:rsidR="00FB4E5E">
        <w:rPr>
          <w:noProof/>
        </w:rPr>
        <w:t>4</w:t>
      </w:r>
      <w:r>
        <w:rPr>
          <w:noProof/>
        </w:rPr>
        <w:fldChar w:fldCharType="end"/>
      </w:r>
    </w:p>
    <w:p w14:paraId="03726E65"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4.4</w:t>
      </w:r>
      <w:r>
        <w:rPr>
          <w:rFonts w:ascii="Calibri" w:hAnsi="Calibri" w:cs="Times New Roman"/>
          <w:smallCaps w:val="0"/>
          <w:noProof/>
          <w:lang w:eastAsia="es-ES_tradnl"/>
        </w:rPr>
        <w:tab/>
      </w:r>
      <w:r>
        <w:rPr>
          <w:noProof/>
        </w:rPr>
        <w:t>Plan de vuelta atrás (Roll-back)</w:t>
      </w:r>
      <w:r>
        <w:rPr>
          <w:noProof/>
        </w:rPr>
        <w:tab/>
      </w:r>
      <w:r>
        <w:rPr>
          <w:noProof/>
        </w:rPr>
        <w:fldChar w:fldCharType="begin"/>
      </w:r>
      <w:r>
        <w:rPr>
          <w:noProof/>
        </w:rPr>
        <w:instrText xml:space="preserve"> PAGEREF _Toc219720111 \h </w:instrText>
      </w:r>
      <w:r>
        <w:rPr>
          <w:noProof/>
        </w:rPr>
      </w:r>
      <w:r>
        <w:rPr>
          <w:noProof/>
        </w:rPr>
        <w:fldChar w:fldCharType="separate"/>
      </w:r>
      <w:r w:rsidR="00FB4E5E">
        <w:rPr>
          <w:noProof/>
        </w:rPr>
        <w:t>4</w:t>
      </w:r>
      <w:r>
        <w:rPr>
          <w:noProof/>
        </w:rPr>
        <w:fldChar w:fldCharType="end"/>
      </w:r>
    </w:p>
    <w:p w14:paraId="5801CC04" w14:textId="77777777" w:rsidR="006F6C73" w:rsidRDefault="006F6C73">
      <w:pPr>
        <w:pStyle w:val="TOC1"/>
        <w:tabs>
          <w:tab w:val="left" w:pos="440"/>
          <w:tab w:val="right" w:leader="dot" w:pos="8739"/>
        </w:tabs>
        <w:rPr>
          <w:rFonts w:ascii="Calibri" w:hAnsi="Calibri" w:cs="Times New Roman"/>
          <w:b w:val="0"/>
          <w:caps w:val="0"/>
          <w:noProof/>
          <w:lang w:eastAsia="es-ES_tradnl"/>
        </w:rPr>
      </w:pPr>
      <w:r>
        <w:rPr>
          <w:noProof/>
        </w:rPr>
        <w:t>5</w:t>
      </w:r>
      <w:r>
        <w:rPr>
          <w:rFonts w:ascii="Calibri" w:hAnsi="Calibri" w:cs="Times New Roman"/>
          <w:b w:val="0"/>
          <w:caps w:val="0"/>
          <w:noProof/>
          <w:lang w:eastAsia="es-ES_tradnl"/>
        </w:rPr>
        <w:tab/>
      </w:r>
      <w:r>
        <w:rPr>
          <w:noProof/>
        </w:rPr>
        <w:t>Plan de Carga Inicial</w:t>
      </w:r>
      <w:r>
        <w:rPr>
          <w:noProof/>
        </w:rPr>
        <w:tab/>
      </w:r>
      <w:r>
        <w:rPr>
          <w:noProof/>
        </w:rPr>
        <w:fldChar w:fldCharType="begin"/>
      </w:r>
      <w:r>
        <w:rPr>
          <w:noProof/>
        </w:rPr>
        <w:instrText xml:space="preserve"> PAGEREF _Toc219720112 \h </w:instrText>
      </w:r>
      <w:r>
        <w:rPr>
          <w:noProof/>
        </w:rPr>
      </w:r>
      <w:r>
        <w:rPr>
          <w:noProof/>
        </w:rPr>
        <w:fldChar w:fldCharType="separate"/>
      </w:r>
      <w:r w:rsidR="00FB4E5E">
        <w:rPr>
          <w:noProof/>
        </w:rPr>
        <w:t>4</w:t>
      </w:r>
      <w:r>
        <w:rPr>
          <w:noProof/>
        </w:rPr>
        <w:fldChar w:fldCharType="end"/>
      </w:r>
    </w:p>
    <w:p w14:paraId="57FC9F8D"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5.1</w:t>
      </w:r>
      <w:r>
        <w:rPr>
          <w:rFonts w:ascii="Calibri" w:hAnsi="Calibri" w:cs="Times New Roman"/>
          <w:smallCaps w:val="0"/>
          <w:noProof/>
          <w:lang w:eastAsia="es-ES_tradnl"/>
        </w:rPr>
        <w:tab/>
      </w:r>
      <w:r>
        <w:rPr>
          <w:noProof/>
        </w:rPr>
        <w:t>Componente de carga de datos origen</w:t>
      </w:r>
      <w:r>
        <w:rPr>
          <w:noProof/>
        </w:rPr>
        <w:tab/>
      </w:r>
      <w:r>
        <w:rPr>
          <w:noProof/>
        </w:rPr>
        <w:fldChar w:fldCharType="begin"/>
      </w:r>
      <w:r>
        <w:rPr>
          <w:noProof/>
        </w:rPr>
        <w:instrText xml:space="preserve"> PAGEREF _Toc219720113 \h </w:instrText>
      </w:r>
      <w:r>
        <w:rPr>
          <w:noProof/>
        </w:rPr>
      </w:r>
      <w:r>
        <w:rPr>
          <w:noProof/>
        </w:rPr>
        <w:fldChar w:fldCharType="separate"/>
      </w:r>
      <w:r w:rsidR="00FB4E5E">
        <w:rPr>
          <w:noProof/>
        </w:rPr>
        <w:t>4</w:t>
      </w:r>
      <w:r>
        <w:rPr>
          <w:noProof/>
        </w:rPr>
        <w:fldChar w:fldCharType="end"/>
      </w:r>
    </w:p>
    <w:p w14:paraId="1181C5DB"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5.2</w:t>
      </w:r>
      <w:r>
        <w:rPr>
          <w:rFonts w:ascii="Calibri" w:hAnsi="Calibri" w:cs="Times New Roman"/>
          <w:smallCaps w:val="0"/>
          <w:noProof/>
          <w:lang w:eastAsia="es-ES_tradnl"/>
        </w:rPr>
        <w:tab/>
      </w:r>
      <w:r>
        <w:rPr>
          <w:noProof/>
        </w:rPr>
        <w:t>Componente de carga de datos destino</w:t>
      </w:r>
      <w:r>
        <w:rPr>
          <w:noProof/>
        </w:rPr>
        <w:tab/>
      </w:r>
      <w:r>
        <w:rPr>
          <w:noProof/>
        </w:rPr>
        <w:fldChar w:fldCharType="begin"/>
      </w:r>
      <w:r>
        <w:rPr>
          <w:noProof/>
        </w:rPr>
        <w:instrText xml:space="preserve"> PAGEREF _Toc219720114 \h </w:instrText>
      </w:r>
      <w:r>
        <w:rPr>
          <w:noProof/>
        </w:rPr>
      </w:r>
      <w:r>
        <w:rPr>
          <w:noProof/>
        </w:rPr>
        <w:fldChar w:fldCharType="separate"/>
      </w:r>
      <w:r w:rsidR="00FB4E5E">
        <w:rPr>
          <w:noProof/>
        </w:rPr>
        <w:t>4</w:t>
      </w:r>
      <w:r>
        <w:rPr>
          <w:noProof/>
        </w:rPr>
        <w:fldChar w:fldCharType="end"/>
      </w:r>
    </w:p>
    <w:p w14:paraId="3A903009" w14:textId="77777777" w:rsidR="006F6C73" w:rsidRDefault="006F6C73">
      <w:pPr>
        <w:pStyle w:val="TOC2"/>
        <w:tabs>
          <w:tab w:val="left" w:pos="849"/>
          <w:tab w:val="right" w:leader="dot" w:pos="8739"/>
        </w:tabs>
        <w:rPr>
          <w:rFonts w:ascii="Calibri" w:hAnsi="Calibri" w:cs="Times New Roman"/>
          <w:smallCaps w:val="0"/>
          <w:noProof/>
          <w:lang w:eastAsia="es-ES_tradnl"/>
        </w:rPr>
      </w:pPr>
      <w:r>
        <w:rPr>
          <w:noProof/>
        </w:rPr>
        <w:t>5.3</w:t>
      </w:r>
      <w:r>
        <w:rPr>
          <w:rFonts w:ascii="Calibri" w:hAnsi="Calibri" w:cs="Times New Roman"/>
          <w:smallCaps w:val="0"/>
          <w:noProof/>
          <w:lang w:eastAsia="es-ES_tradnl"/>
        </w:rPr>
        <w:tab/>
      </w:r>
      <w:r>
        <w:rPr>
          <w:noProof/>
        </w:rPr>
        <w:t>Proceso de carga inicial de datos</w:t>
      </w:r>
      <w:r>
        <w:rPr>
          <w:noProof/>
        </w:rPr>
        <w:tab/>
      </w:r>
      <w:r>
        <w:rPr>
          <w:noProof/>
        </w:rPr>
        <w:fldChar w:fldCharType="begin"/>
      </w:r>
      <w:r>
        <w:rPr>
          <w:noProof/>
        </w:rPr>
        <w:instrText xml:space="preserve"> PAGEREF _Toc219720115 \h </w:instrText>
      </w:r>
      <w:r>
        <w:rPr>
          <w:noProof/>
        </w:rPr>
      </w:r>
      <w:r>
        <w:rPr>
          <w:noProof/>
        </w:rPr>
        <w:fldChar w:fldCharType="separate"/>
      </w:r>
      <w:r w:rsidR="00FB4E5E">
        <w:rPr>
          <w:noProof/>
        </w:rPr>
        <w:t>4</w:t>
      </w:r>
      <w:r>
        <w:rPr>
          <w:noProof/>
        </w:rPr>
        <w:fldChar w:fldCharType="end"/>
      </w:r>
    </w:p>
    <w:p w14:paraId="488F9C11" w14:textId="77777777" w:rsidR="006F6C73" w:rsidRDefault="006F6C73">
      <w:pPr>
        <w:pStyle w:val="TOC1"/>
        <w:tabs>
          <w:tab w:val="left" w:pos="440"/>
          <w:tab w:val="right" w:leader="dot" w:pos="8739"/>
        </w:tabs>
        <w:rPr>
          <w:rFonts w:ascii="Calibri" w:hAnsi="Calibri" w:cs="Times New Roman"/>
          <w:b w:val="0"/>
          <w:caps w:val="0"/>
          <w:noProof/>
          <w:lang w:eastAsia="es-ES_tradnl"/>
        </w:rPr>
      </w:pPr>
      <w:r>
        <w:rPr>
          <w:noProof/>
        </w:rPr>
        <w:t>6</w:t>
      </w:r>
      <w:r>
        <w:rPr>
          <w:rFonts w:ascii="Calibri" w:hAnsi="Calibri" w:cs="Times New Roman"/>
          <w:b w:val="0"/>
          <w:caps w:val="0"/>
          <w:noProof/>
          <w:lang w:eastAsia="es-ES_tradnl"/>
        </w:rPr>
        <w:tab/>
      </w:r>
      <w:r>
        <w:rPr>
          <w:noProof/>
        </w:rPr>
        <w:t>Referencias</w:t>
      </w:r>
      <w:r>
        <w:rPr>
          <w:noProof/>
        </w:rPr>
        <w:tab/>
      </w:r>
      <w:r>
        <w:rPr>
          <w:noProof/>
        </w:rPr>
        <w:fldChar w:fldCharType="begin"/>
      </w:r>
      <w:r>
        <w:rPr>
          <w:noProof/>
        </w:rPr>
        <w:instrText xml:space="preserve"> PAGEREF _Toc219720116 \h </w:instrText>
      </w:r>
      <w:r>
        <w:rPr>
          <w:noProof/>
        </w:rPr>
      </w:r>
      <w:r>
        <w:rPr>
          <w:noProof/>
        </w:rPr>
        <w:fldChar w:fldCharType="separate"/>
      </w:r>
      <w:r w:rsidR="00FB4E5E">
        <w:rPr>
          <w:noProof/>
        </w:rPr>
        <w:t>4</w:t>
      </w:r>
      <w:r>
        <w:rPr>
          <w:noProof/>
        </w:rPr>
        <w:fldChar w:fldCharType="end"/>
      </w:r>
    </w:p>
    <w:p w14:paraId="48630700" w14:textId="77777777" w:rsidR="00546E0F" w:rsidRDefault="00C7151E">
      <w:pPr>
        <w:pStyle w:val="TOC2"/>
        <w:tabs>
          <w:tab w:val="right" w:leader="dot" w:pos="8503"/>
        </w:tabs>
      </w:pPr>
      <w:r>
        <w:fldChar w:fldCharType="end"/>
      </w:r>
    </w:p>
    <w:p w14:paraId="1A106823" w14:textId="77777777" w:rsidR="00546E0F" w:rsidRDefault="00546E0F" w:rsidP="00546E0F">
      <w:pPr>
        <w:jc w:val="center"/>
        <w:rPr>
          <w:b/>
          <w:sz w:val="24"/>
        </w:rPr>
      </w:pPr>
      <w:bookmarkStart w:id="1" w:name="_GoBack"/>
      <w:bookmarkEnd w:id="1"/>
      <w:r>
        <w:br w:type="page"/>
      </w:r>
      <w:r>
        <w:rPr>
          <w:b/>
          <w:sz w:val="24"/>
        </w:rPr>
        <w:lastRenderedPageBreak/>
        <w:t>LISTA DE FIGURAS</w:t>
      </w:r>
    </w:p>
    <w:p w14:paraId="0277D817" w14:textId="77777777" w:rsidR="00546E0F" w:rsidRDefault="00546E0F" w:rsidP="00F918D9"/>
    <w:p w14:paraId="4AA9A7DF" w14:textId="77777777" w:rsidR="00885224" w:rsidRDefault="00885224" w:rsidP="00F918D9"/>
    <w:p w14:paraId="6999F4B9" w14:textId="77777777" w:rsidR="006E27D7" w:rsidRDefault="00F918D9" w:rsidP="006E27D7">
      <w:pPr>
        <w:jc w:val="center"/>
        <w:rPr>
          <w:b/>
          <w:sz w:val="24"/>
        </w:rPr>
      </w:pPr>
      <w:r>
        <w:fldChar w:fldCharType="begin"/>
      </w:r>
      <w:r>
        <w:instrText xml:space="preserve"> TOC \h \z \c "Figura" </w:instrText>
      </w:r>
      <w:r>
        <w:fldChar w:fldCharType="separate"/>
      </w:r>
      <w:r w:rsidR="005D2A47">
        <w:rPr>
          <w:b/>
          <w:bCs/>
          <w:noProof/>
          <w:lang w:val="es-ES"/>
        </w:rPr>
        <w:t>No se encuentran elementos de tabla de ilustraciones.</w:t>
      </w:r>
      <w:r>
        <w:fldChar w:fldCharType="end"/>
      </w:r>
      <w:r w:rsidR="006E27D7">
        <w:br w:type="page"/>
      </w:r>
      <w:r w:rsidR="006E27D7">
        <w:rPr>
          <w:b/>
          <w:sz w:val="24"/>
        </w:rPr>
        <w:lastRenderedPageBreak/>
        <w:t>LISTA DE TABLAS</w:t>
      </w:r>
    </w:p>
    <w:p w14:paraId="524E3E77" w14:textId="77777777" w:rsidR="006E27D7" w:rsidRDefault="006E27D7" w:rsidP="006E27D7"/>
    <w:p w14:paraId="1EBF2C3B" w14:textId="77777777" w:rsidR="006E27D7" w:rsidRDefault="006E27D7" w:rsidP="006E27D7"/>
    <w:p w14:paraId="27109479" w14:textId="77777777" w:rsidR="005D2A47" w:rsidRDefault="006E27D7">
      <w:pPr>
        <w:pStyle w:val="TableofFigures"/>
        <w:tabs>
          <w:tab w:val="right" w:leader="dot" w:pos="8739"/>
        </w:tabs>
        <w:rPr>
          <w:rFonts w:ascii="Calibri" w:hAnsi="Calibri" w:cs="Times New Roman"/>
          <w:noProof/>
          <w:lang w:eastAsia="es-ES_tradnl"/>
        </w:rPr>
      </w:pPr>
      <w:r>
        <w:fldChar w:fldCharType="begin"/>
      </w:r>
      <w:r>
        <w:instrText xml:space="preserve"> TOC \h \z \c "Tabla" </w:instrText>
      </w:r>
      <w:r>
        <w:fldChar w:fldCharType="separate"/>
      </w:r>
      <w:hyperlink w:anchor="_Toc219710734" w:history="1">
        <w:r w:rsidR="005D2A47" w:rsidRPr="00A02E70">
          <w:rPr>
            <w:rStyle w:val="Hyperlink"/>
            <w:noProof/>
          </w:rPr>
          <w:t>Tabla 1: Referencias</w:t>
        </w:r>
        <w:r w:rsidR="005D2A47">
          <w:rPr>
            <w:noProof/>
            <w:webHidden/>
          </w:rPr>
          <w:tab/>
        </w:r>
        <w:r w:rsidR="005D2A47">
          <w:rPr>
            <w:noProof/>
            <w:webHidden/>
          </w:rPr>
          <w:fldChar w:fldCharType="begin"/>
        </w:r>
        <w:r w:rsidR="005D2A47">
          <w:rPr>
            <w:noProof/>
            <w:webHidden/>
          </w:rPr>
          <w:instrText xml:space="preserve"> PAGEREF _Toc219710734 \h </w:instrText>
        </w:r>
        <w:r w:rsidR="005D2A47">
          <w:rPr>
            <w:noProof/>
            <w:webHidden/>
          </w:rPr>
        </w:r>
        <w:r w:rsidR="005D2A47">
          <w:rPr>
            <w:noProof/>
            <w:webHidden/>
          </w:rPr>
          <w:fldChar w:fldCharType="separate"/>
        </w:r>
        <w:r w:rsidR="00FB4E5E">
          <w:rPr>
            <w:noProof/>
            <w:webHidden/>
          </w:rPr>
          <w:t>4</w:t>
        </w:r>
        <w:r w:rsidR="005D2A47">
          <w:rPr>
            <w:noProof/>
            <w:webHidden/>
          </w:rPr>
          <w:fldChar w:fldCharType="end"/>
        </w:r>
      </w:hyperlink>
    </w:p>
    <w:p w14:paraId="421CB2E9" w14:textId="77777777" w:rsidR="006E27D7" w:rsidRDefault="006E27D7" w:rsidP="00546E0F">
      <w:r>
        <w:fldChar w:fldCharType="end"/>
      </w:r>
    </w:p>
    <w:p w14:paraId="62085D06" w14:textId="77777777" w:rsidR="00F346F0" w:rsidRDefault="00F346F0" w:rsidP="00546E0F"/>
    <w:p w14:paraId="366744C7" w14:textId="77777777" w:rsidR="00C7151E" w:rsidRDefault="00DE0760" w:rsidP="000915E6">
      <w:pPr>
        <w:pStyle w:val="Heading1"/>
      </w:pPr>
      <w:bookmarkStart w:id="2" w:name="_Toc219720104"/>
      <w:r>
        <w:lastRenderedPageBreak/>
        <w:t>Objeto del documento</w:t>
      </w:r>
      <w:bookmarkEnd w:id="2"/>
    </w:p>
    <w:p w14:paraId="32C660F5" w14:textId="77777777" w:rsidR="00D60072" w:rsidRDefault="00D60072" w:rsidP="0039082D"/>
    <w:p w14:paraId="7F826899" w14:textId="77777777" w:rsidR="00C6763B" w:rsidRPr="00DD5A25" w:rsidRDefault="00DD5A25" w:rsidP="008B671F">
      <w:pPr>
        <w:rPr>
          <w:rFonts w:cs="Times New Roman"/>
          <w:szCs w:val="20"/>
          <w:lang w:val="es-ES" w:eastAsia="en-US"/>
        </w:rPr>
      </w:pPr>
      <w:r w:rsidRPr="00DD5A25">
        <w:rPr>
          <w:rFonts w:cs="Times New Roman"/>
          <w:szCs w:val="20"/>
          <w:lang w:val="es-ES" w:eastAsia="en-US"/>
        </w:rPr>
        <w:t>Descripción de los planes de Migración y Carga Inicial de Datos, detallando los componentes de carga tanto de origen como destino en ambos procesos, así como un plan de vuelta atrás en el caso de migración defectuosa.</w:t>
      </w:r>
    </w:p>
    <w:p w14:paraId="48F3AE5E" w14:textId="77777777" w:rsidR="00DD5A25" w:rsidRDefault="00DD5A25" w:rsidP="008B671F"/>
    <w:p w14:paraId="47751E7F" w14:textId="77777777" w:rsidR="009D093C" w:rsidRPr="009D093C" w:rsidRDefault="009D093C" w:rsidP="009D093C">
      <w:pPr>
        <w:pStyle w:val="ListBullet"/>
        <w:numPr>
          <w:ilvl w:val="0"/>
          <w:numId w:val="0"/>
        </w:numPr>
        <w:ind w:left="360" w:hanging="360"/>
      </w:pPr>
    </w:p>
    <w:p w14:paraId="731FB983" w14:textId="77777777" w:rsidR="00DE0760" w:rsidRDefault="00DE0760" w:rsidP="00DE0760">
      <w:pPr>
        <w:pStyle w:val="Heading1"/>
      </w:pPr>
      <w:bookmarkStart w:id="3" w:name="_Toc219720105"/>
      <w:r>
        <w:lastRenderedPageBreak/>
        <w:t>Alcance del documento</w:t>
      </w:r>
      <w:bookmarkEnd w:id="3"/>
    </w:p>
    <w:p w14:paraId="231CCC74" w14:textId="77777777" w:rsidR="007E3808" w:rsidRDefault="007E3808" w:rsidP="007E3808"/>
    <w:p w14:paraId="22DC4D58" w14:textId="58786214" w:rsidR="00436927" w:rsidRPr="00BD5953" w:rsidRDefault="00BD5953" w:rsidP="007E3808">
      <w:pPr>
        <w:rPr>
          <w:rFonts w:cs="Times New Roman"/>
          <w:szCs w:val="20"/>
          <w:lang w:val="es-ES" w:eastAsia="en-US"/>
        </w:rPr>
      </w:pPr>
      <w:r>
        <w:rPr>
          <w:rFonts w:cs="Times New Roman"/>
          <w:szCs w:val="20"/>
          <w:lang w:val="es-ES" w:eastAsia="en-US"/>
        </w:rPr>
        <w:t>Proveer al grupo de desarrollo y al área de TI de la empresa cliente, los detalles de un proceso de migración del aplicativo, con el objetivo de dar los detalles, posibles errores y sugerencias en caso de requerir cambios del aplicativo frente a su despliegue e implementación. Es necesario que el personal encargado tenga los conocimientos previos para la manipulación de los procesos indicados en el documento.</w:t>
      </w:r>
    </w:p>
    <w:p w14:paraId="788FDC37" w14:textId="77777777" w:rsidR="009B29ED" w:rsidRDefault="00DE0760" w:rsidP="00DE0760">
      <w:pPr>
        <w:pStyle w:val="Heading1"/>
      </w:pPr>
      <w:bookmarkStart w:id="4" w:name="_Toc219720106"/>
      <w:r>
        <w:lastRenderedPageBreak/>
        <w:t>Participantes</w:t>
      </w:r>
      <w:bookmarkEnd w:id="4"/>
    </w:p>
    <w:p w14:paraId="42003379" w14:textId="77777777" w:rsidR="003478F3" w:rsidRDefault="003478F3" w:rsidP="003478F3"/>
    <w:p w14:paraId="15498918" w14:textId="77777777" w:rsidR="00AF4D14" w:rsidRPr="006E6DE5" w:rsidRDefault="00AF4D14" w:rsidP="00AF4D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7312"/>
      </w:tblGrid>
      <w:tr w:rsidR="00AF4D14" w:rsidRPr="006E6DE5" w14:paraId="4998C649" w14:textId="77777777" w:rsidTr="00AF4D14">
        <w:tc>
          <w:tcPr>
            <w:tcW w:w="1357" w:type="dxa"/>
            <w:shd w:val="clear" w:color="auto" w:fill="D9D9D9"/>
          </w:tcPr>
          <w:p w14:paraId="411D098D" w14:textId="77777777" w:rsidR="00AF4D14" w:rsidRPr="00AF4D14" w:rsidRDefault="00AF4D14" w:rsidP="005B5C4E">
            <w:pPr>
              <w:rPr>
                <w:b/>
              </w:rPr>
            </w:pPr>
            <w:r w:rsidRPr="00AF4D14">
              <w:rPr>
                <w:b/>
              </w:rPr>
              <w:t xml:space="preserve">Participantes </w:t>
            </w:r>
          </w:p>
        </w:tc>
        <w:tc>
          <w:tcPr>
            <w:tcW w:w="7462" w:type="dxa"/>
          </w:tcPr>
          <w:p w14:paraId="12044A08" w14:textId="02AF204F" w:rsidR="00AF4D14" w:rsidRPr="006E6DE5" w:rsidRDefault="00BD5953" w:rsidP="005B5C4E">
            <w:pPr>
              <w:pStyle w:val="Prrafonivel1"/>
              <w:spacing w:before="0" w:after="0"/>
            </w:pPr>
            <w:r>
              <w:t>Fredy Marín</w:t>
            </w:r>
          </w:p>
        </w:tc>
      </w:tr>
      <w:tr w:rsidR="00AF4D14" w:rsidRPr="006E6DE5" w14:paraId="0722EFD7" w14:textId="77777777" w:rsidTr="00AF4D14">
        <w:tc>
          <w:tcPr>
            <w:tcW w:w="1357" w:type="dxa"/>
            <w:shd w:val="clear" w:color="auto" w:fill="D9D9D9"/>
          </w:tcPr>
          <w:p w14:paraId="04FBACE6" w14:textId="77777777" w:rsidR="00AF4D14" w:rsidRPr="00AF4D14" w:rsidRDefault="00AF4D14" w:rsidP="005B5C4E">
            <w:pPr>
              <w:rPr>
                <w:b/>
              </w:rPr>
            </w:pPr>
            <w:r w:rsidRPr="00AF4D14">
              <w:rPr>
                <w:b/>
              </w:rPr>
              <w:t>Departamento</w:t>
            </w:r>
          </w:p>
        </w:tc>
        <w:tc>
          <w:tcPr>
            <w:tcW w:w="7462" w:type="dxa"/>
          </w:tcPr>
          <w:p w14:paraId="4624A6E1" w14:textId="18F4F123" w:rsidR="00AF4D14" w:rsidRPr="006E6DE5" w:rsidRDefault="00BD5953" w:rsidP="005B5C4E">
            <w:pPr>
              <w:pStyle w:val="Prrafonivel1"/>
              <w:spacing w:before="0" w:after="0"/>
            </w:pPr>
            <w:r>
              <w:t>Ingeniería</w:t>
            </w:r>
          </w:p>
        </w:tc>
      </w:tr>
      <w:tr w:rsidR="00AF4D14" w:rsidRPr="006E6DE5" w14:paraId="3B33357E" w14:textId="77777777" w:rsidTr="00AF4D14">
        <w:tc>
          <w:tcPr>
            <w:tcW w:w="1357" w:type="dxa"/>
            <w:shd w:val="clear" w:color="auto" w:fill="D9D9D9"/>
          </w:tcPr>
          <w:p w14:paraId="6257C65F" w14:textId="77777777" w:rsidR="00AF4D14" w:rsidRPr="00AF4D14" w:rsidRDefault="00AF4D14" w:rsidP="005B5C4E">
            <w:pPr>
              <w:rPr>
                <w:b/>
              </w:rPr>
            </w:pPr>
            <w:r w:rsidRPr="00AF4D14">
              <w:rPr>
                <w:b/>
              </w:rPr>
              <w:t xml:space="preserve">Teléfono </w:t>
            </w:r>
          </w:p>
        </w:tc>
        <w:tc>
          <w:tcPr>
            <w:tcW w:w="7462" w:type="dxa"/>
          </w:tcPr>
          <w:p w14:paraId="5C621E59" w14:textId="6D6BCBDE" w:rsidR="00AF4D14" w:rsidRPr="006E6DE5" w:rsidRDefault="008D22E8" w:rsidP="005B5C4E">
            <w:pPr>
              <w:pStyle w:val="Prrafonivel1"/>
              <w:spacing w:before="0" w:after="0"/>
            </w:pPr>
            <w:r>
              <w:t>3012271638</w:t>
            </w:r>
          </w:p>
        </w:tc>
      </w:tr>
      <w:tr w:rsidR="00AF4D14" w:rsidRPr="006E6DE5" w14:paraId="205DFF38" w14:textId="77777777" w:rsidTr="00AF4D14">
        <w:tc>
          <w:tcPr>
            <w:tcW w:w="1357" w:type="dxa"/>
            <w:shd w:val="clear" w:color="auto" w:fill="D9D9D9"/>
          </w:tcPr>
          <w:p w14:paraId="3697F199" w14:textId="77777777" w:rsidR="00AF4D14" w:rsidRPr="00AF4D14" w:rsidRDefault="00AF4D14" w:rsidP="005B5C4E">
            <w:pPr>
              <w:rPr>
                <w:b/>
              </w:rPr>
            </w:pPr>
            <w:r w:rsidRPr="00AF4D14">
              <w:rPr>
                <w:b/>
              </w:rPr>
              <w:t>Rol</w:t>
            </w:r>
          </w:p>
        </w:tc>
        <w:tc>
          <w:tcPr>
            <w:tcW w:w="7462" w:type="dxa"/>
          </w:tcPr>
          <w:p w14:paraId="7E1C57B7" w14:textId="7C87E1DF" w:rsidR="00AF4D14" w:rsidRPr="006E6DE5" w:rsidRDefault="008D22E8" w:rsidP="005B5C4E">
            <w:pPr>
              <w:pStyle w:val="Prrafonivel1"/>
              <w:spacing w:before="0" w:after="0"/>
            </w:pPr>
            <w:r>
              <w:t>Analista desarrollador</w:t>
            </w:r>
          </w:p>
        </w:tc>
      </w:tr>
    </w:tbl>
    <w:p w14:paraId="5114C502" w14:textId="1CF4B71E" w:rsidR="00AF4D14" w:rsidRDefault="00AF4D14" w:rsidP="00AF4D14"/>
    <w:p w14:paraId="7321A8BA" w14:textId="1839B0AF" w:rsidR="00BD5953" w:rsidRDefault="00BD5953" w:rsidP="00AF4D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7312"/>
      </w:tblGrid>
      <w:tr w:rsidR="00BD5953" w:rsidRPr="006E6DE5" w14:paraId="008C1BBD" w14:textId="77777777" w:rsidTr="008E6D87">
        <w:tc>
          <w:tcPr>
            <w:tcW w:w="1357" w:type="dxa"/>
            <w:shd w:val="clear" w:color="auto" w:fill="D9D9D9"/>
          </w:tcPr>
          <w:p w14:paraId="6BBF3A31" w14:textId="77777777" w:rsidR="00BD5953" w:rsidRPr="00AF4D14" w:rsidRDefault="00BD5953" w:rsidP="008E6D87">
            <w:pPr>
              <w:rPr>
                <w:b/>
              </w:rPr>
            </w:pPr>
            <w:r w:rsidRPr="00AF4D14">
              <w:rPr>
                <w:b/>
              </w:rPr>
              <w:t xml:space="preserve">Participantes </w:t>
            </w:r>
          </w:p>
        </w:tc>
        <w:tc>
          <w:tcPr>
            <w:tcW w:w="7462" w:type="dxa"/>
          </w:tcPr>
          <w:p w14:paraId="22285686" w14:textId="57C177F4" w:rsidR="00BD5953" w:rsidRPr="006E6DE5" w:rsidRDefault="008D22E8" w:rsidP="008E6D87">
            <w:pPr>
              <w:pStyle w:val="Prrafonivel1"/>
              <w:spacing w:before="0" w:after="0"/>
            </w:pPr>
            <w:r>
              <w:t>Olme Marín</w:t>
            </w:r>
          </w:p>
        </w:tc>
      </w:tr>
      <w:tr w:rsidR="00BD5953" w:rsidRPr="006E6DE5" w14:paraId="668AE047" w14:textId="77777777" w:rsidTr="008E6D87">
        <w:tc>
          <w:tcPr>
            <w:tcW w:w="1357" w:type="dxa"/>
            <w:shd w:val="clear" w:color="auto" w:fill="D9D9D9"/>
          </w:tcPr>
          <w:p w14:paraId="1A10D8F6" w14:textId="77777777" w:rsidR="00BD5953" w:rsidRPr="00AF4D14" w:rsidRDefault="00BD5953" w:rsidP="008E6D87">
            <w:pPr>
              <w:rPr>
                <w:b/>
              </w:rPr>
            </w:pPr>
            <w:r w:rsidRPr="00AF4D14">
              <w:rPr>
                <w:b/>
              </w:rPr>
              <w:t>Departamento</w:t>
            </w:r>
          </w:p>
        </w:tc>
        <w:tc>
          <w:tcPr>
            <w:tcW w:w="7462" w:type="dxa"/>
          </w:tcPr>
          <w:p w14:paraId="13600ACC" w14:textId="33D6298B" w:rsidR="00BD5953" w:rsidRPr="006E6DE5" w:rsidRDefault="008D22E8" w:rsidP="008E6D87">
            <w:pPr>
              <w:pStyle w:val="Prrafonivel1"/>
              <w:spacing w:before="0" w:after="0"/>
            </w:pPr>
            <w:r>
              <w:t>Ingeniería</w:t>
            </w:r>
          </w:p>
        </w:tc>
      </w:tr>
      <w:tr w:rsidR="00BD5953" w:rsidRPr="006E6DE5" w14:paraId="42E3D5B2" w14:textId="77777777" w:rsidTr="008E6D87">
        <w:tc>
          <w:tcPr>
            <w:tcW w:w="1357" w:type="dxa"/>
            <w:shd w:val="clear" w:color="auto" w:fill="D9D9D9"/>
          </w:tcPr>
          <w:p w14:paraId="78CAF3C5" w14:textId="77777777" w:rsidR="00BD5953" w:rsidRPr="00AF4D14" w:rsidRDefault="00BD5953" w:rsidP="008E6D87">
            <w:pPr>
              <w:rPr>
                <w:b/>
              </w:rPr>
            </w:pPr>
            <w:r w:rsidRPr="00AF4D14">
              <w:rPr>
                <w:b/>
              </w:rPr>
              <w:t xml:space="preserve">Teléfono </w:t>
            </w:r>
          </w:p>
        </w:tc>
        <w:tc>
          <w:tcPr>
            <w:tcW w:w="7462" w:type="dxa"/>
          </w:tcPr>
          <w:p w14:paraId="1CF6CB59" w14:textId="26B261BE" w:rsidR="00BD5953" w:rsidRPr="006E6DE5" w:rsidRDefault="007B585F" w:rsidP="008E6D87">
            <w:pPr>
              <w:pStyle w:val="Prrafonivel1"/>
              <w:spacing w:before="0" w:after="0"/>
            </w:pPr>
            <w:r>
              <w:t>3162355084</w:t>
            </w:r>
          </w:p>
        </w:tc>
      </w:tr>
      <w:tr w:rsidR="00BD5953" w:rsidRPr="006E6DE5" w14:paraId="0764C286" w14:textId="77777777" w:rsidTr="008E6D87">
        <w:tc>
          <w:tcPr>
            <w:tcW w:w="1357" w:type="dxa"/>
            <w:shd w:val="clear" w:color="auto" w:fill="D9D9D9"/>
          </w:tcPr>
          <w:p w14:paraId="3989E8A1" w14:textId="77777777" w:rsidR="00BD5953" w:rsidRPr="00AF4D14" w:rsidRDefault="00BD5953" w:rsidP="008E6D87">
            <w:pPr>
              <w:rPr>
                <w:b/>
              </w:rPr>
            </w:pPr>
            <w:r w:rsidRPr="00AF4D14">
              <w:rPr>
                <w:b/>
              </w:rPr>
              <w:t>Rol</w:t>
            </w:r>
          </w:p>
        </w:tc>
        <w:tc>
          <w:tcPr>
            <w:tcW w:w="7462" w:type="dxa"/>
          </w:tcPr>
          <w:p w14:paraId="7AAE2F98" w14:textId="1C4F4752" w:rsidR="00BD5953" w:rsidRPr="006E6DE5" w:rsidRDefault="008D22E8" w:rsidP="008E6D87">
            <w:pPr>
              <w:pStyle w:val="Prrafonivel1"/>
              <w:spacing w:before="0" w:after="0"/>
            </w:pPr>
            <w:r>
              <w:t>Analista desarrollador</w:t>
            </w:r>
          </w:p>
        </w:tc>
      </w:tr>
    </w:tbl>
    <w:p w14:paraId="783BF327" w14:textId="3C39948A" w:rsidR="00BD5953" w:rsidRDefault="00BD5953" w:rsidP="00AF4D14"/>
    <w:p w14:paraId="080457BD" w14:textId="7D118512" w:rsidR="00BD5953" w:rsidRDefault="00BD5953" w:rsidP="00AF4D14"/>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3"/>
        <w:gridCol w:w="7312"/>
      </w:tblGrid>
      <w:tr w:rsidR="00BD5953" w:rsidRPr="006E6DE5" w14:paraId="6A215EAA" w14:textId="77777777" w:rsidTr="008E6D87">
        <w:tc>
          <w:tcPr>
            <w:tcW w:w="1357" w:type="dxa"/>
            <w:shd w:val="clear" w:color="auto" w:fill="D9D9D9"/>
          </w:tcPr>
          <w:p w14:paraId="04A9E228" w14:textId="77777777" w:rsidR="00BD5953" w:rsidRPr="00AF4D14" w:rsidRDefault="00BD5953" w:rsidP="008E6D87">
            <w:pPr>
              <w:rPr>
                <w:b/>
              </w:rPr>
            </w:pPr>
            <w:r w:rsidRPr="00AF4D14">
              <w:rPr>
                <w:b/>
              </w:rPr>
              <w:t xml:space="preserve">Participantes </w:t>
            </w:r>
          </w:p>
        </w:tc>
        <w:tc>
          <w:tcPr>
            <w:tcW w:w="7462" w:type="dxa"/>
          </w:tcPr>
          <w:p w14:paraId="0455C98A" w14:textId="7E1EC07D" w:rsidR="00BD5953" w:rsidRPr="006E6DE5" w:rsidRDefault="008D22E8" w:rsidP="008E6D87">
            <w:pPr>
              <w:pStyle w:val="Prrafonivel1"/>
              <w:spacing w:before="0" w:after="0"/>
            </w:pPr>
            <w:r>
              <w:t xml:space="preserve">Carlos </w:t>
            </w:r>
            <w:r w:rsidR="00180987">
              <w:t>Gutiérrez</w:t>
            </w:r>
          </w:p>
        </w:tc>
      </w:tr>
      <w:tr w:rsidR="00BD5953" w:rsidRPr="006E6DE5" w14:paraId="05F8E728" w14:textId="77777777" w:rsidTr="008E6D87">
        <w:tc>
          <w:tcPr>
            <w:tcW w:w="1357" w:type="dxa"/>
            <w:shd w:val="clear" w:color="auto" w:fill="D9D9D9"/>
          </w:tcPr>
          <w:p w14:paraId="1D398E0E" w14:textId="77777777" w:rsidR="00BD5953" w:rsidRPr="00AF4D14" w:rsidRDefault="00BD5953" w:rsidP="008E6D87">
            <w:pPr>
              <w:rPr>
                <w:b/>
              </w:rPr>
            </w:pPr>
            <w:r w:rsidRPr="00AF4D14">
              <w:rPr>
                <w:b/>
              </w:rPr>
              <w:t>Departamento</w:t>
            </w:r>
          </w:p>
        </w:tc>
        <w:tc>
          <w:tcPr>
            <w:tcW w:w="7462" w:type="dxa"/>
          </w:tcPr>
          <w:p w14:paraId="440B70F3" w14:textId="3FFFA2BB" w:rsidR="00BD5953" w:rsidRPr="006E6DE5" w:rsidRDefault="008D22E8" w:rsidP="008E6D87">
            <w:pPr>
              <w:pStyle w:val="Prrafonivel1"/>
              <w:spacing w:before="0" w:after="0"/>
            </w:pPr>
            <w:r>
              <w:t>Ingeniería</w:t>
            </w:r>
          </w:p>
        </w:tc>
      </w:tr>
      <w:tr w:rsidR="00BD5953" w:rsidRPr="006E6DE5" w14:paraId="54E93D1B" w14:textId="77777777" w:rsidTr="008E6D87">
        <w:tc>
          <w:tcPr>
            <w:tcW w:w="1357" w:type="dxa"/>
            <w:shd w:val="clear" w:color="auto" w:fill="D9D9D9"/>
          </w:tcPr>
          <w:p w14:paraId="38C8AAF2" w14:textId="77777777" w:rsidR="00BD5953" w:rsidRPr="00AF4D14" w:rsidRDefault="00BD5953" w:rsidP="008E6D87">
            <w:pPr>
              <w:rPr>
                <w:b/>
              </w:rPr>
            </w:pPr>
            <w:r w:rsidRPr="00AF4D14">
              <w:rPr>
                <w:b/>
              </w:rPr>
              <w:t xml:space="preserve">Teléfono </w:t>
            </w:r>
          </w:p>
        </w:tc>
        <w:tc>
          <w:tcPr>
            <w:tcW w:w="7462" w:type="dxa"/>
          </w:tcPr>
          <w:p w14:paraId="0552CF59" w14:textId="0ED7197C" w:rsidR="00BD5953" w:rsidRPr="006E6DE5" w:rsidRDefault="008D22E8" w:rsidP="008E6D87">
            <w:pPr>
              <w:pStyle w:val="Prrafonivel1"/>
              <w:spacing w:before="0" w:after="0"/>
            </w:pPr>
            <w:r>
              <w:t>--</w:t>
            </w:r>
          </w:p>
        </w:tc>
      </w:tr>
      <w:tr w:rsidR="00BD5953" w:rsidRPr="006E6DE5" w14:paraId="160B6475" w14:textId="77777777" w:rsidTr="008E6D87">
        <w:tc>
          <w:tcPr>
            <w:tcW w:w="1357" w:type="dxa"/>
            <w:shd w:val="clear" w:color="auto" w:fill="D9D9D9"/>
          </w:tcPr>
          <w:p w14:paraId="12DA225B" w14:textId="77777777" w:rsidR="00BD5953" w:rsidRPr="00AF4D14" w:rsidRDefault="00BD5953" w:rsidP="008E6D87">
            <w:pPr>
              <w:rPr>
                <w:b/>
              </w:rPr>
            </w:pPr>
            <w:r w:rsidRPr="00AF4D14">
              <w:rPr>
                <w:b/>
              </w:rPr>
              <w:t>Rol</w:t>
            </w:r>
          </w:p>
        </w:tc>
        <w:tc>
          <w:tcPr>
            <w:tcW w:w="7462" w:type="dxa"/>
          </w:tcPr>
          <w:p w14:paraId="5564C5F6" w14:textId="533E1CF7" w:rsidR="00BD5953" w:rsidRPr="006E6DE5" w:rsidRDefault="008D22E8" w:rsidP="008E6D87">
            <w:pPr>
              <w:pStyle w:val="Prrafonivel1"/>
              <w:spacing w:before="0" w:after="0"/>
            </w:pPr>
            <w:r>
              <w:t>Analista desarrollador</w:t>
            </w:r>
          </w:p>
        </w:tc>
      </w:tr>
    </w:tbl>
    <w:p w14:paraId="242AF9B4" w14:textId="77777777" w:rsidR="00BD5953" w:rsidRDefault="00BD5953" w:rsidP="00AF4D14"/>
    <w:p w14:paraId="24D6CA60" w14:textId="77777777" w:rsidR="00BE4F44" w:rsidRDefault="00BE4F44" w:rsidP="00AF4D14"/>
    <w:p w14:paraId="5F1E86E3" w14:textId="4EEBB0CB" w:rsidR="00BE4F44" w:rsidRDefault="00BE4F44" w:rsidP="00BE4F44">
      <w:pPr>
        <w:pStyle w:val="Heading1"/>
      </w:pPr>
      <w:bookmarkStart w:id="5" w:name="_Toc219720107"/>
      <w:r w:rsidRPr="00BE4F44">
        <w:lastRenderedPageBreak/>
        <w:t>Plan de migración</w:t>
      </w:r>
      <w:bookmarkEnd w:id="5"/>
    </w:p>
    <w:p w14:paraId="42EA3283" w14:textId="77777777" w:rsidR="003A73B3" w:rsidRPr="003A73B3" w:rsidRDefault="003A73B3" w:rsidP="003A73B3"/>
    <w:p w14:paraId="221DBC54" w14:textId="527AE40A" w:rsidR="00D842C9" w:rsidRDefault="00180987" w:rsidP="00BE4F44">
      <w:r>
        <w:t>Paso 1.</w:t>
      </w:r>
    </w:p>
    <w:p w14:paraId="4F8B326B" w14:textId="10A2BF33" w:rsidR="00180987" w:rsidRDefault="003A73B3" w:rsidP="00BE4F44">
      <w:r>
        <w:t xml:space="preserve">Hacer referencia a los documentos </w:t>
      </w:r>
      <w:r w:rsidRPr="003A73B3">
        <w:t>Diagrama E-R.pdf</w:t>
      </w:r>
      <w:r>
        <w:t xml:space="preserve"> y </w:t>
      </w:r>
      <w:r w:rsidRPr="003A73B3">
        <w:t>Diccionario de datos.html</w:t>
      </w:r>
      <w:r>
        <w:t xml:space="preserve"> en los cuales se detalla la estructura de la base de datos y sus respectivas tablas y demás objetos de la base de datos</w:t>
      </w:r>
    </w:p>
    <w:p w14:paraId="781F3FC6" w14:textId="77777777" w:rsidR="003A73B3" w:rsidRDefault="003A73B3" w:rsidP="00BE4F44"/>
    <w:p w14:paraId="794ACA86" w14:textId="106E722F" w:rsidR="00180987" w:rsidRDefault="00180987" w:rsidP="00BE4F44">
      <w:r>
        <w:t>Paso 2.</w:t>
      </w:r>
    </w:p>
    <w:p w14:paraId="028C02DF" w14:textId="6EFCD691" w:rsidR="00180987" w:rsidRDefault="00180987" w:rsidP="00BE4F44">
      <w:r>
        <w:t>Se debe crear es esquema db_trans y con el script entregado al cliente un se debe ejecutar una sola vez, el script contiene una carga inicial de la estructura de tablas, Jobs, store procedures, trigger, creación de usuarios y asignación de permisos</w:t>
      </w:r>
      <w:r w:rsidR="003A73B3">
        <w:t>. El script se debe haber ejecutado previamente en un ambiente de pruebas sin ninguna manipulación anterior.</w:t>
      </w:r>
    </w:p>
    <w:p w14:paraId="10536D63" w14:textId="77777777" w:rsidR="003A73B3" w:rsidRDefault="003A73B3" w:rsidP="00BE4F44"/>
    <w:p w14:paraId="5C8B4D61" w14:textId="0C54126C" w:rsidR="00180987" w:rsidRDefault="00180987" w:rsidP="00BE4F44">
      <w:r>
        <w:t>Paso 3.</w:t>
      </w:r>
    </w:p>
    <w:p w14:paraId="3CC82B2B" w14:textId="6DB5F446" w:rsidR="00180987" w:rsidRDefault="00180987" w:rsidP="00BE4F44">
      <w:r>
        <w:t xml:space="preserve">Confirmar que el script se ejecuta </w:t>
      </w:r>
      <w:r w:rsidR="003A73B3">
        <w:t>sobre el esquema db_trans y confirmar que el esquema es nuevo.</w:t>
      </w:r>
    </w:p>
    <w:p w14:paraId="75A37125" w14:textId="77777777" w:rsidR="003A73B3" w:rsidRDefault="003A73B3" w:rsidP="00BE4F44"/>
    <w:p w14:paraId="7869090D" w14:textId="4C15A68E" w:rsidR="003A73B3" w:rsidRDefault="003A73B3" w:rsidP="00BE4F44">
      <w:r>
        <w:t>Paso 4.</w:t>
      </w:r>
    </w:p>
    <w:p w14:paraId="35628A34" w14:textId="3D64B5B7" w:rsidR="003A73B3" w:rsidRDefault="003A73B3" w:rsidP="00BE4F44">
      <w:r>
        <w:t>Para un proceso de migración se requiere generar backup full del esquema el cual contiene una carga inicial de datos y la estructura completa de la base de datos</w:t>
      </w:r>
    </w:p>
    <w:p w14:paraId="5B9BFFFA" w14:textId="222FFF41" w:rsidR="003A73B3" w:rsidRDefault="003A73B3" w:rsidP="00BE4F44"/>
    <w:p w14:paraId="26601DFB" w14:textId="3FC14ABC" w:rsidR="003A73B3" w:rsidRDefault="003A73B3" w:rsidP="00BE4F44">
      <w:r>
        <w:t>Paso 5.</w:t>
      </w:r>
    </w:p>
    <w:p w14:paraId="7BFA05E1" w14:textId="77777777" w:rsidR="00115821" w:rsidRDefault="003A73B3" w:rsidP="00BE4F44">
      <w:r>
        <w:t>Las pruebas se desarrolla</w:t>
      </w:r>
      <w:r w:rsidR="00115821">
        <w:t>n</w:t>
      </w:r>
      <w:r>
        <w:t xml:space="preserve"> en un ambiente </w:t>
      </w:r>
      <w:r w:rsidR="00115821">
        <w:t>que no es de desarrollo y realizando la validación de funcionamiento de todos los módulos</w:t>
      </w:r>
    </w:p>
    <w:p w14:paraId="395FB57E" w14:textId="77777777" w:rsidR="00115821" w:rsidRDefault="00115821" w:rsidP="00BE4F44"/>
    <w:p w14:paraId="378D798A" w14:textId="77777777" w:rsidR="00115821" w:rsidRDefault="00115821" w:rsidP="00BE4F44">
      <w:r>
        <w:t>Paso 6.</w:t>
      </w:r>
    </w:p>
    <w:p w14:paraId="755CDAF2" w14:textId="352B1253" w:rsidR="003A73B3" w:rsidRDefault="00115821" w:rsidP="00BE4F44">
      <w:r>
        <w:t>Se entrega script con la totalidad de la base de datos db_trans.</w:t>
      </w:r>
    </w:p>
    <w:p w14:paraId="506ADBDC" w14:textId="58F08CB1" w:rsidR="00115821" w:rsidRDefault="00115821" w:rsidP="00BE4F44"/>
    <w:p w14:paraId="1F5240CA" w14:textId="702BEE7B" w:rsidR="00115821" w:rsidRDefault="00115821" w:rsidP="00BE4F44">
      <w:r>
        <w:t>Paso 7</w:t>
      </w:r>
    </w:p>
    <w:p w14:paraId="6068E136" w14:textId="3A155D0A" w:rsidR="00115821" w:rsidRDefault="00115821" w:rsidP="00BE4F44">
      <w:r>
        <w:t>Ejecutar el script en el servidor que tiene el motor de base de datos a utilizar.</w:t>
      </w:r>
    </w:p>
    <w:p w14:paraId="31403B26" w14:textId="22C70780" w:rsidR="00115821" w:rsidRDefault="00115821" w:rsidP="00BE4F44"/>
    <w:p w14:paraId="615542E0" w14:textId="4BD74C3E" w:rsidR="00915E2E" w:rsidRDefault="00915E2E" w:rsidP="00BE4F44"/>
    <w:p w14:paraId="1EF37A32" w14:textId="77777777" w:rsidR="00BE4F44" w:rsidRDefault="00BE4F44" w:rsidP="003A01D8">
      <w:pPr>
        <w:pStyle w:val="Heading2"/>
      </w:pPr>
      <w:bookmarkStart w:id="6" w:name="_Toc219720108"/>
      <w:r w:rsidRPr="00BE4F44">
        <w:t>Componente de carga de datos origen</w:t>
      </w:r>
      <w:bookmarkEnd w:id="6"/>
    </w:p>
    <w:p w14:paraId="08B57172" w14:textId="34DB1562" w:rsidR="00DC518F" w:rsidRDefault="00115821" w:rsidP="00BE4F44">
      <w:r>
        <w:t xml:space="preserve">Hacer referencia a los documentos </w:t>
      </w:r>
      <w:r w:rsidRPr="003A73B3">
        <w:t>Diagrama E-R.pdf</w:t>
      </w:r>
      <w:r>
        <w:t xml:space="preserve"> y </w:t>
      </w:r>
      <w:r w:rsidRPr="003A73B3">
        <w:t>Diccionario de datos.html</w:t>
      </w:r>
      <w:r>
        <w:t>.</w:t>
      </w:r>
    </w:p>
    <w:p w14:paraId="53D03142" w14:textId="75EBCF72" w:rsidR="00115821" w:rsidRDefault="00115821" w:rsidP="00BE4F44">
      <w:r>
        <w:t>Tanto el origen como destino son idénticos.</w:t>
      </w:r>
    </w:p>
    <w:p w14:paraId="72823DD3" w14:textId="77777777" w:rsidR="00115821" w:rsidRDefault="00115821" w:rsidP="00BE4F44"/>
    <w:p w14:paraId="33CDE686" w14:textId="77777777" w:rsidR="00BE4F44" w:rsidRDefault="00BE4F44" w:rsidP="003A01D8">
      <w:pPr>
        <w:pStyle w:val="Heading2"/>
      </w:pPr>
      <w:bookmarkStart w:id="7" w:name="_Toc219720109"/>
      <w:r w:rsidRPr="00BE4F44">
        <w:t>Componente de carga de datos destino</w:t>
      </w:r>
      <w:bookmarkEnd w:id="7"/>
    </w:p>
    <w:p w14:paraId="6DE84E42" w14:textId="77777777" w:rsidR="00115821" w:rsidRDefault="00115821" w:rsidP="00115821">
      <w:r>
        <w:t xml:space="preserve">Hacer referencia a los documentos </w:t>
      </w:r>
      <w:r w:rsidRPr="003A73B3">
        <w:t>Diagrama E-R.pdf</w:t>
      </w:r>
      <w:r>
        <w:t xml:space="preserve"> y </w:t>
      </w:r>
      <w:r w:rsidRPr="003A73B3">
        <w:t>Diccionario de datos.html</w:t>
      </w:r>
      <w:r>
        <w:t>.</w:t>
      </w:r>
    </w:p>
    <w:p w14:paraId="040F1BFD" w14:textId="77777777" w:rsidR="00115821" w:rsidRDefault="00115821" w:rsidP="00115821">
      <w:r>
        <w:t>Tanto el origen como destino son idénticos.</w:t>
      </w:r>
    </w:p>
    <w:p w14:paraId="2386A49E" w14:textId="77777777" w:rsidR="00DC518F" w:rsidRDefault="00DC518F" w:rsidP="00BE4F44"/>
    <w:p w14:paraId="7F661624" w14:textId="77777777" w:rsidR="00BE4F44" w:rsidRDefault="00BE4F44" w:rsidP="003A01D8">
      <w:pPr>
        <w:pStyle w:val="Heading2"/>
      </w:pPr>
      <w:bookmarkStart w:id="8" w:name="_Toc219720110"/>
      <w:r w:rsidRPr="00BE4F44">
        <w:t>Proceso de migración de datos</w:t>
      </w:r>
      <w:bookmarkEnd w:id="8"/>
    </w:p>
    <w:p w14:paraId="0FB6D08C" w14:textId="2FC4CBFB" w:rsidR="005700C6" w:rsidRDefault="005E73E2" w:rsidP="00761755">
      <w:r>
        <w:t>Para el proceso de migración se debe proceder a generar un backup de la base de datos y ejecutar el script en la nueva instancia de base de datos.</w:t>
      </w:r>
    </w:p>
    <w:p w14:paraId="2BD22EAE" w14:textId="58210B80" w:rsidR="005E73E2" w:rsidRDefault="005E73E2" w:rsidP="00761755">
      <w:r>
        <w:t>Se describe a continuación comandos MySQL para este proceso.</w:t>
      </w:r>
    </w:p>
    <w:p w14:paraId="1D9ED06F" w14:textId="70B382DC" w:rsidR="005E73E2" w:rsidRPr="005E73E2" w:rsidRDefault="005E73E2" w:rsidP="00761755">
      <w:pPr>
        <w:rPr>
          <w:lang w:val="en-US"/>
        </w:rPr>
      </w:pPr>
      <w:r w:rsidRPr="005E73E2">
        <w:rPr>
          <w:lang w:val="en-US"/>
        </w:rPr>
        <w:t>mysqldump --all-databases &gt; db_trans.sql (Genera backup)</w:t>
      </w:r>
    </w:p>
    <w:p w14:paraId="31B03379" w14:textId="5022BB65" w:rsidR="005E73E2" w:rsidRPr="005E73E2" w:rsidRDefault="005E73E2" w:rsidP="00761755">
      <w:pPr>
        <w:rPr>
          <w:lang w:val="es-CO"/>
        </w:rPr>
      </w:pPr>
      <w:r>
        <w:rPr>
          <w:lang w:val="es-CO"/>
        </w:rPr>
        <w:t>mysql db_trans</w:t>
      </w:r>
      <w:r w:rsidRPr="005E73E2">
        <w:rPr>
          <w:lang w:val="es-CO"/>
        </w:rPr>
        <w:t xml:space="preserve"> &lt; </w:t>
      </w:r>
      <w:r>
        <w:rPr>
          <w:lang w:val="es-CO"/>
        </w:rPr>
        <w:t>db_trans</w:t>
      </w:r>
      <w:r w:rsidRPr="005E73E2">
        <w:rPr>
          <w:lang w:val="es-CO"/>
        </w:rPr>
        <w:t>.sql</w:t>
      </w:r>
      <w:r>
        <w:rPr>
          <w:lang w:val="es-CO"/>
        </w:rPr>
        <w:t xml:space="preserve"> (Restaura la base de datos)</w:t>
      </w:r>
    </w:p>
    <w:p w14:paraId="5CB6F147" w14:textId="77777777" w:rsidR="005E73E2" w:rsidRPr="005E73E2" w:rsidRDefault="005E73E2" w:rsidP="00761755">
      <w:pPr>
        <w:rPr>
          <w:lang w:val="es-CO"/>
        </w:rPr>
      </w:pPr>
    </w:p>
    <w:p w14:paraId="736B3E2F" w14:textId="77777777" w:rsidR="003A01D8" w:rsidRPr="005E73E2" w:rsidRDefault="003A01D8" w:rsidP="00BE4F44">
      <w:pPr>
        <w:rPr>
          <w:lang w:val="es-CO"/>
        </w:rPr>
      </w:pPr>
    </w:p>
    <w:p w14:paraId="743D7B2B" w14:textId="77777777" w:rsidR="003A01D8" w:rsidRDefault="003A01D8" w:rsidP="003A01D8">
      <w:pPr>
        <w:pStyle w:val="Heading2"/>
      </w:pPr>
      <w:bookmarkStart w:id="9" w:name="_Toc219720111"/>
      <w:r w:rsidRPr="003A01D8">
        <w:lastRenderedPageBreak/>
        <w:t>Plan de vuelta atrás (Roll-back)</w:t>
      </w:r>
      <w:bookmarkEnd w:id="9"/>
    </w:p>
    <w:p w14:paraId="0AD1BA37" w14:textId="11AD5831" w:rsidR="005E73E2" w:rsidRDefault="003A73B3" w:rsidP="003A01D8">
      <w:r>
        <w:t>Debido a que se genera una estructura inicial, para un proceso de roll-back se debe proceder a eliminar el esquema de la base de datos.</w:t>
      </w:r>
    </w:p>
    <w:p w14:paraId="421D08E5" w14:textId="2CB815D3" w:rsidR="00EE1D82" w:rsidRDefault="00EE1D82" w:rsidP="003A01D8"/>
    <w:p w14:paraId="0B5C9693" w14:textId="77777777" w:rsidR="00C74E84" w:rsidRDefault="00C74E84" w:rsidP="00C74E84">
      <w:pPr>
        <w:pStyle w:val="Heading1"/>
      </w:pPr>
      <w:bookmarkStart w:id="10" w:name="_Toc219720112"/>
      <w:r w:rsidRPr="00C74E84">
        <w:lastRenderedPageBreak/>
        <w:t>Plan de Carga Inicial</w:t>
      </w:r>
      <w:bookmarkEnd w:id="10"/>
    </w:p>
    <w:p w14:paraId="4D129EED" w14:textId="4819069C" w:rsidR="00C74E84" w:rsidRDefault="00C74E84" w:rsidP="00C74E84"/>
    <w:p w14:paraId="5E67BBB1" w14:textId="77777777" w:rsidR="00C74E84" w:rsidRDefault="00C74E84" w:rsidP="00C74E84">
      <w:pPr>
        <w:pStyle w:val="Heading2"/>
      </w:pPr>
      <w:bookmarkStart w:id="11" w:name="_Toc219720113"/>
      <w:r w:rsidRPr="00C74E84">
        <w:t>Componente de carga de datos origen</w:t>
      </w:r>
      <w:bookmarkEnd w:id="11"/>
    </w:p>
    <w:p w14:paraId="7D6746FA" w14:textId="77777777" w:rsidR="005E73E2" w:rsidRDefault="005E73E2" w:rsidP="005E73E2">
      <w:r>
        <w:t xml:space="preserve">Hacer referencia a los documentos </w:t>
      </w:r>
      <w:r w:rsidRPr="003A73B3">
        <w:t>Diagrama E-R.pdf</w:t>
      </w:r>
      <w:r>
        <w:t xml:space="preserve"> y </w:t>
      </w:r>
      <w:r w:rsidRPr="003A73B3">
        <w:t>Diccionario de datos.html</w:t>
      </w:r>
      <w:r>
        <w:t>.</w:t>
      </w:r>
    </w:p>
    <w:p w14:paraId="7E1ACFD0" w14:textId="77777777" w:rsidR="005E73E2" w:rsidRDefault="005E73E2" w:rsidP="005E73E2">
      <w:r>
        <w:t>Tanto el origen como destino son idénticos.</w:t>
      </w:r>
    </w:p>
    <w:p w14:paraId="0EC41457" w14:textId="77777777" w:rsidR="00BF6D15" w:rsidRDefault="00BF6D15" w:rsidP="00C74E84"/>
    <w:p w14:paraId="134D18FD" w14:textId="77777777" w:rsidR="00C74E84" w:rsidRDefault="00C74E84" w:rsidP="00C74E84">
      <w:pPr>
        <w:pStyle w:val="Heading2"/>
      </w:pPr>
      <w:bookmarkStart w:id="12" w:name="_Toc219720114"/>
      <w:r w:rsidRPr="00C74E84">
        <w:t>Componente de carga de datos destino</w:t>
      </w:r>
      <w:bookmarkEnd w:id="12"/>
    </w:p>
    <w:p w14:paraId="3E379DF2" w14:textId="77777777" w:rsidR="005E73E2" w:rsidRDefault="005E73E2" w:rsidP="005E73E2">
      <w:r>
        <w:t xml:space="preserve">Hacer referencia a los documentos </w:t>
      </w:r>
      <w:r w:rsidRPr="003A73B3">
        <w:t>Diagrama E-R.pdf</w:t>
      </w:r>
      <w:r>
        <w:t xml:space="preserve"> y </w:t>
      </w:r>
      <w:r w:rsidRPr="003A73B3">
        <w:t>Diccionario de datos.html</w:t>
      </w:r>
      <w:r>
        <w:t>.</w:t>
      </w:r>
    </w:p>
    <w:p w14:paraId="76B3112C" w14:textId="77777777" w:rsidR="005E73E2" w:rsidRDefault="005E73E2" w:rsidP="005E73E2">
      <w:r>
        <w:t>Tanto el origen como destino son idénticos.</w:t>
      </w:r>
    </w:p>
    <w:p w14:paraId="787FDA7B" w14:textId="77777777" w:rsidR="00E42C9F" w:rsidRDefault="00E42C9F" w:rsidP="00C74E84"/>
    <w:p w14:paraId="5BED99B1" w14:textId="77777777" w:rsidR="00C74E84" w:rsidRDefault="00C74E84" w:rsidP="00C74E84">
      <w:pPr>
        <w:pStyle w:val="Heading2"/>
      </w:pPr>
      <w:bookmarkStart w:id="13" w:name="_Toc219720115"/>
      <w:r w:rsidRPr="00C74E84">
        <w:t>Proceso de carga inicial de datos</w:t>
      </w:r>
      <w:bookmarkEnd w:id="13"/>
    </w:p>
    <w:p w14:paraId="486AF87D" w14:textId="6BC205C6" w:rsidR="00BC7015" w:rsidRPr="00EF493B" w:rsidRDefault="00EF493B" w:rsidP="00E42C9F">
      <w:r>
        <w:t>El proceso de cargue inicial se puede ver con detalle en el documento técnico, el cual contiene toda la información de despliegue e instalación de SIGTE</w:t>
      </w:r>
    </w:p>
    <w:p w14:paraId="4ACBAA1A" w14:textId="77777777" w:rsidR="003478F3" w:rsidRPr="003478F3" w:rsidRDefault="003478F3" w:rsidP="003478F3">
      <w:pPr>
        <w:pStyle w:val="Heading1"/>
      </w:pPr>
      <w:bookmarkStart w:id="14" w:name="_Toc219720116"/>
      <w:r>
        <w:lastRenderedPageBreak/>
        <w:t>Referencias</w:t>
      </w:r>
      <w:bookmarkEnd w:id="14"/>
    </w:p>
    <w:p w14:paraId="0249875C" w14:textId="77777777" w:rsidR="009B29ED" w:rsidRPr="009B29ED" w:rsidRDefault="009B29ED" w:rsidP="009B29ED"/>
    <w:p w14:paraId="2CBC7556" w14:textId="77777777" w:rsidR="00FA710F" w:rsidRPr="00E12B12" w:rsidRDefault="00FA710F" w:rsidP="00FA710F">
      <w:r w:rsidRPr="00E12B12">
        <w:t>Se desglosa a continuación el material de soporte, utilizado para la elaboración del presente documento:</w:t>
      </w:r>
    </w:p>
    <w:p w14:paraId="54EE4174" w14:textId="77777777" w:rsidR="00FA710F" w:rsidRPr="00E12B12" w:rsidRDefault="00FA710F" w:rsidP="00FA710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34"/>
        <w:gridCol w:w="6124"/>
      </w:tblGrid>
      <w:tr w:rsidR="006D6D0F" w:rsidRPr="00E12B12" w14:paraId="5B0DF322" w14:textId="77777777" w:rsidTr="006D6D0F">
        <w:trPr>
          <w:jc w:val="center"/>
        </w:trPr>
        <w:tc>
          <w:tcPr>
            <w:tcW w:w="2434" w:type="dxa"/>
            <w:shd w:val="clear" w:color="auto" w:fill="D9D9D9"/>
          </w:tcPr>
          <w:p w14:paraId="5351D77B" w14:textId="77777777" w:rsidR="006D6D0F" w:rsidRPr="00E12B12" w:rsidRDefault="006D6D0F" w:rsidP="006D6D0F">
            <w:pPr>
              <w:jc w:val="center"/>
              <w:rPr>
                <w:rFonts w:cs="Arial"/>
                <w:b/>
              </w:rPr>
            </w:pPr>
            <w:bookmarkStart w:id="15" w:name="_Toc209592326"/>
            <w:bookmarkStart w:id="16" w:name="_Toc219710734"/>
            <w:r>
              <w:rPr>
                <w:rFonts w:cs="Arial"/>
                <w:b/>
              </w:rPr>
              <w:t>Código</w:t>
            </w:r>
          </w:p>
        </w:tc>
        <w:tc>
          <w:tcPr>
            <w:tcW w:w="6124" w:type="dxa"/>
            <w:shd w:val="clear" w:color="auto" w:fill="D9D9D9"/>
          </w:tcPr>
          <w:p w14:paraId="05C46972" w14:textId="77777777" w:rsidR="006D6D0F" w:rsidRPr="00E12B12" w:rsidRDefault="006D6D0F" w:rsidP="006D6D0F">
            <w:pPr>
              <w:jc w:val="center"/>
              <w:rPr>
                <w:rFonts w:cs="Arial"/>
                <w:b/>
              </w:rPr>
            </w:pPr>
            <w:r w:rsidRPr="00E12B12">
              <w:rPr>
                <w:rFonts w:cs="Arial"/>
                <w:b/>
              </w:rPr>
              <w:t>Título</w:t>
            </w:r>
          </w:p>
        </w:tc>
      </w:tr>
      <w:tr w:rsidR="006D6D0F" w:rsidRPr="00E12B12" w14:paraId="2916EF40" w14:textId="77777777" w:rsidTr="006D6D0F">
        <w:trPr>
          <w:jc w:val="center"/>
        </w:trPr>
        <w:tc>
          <w:tcPr>
            <w:tcW w:w="2434" w:type="dxa"/>
          </w:tcPr>
          <w:p w14:paraId="41354C73" w14:textId="0F7F015F" w:rsidR="006D6D0F" w:rsidRPr="00E12B12" w:rsidRDefault="005E73E2" w:rsidP="006D6D0F">
            <w:pPr>
              <w:jc w:val="center"/>
              <w:rPr>
                <w:rFonts w:cs="Arial"/>
              </w:rPr>
            </w:pPr>
            <w:r>
              <w:rPr>
                <w:rFonts w:cs="Arial"/>
              </w:rPr>
              <w:t>001</w:t>
            </w:r>
          </w:p>
        </w:tc>
        <w:tc>
          <w:tcPr>
            <w:tcW w:w="6124" w:type="dxa"/>
          </w:tcPr>
          <w:p w14:paraId="34C29D3D" w14:textId="08FDFA0F" w:rsidR="006D6D0F" w:rsidRPr="00E12B12" w:rsidRDefault="005E73E2" w:rsidP="006D6D0F">
            <w:pPr>
              <w:rPr>
                <w:rFonts w:cs="Arial"/>
              </w:rPr>
            </w:pPr>
            <w:r>
              <w:t xml:space="preserve">documentos </w:t>
            </w:r>
            <w:r w:rsidRPr="003A73B3">
              <w:t>Diagrama E-R.pdf</w:t>
            </w:r>
          </w:p>
        </w:tc>
      </w:tr>
      <w:tr w:rsidR="006D6D0F" w:rsidRPr="00E12B12" w14:paraId="50990E53" w14:textId="77777777" w:rsidTr="006D6D0F">
        <w:trPr>
          <w:jc w:val="center"/>
        </w:trPr>
        <w:tc>
          <w:tcPr>
            <w:tcW w:w="2434" w:type="dxa"/>
          </w:tcPr>
          <w:p w14:paraId="6FE525AA" w14:textId="22D181B7" w:rsidR="006D6D0F" w:rsidRPr="00E12B12" w:rsidRDefault="005E73E2" w:rsidP="006D6D0F">
            <w:pPr>
              <w:jc w:val="center"/>
              <w:rPr>
                <w:rFonts w:cs="Arial"/>
              </w:rPr>
            </w:pPr>
            <w:r>
              <w:rPr>
                <w:rFonts w:cs="Arial"/>
              </w:rPr>
              <w:t>002</w:t>
            </w:r>
          </w:p>
        </w:tc>
        <w:tc>
          <w:tcPr>
            <w:tcW w:w="6124" w:type="dxa"/>
          </w:tcPr>
          <w:p w14:paraId="44E2EC89" w14:textId="1A5CB871" w:rsidR="006D6D0F" w:rsidRPr="00E12B12" w:rsidRDefault="005E73E2" w:rsidP="006D6D0F">
            <w:pPr>
              <w:rPr>
                <w:rFonts w:cs="Arial"/>
              </w:rPr>
            </w:pPr>
            <w:r w:rsidRPr="003A73B3">
              <w:t>Diccionario de datos.html</w:t>
            </w:r>
            <w:r>
              <w:t>.</w:t>
            </w:r>
          </w:p>
        </w:tc>
      </w:tr>
      <w:tr w:rsidR="006D6D0F" w:rsidRPr="00E12B12" w14:paraId="1F10C649" w14:textId="77777777" w:rsidTr="006D6D0F">
        <w:trPr>
          <w:jc w:val="center"/>
        </w:trPr>
        <w:tc>
          <w:tcPr>
            <w:tcW w:w="2434" w:type="dxa"/>
          </w:tcPr>
          <w:p w14:paraId="1AC755BB" w14:textId="3BCAFDBF" w:rsidR="006D6D0F" w:rsidRPr="00E12B12" w:rsidRDefault="00EF493B" w:rsidP="006D6D0F">
            <w:pPr>
              <w:jc w:val="center"/>
              <w:rPr>
                <w:rFonts w:cs="Arial"/>
              </w:rPr>
            </w:pPr>
            <w:r>
              <w:rPr>
                <w:rFonts w:cs="Arial"/>
              </w:rPr>
              <w:t>003</w:t>
            </w:r>
          </w:p>
        </w:tc>
        <w:tc>
          <w:tcPr>
            <w:tcW w:w="6124" w:type="dxa"/>
          </w:tcPr>
          <w:p w14:paraId="6C3096A9" w14:textId="4071CFA2" w:rsidR="006D6D0F" w:rsidRPr="00E12B12" w:rsidRDefault="00EF493B" w:rsidP="006D6D0F">
            <w:pPr>
              <w:rPr>
                <w:rFonts w:cs="Arial"/>
              </w:rPr>
            </w:pPr>
            <w:r w:rsidRPr="00EF493B">
              <w:rPr>
                <w:rFonts w:cs="Arial"/>
              </w:rPr>
              <w:t>ManualTecnico.doc</w:t>
            </w:r>
          </w:p>
        </w:tc>
      </w:tr>
      <w:tr w:rsidR="006D6D0F" w:rsidRPr="00E12B12" w14:paraId="10588CF9" w14:textId="77777777" w:rsidTr="006D6D0F">
        <w:trPr>
          <w:jc w:val="center"/>
        </w:trPr>
        <w:tc>
          <w:tcPr>
            <w:tcW w:w="2434" w:type="dxa"/>
          </w:tcPr>
          <w:p w14:paraId="61939FC8" w14:textId="77777777" w:rsidR="006D6D0F" w:rsidRPr="00E12B12" w:rsidRDefault="006D6D0F" w:rsidP="006D6D0F">
            <w:pPr>
              <w:jc w:val="center"/>
              <w:rPr>
                <w:rFonts w:cs="Arial"/>
              </w:rPr>
            </w:pPr>
          </w:p>
        </w:tc>
        <w:tc>
          <w:tcPr>
            <w:tcW w:w="6124" w:type="dxa"/>
          </w:tcPr>
          <w:p w14:paraId="77659D82" w14:textId="77777777" w:rsidR="006D6D0F" w:rsidRPr="00E12B12" w:rsidRDefault="006D6D0F" w:rsidP="006D6D0F">
            <w:pPr>
              <w:rPr>
                <w:rFonts w:cs="Arial"/>
              </w:rPr>
            </w:pPr>
          </w:p>
        </w:tc>
      </w:tr>
      <w:tr w:rsidR="006D6D0F" w:rsidRPr="00E12B12" w14:paraId="0449E2C2" w14:textId="77777777" w:rsidTr="006D6D0F">
        <w:trPr>
          <w:jc w:val="center"/>
        </w:trPr>
        <w:tc>
          <w:tcPr>
            <w:tcW w:w="2434" w:type="dxa"/>
          </w:tcPr>
          <w:p w14:paraId="3024F2F7" w14:textId="77777777" w:rsidR="006D6D0F" w:rsidRPr="00E12B12" w:rsidRDefault="006D6D0F" w:rsidP="006D6D0F">
            <w:pPr>
              <w:jc w:val="center"/>
              <w:rPr>
                <w:rFonts w:cs="Arial"/>
              </w:rPr>
            </w:pPr>
          </w:p>
        </w:tc>
        <w:tc>
          <w:tcPr>
            <w:tcW w:w="6124" w:type="dxa"/>
          </w:tcPr>
          <w:p w14:paraId="1489C4A6" w14:textId="77777777" w:rsidR="006D6D0F" w:rsidRPr="00E12B12" w:rsidRDefault="006D6D0F" w:rsidP="006D6D0F">
            <w:pPr>
              <w:rPr>
                <w:rFonts w:cs="Arial"/>
              </w:rPr>
            </w:pPr>
          </w:p>
        </w:tc>
      </w:tr>
      <w:tr w:rsidR="006D6D0F" w:rsidRPr="00E12B12" w14:paraId="3CDB2B81" w14:textId="77777777" w:rsidTr="006D6D0F">
        <w:trPr>
          <w:jc w:val="center"/>
        </w:trPr>
        <w:tc>
          <w:tcPr>
            <w:tcW w:w="2434" w:type="dxa"/>
          </w:tcPr>
          <w:p w14:paraId="218CE6C6" w14:textId="77777777" w:rsidR="006D6D0F" w:rsidRPr="00E12B12" w:rsidRDefault="006D6D0F" w:rsidP="006D6D0F">
            <w:pPr>
              <w:jc w:val="center"/>
              <w:rPr>
                <w:rFonts w:cs="Arial"/>
              </w:rPr>
            </w:pPr>
          </w:p>
        </w:tc>
        <w:tc>
          <w:tcPr>
            <w:tcW w:w="6124" w:type="dxa"/>
          </w:tcPr>
          <w:p w14:paraId="357DF98B" w14:textId="77777777" w:rsidR="006D6D0F" w:rsidRPr="00E12B12" w:rsidRDefault="006D6D0F" w:rsidP="006D6D0F">
            <w:pPr>
              <w:rPr>
                <w:rFonts w:cs="Arial"/>
              </w:rPr>
            </w:pPr>
          </w:p>
        </w:tc>
      </w:tr>
      <w:tr w:rsidR="006D6D0F" w:rsidRPr="00E12B12" w14:paraId="49704262" w14:textId="77777777" w:rsidTr="006D6D0F">
        <w:trPr>
          <w:jc w:val="center"/>
        </w:trPr>
        <w:tc>
          <w:tcPr>
            <w:tcW w:w="2434" w:type="dxa"/>
          </w:tcPr>
          <w:p w14:paraId="3F20BDD1" w14:textId="77777777" w:rsidR="006D6D0F" w:rsidRPr="00E12B12" w:rsidRDefault="006D6D0F" w:rsidP="006D6D0F">
            <w:pPr>
              <w:jc w:val="center"/>
              <w:rPr>
                <w:rFonts w:cs="Arial"/>
              </w:rPr>
            </w:pPr>
          </w:p>
        </w:tc>
        <w:tc>
          <w:tcPr>
            <w:tcW w:w="6124" w:type="dxa"/>
          </w:tcPr>
          <w:p w14:paraId="661EDF7A" w14:textId="77777777" w:rsidR="006D6D0F" w:rsidRPr="00E12B12" w:rsidRDefault="006D6D0F" w:rsidP="006D6D0F">
            <w:pPr>
              <w:rPr>
                <w:rFonts w:cs="Arial"/>
              </w:rPr>
            </w:pPr>
          </w:p>
        </w:tc>
      </w:tr>
    </w:tbl>
    <w:p w14:paraId="72AF7520" w14:textId="77777777" w:rsidR="00FA710F" w:rsidRPr="000A7575" w:rsidRDefault="00FA710F" w:rsidP="00C74E84">
      <w:pPr>
        <w:pStyle w:val="Caption"/>
        <w:jc w:val="center"/>
      </w:pPr>
      <w:r w:rsidRPr="000A7575">
        <w:t xml:space="preserve">Tabla </w:t>
      </w:r>
      <w:r w:rsidRPr="000A7575">
        <w:fldChar w:fldCharType="begin"/>
      </w:r>
      <w:r w:rsidRPr="000A7575">
        <w:instrText xml:space="preserve"> SEQ Tabla \* ARABIC </w:instrText>
      </w:r>
      <w:r w:rsidRPr="000A7575">
        <w:fldChar w:fldCharType="separate"/>
      </w:r>
      <w:r w:rsidR="00FB4E5E">
        <w:rPr>
          <w:noProof/>
        </w:rPr>
        <w:t>1</w:t>
      </w:r>
      <w:r w:rsidRPr="000A7575">
        <w:fldChar w:fldCharType="end"/>
      </w:r>
      <w:r w:rsidRPr="000A7575">
        <w:t xml:space="preserve">: </w:t>
      </w:r>
      <w:bookmarkEnd w:id="15"/>
      <w:r w:rsidR="005839CE" w:rsidRPr="000A7575">
        <w:t>Referencias</w:t>
      </w:r>
      <w:bookmarkEnd w:id="16"/>
    </w:p>
    <w:p w14:paraId="502D506C" w14:textId="77777777" w:rsidR="007E3808" w:rsidRPr="007E3808" w:rsidRDefault="007E3808" w:rsidP="007E3808"/>
    <w:p w14:paraId="75732C8D" w14:textId="77777777" w:rsidR="0071099C" w:rsidRPr="0071099C" w:rsidRDefault="0071099C" w:rsidP="0071099C"/>
    <w:p w14:paraId="5E811DF3" w14:textId="77777777" w:rsidR="0071099C" w:rsidRPr="00BA3F90" w:rsidRDefault="0071099C" w:rsidP="00BA3F90"/>
    <w:sectPr w:rsidR="0071099C" w:rsidRPr="00BA3F90" w:rsidSect="00D60072">
      <w:headerReference w:type="default" r:id="rId8"/>
      <w:footerReference w:type="default" r:id="rId9"/>
      <w:footnotePr>
        <w:pos w:val="beneathText"/>
      </w:footnotePr>
      <w:pgSz w:w="11905" w:h="16837"/>
      <w:pgMar w:top="1417" w:right="1455"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358CA" w14:textId="77777777" w:rsidR="00A33634" w:rsidRDefault="00A33634">
      <w:r>
        <w:separator/>
      </w:r>
    </w:p>
  </w:endnote>
  <w:endnote w:type="continuationSeparator" w:id="0">
    <w:p w14:paraId="543E8AE4" w14:textId="77777777" w:rsidR="00A33634" w:rsidRDefault="00A3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echnicLite">
    <w:altName w:val="Symbol"/>
    <w:charset w:val="02"/>
    <w:family w:val="auto"/>
    <w:pitch w:val="variable"/>
    <w:sig w:usb0="00000000" w:usb1="10000000" w:usb2="00000000" w:usb3="00000000" w:csb0="80000000" w:csb1="00000000"/>
  </w:font>
  <w:font w:name="NewsGotT">
    <w:altName w:val="Times New Roman"/>
    <w:charset w:val="00"/>
    <w:family w:val="auto"/>
    <w:pitch w:val="variable"/>
    <w:sig w:usb0="00000001"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 Bol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28" w:type="dxa"/>
      <w:tblInd w:w="80" w:type="dxa"/>
      <w:tblBorders>
        <w:top w:val="single" w:sz="4" w:space="0" w:color="000000"/>
      </w:tblBorders>
      <w:tblLook w:val="01E0" w:firstRow="1" w:lastRow="1" w:firstColumn="1" w:lastColumn="1" w:noHBand="0" w:noVBand="0"/>
    </w:tblPr>
    <w:tblGrid>
      <w:gridCol w:w="6078"/>
      <w:gridCol w:w="2750"/>
    </w:tblGrid>
    <w:tr w:rsidR="00915E2E" w14:paraId="6AD0820D" w14:textId="77777777" w:rsidTr="002E0E43">
      <w:tc>
        <w:tcPr>
          <w:tcW w:w="6078" w:type="dxa"/>
        </w:tcPr>
        <w:p w14:paraId="7183ADB9" w14:textId="77777777" w:rsidR="00915E2E" w:rsidRPr="002E0E43" w:rsidRDefault="00915E2E" w:rsidP="002E0E43">
          <w:pPr>
            <w:pStyle w:val="Header"/>
            <w:snapToGrid w:val="0"/>
            <w:rPr>
              <w:rStyle w:val="HeaderChar"/>
              <w:rFonts w:eastAsia="Calibri"/>
            </w:rPr>
          </w:pPr>
          <w:r w:rsidRPr="002E0E43">
            <w:rPr>
              <w:rStyle w:val="HeaderChar"/>
              <w:rFonts w:eastAsia="Calibri"/>
            </w:rPr>
            <w:fldChar w:fldCharType="begin"/>
          </w:r>
          <w:r w:rsidRPr="002E0E43">
            <w:rPr>
              <w:rStyle w:val="HeaderChar"/>
              <w:rFonts w:eastAsia="Calibri"/>
            </w:rPr>
            <w:instrText xml:space="preserve"> FILENAME   \* MERGEFORMAT </w:instrText>
          </w:r>
          <w:r w:rsidRPr="002E0E43">
            <w:rPr>
              <w:rStyle w:val="HeaderChar"/>
              <w:rFonts w:eastAsia="Calibri"/>
            </w:rPr>
            <w:fldChar w:fldCharType="separate"/>
          </w:r>
          <w:r w:rsidR="00FB4E5E">
            <w:rPr>
              <w:rStyle w:val="HeaderChar"/>
              <w:rFonts w:eastAsia="Calibri"/>
              <w:noProof/>
            </w:rPr>
            <w:t>Documento2</w:t>
          </w:r>
          <w:r w:rsidRPr="002E0E43">
            <w:rPr>
              <w:rStyle w:val="HeaderChar"/>
              <w:rFonts w:eastAsia="Calibri"/>
            </w:rPr>
            <w:fldChar w:fldCharType="end"/>
          </w:r>
        </w:p>
      </w:tc>
      <w:tc>
        <w:tcPr>
          <w:tcW w:w="2750" w:type="dxa"/>
        </w:tcPr>
        <w:p w14:paraId="63AC79FB" w14:textId="417FEAF4" w:rsidR="00915E2E" w:rsidRPr="002E0E43" w:rsidRDefault="00915E2E" w:rsidP="002E0E43">
          <w:pPr>
            <w:jc w:val="right"/>
            <w:rPr>
              <w:rStyle w:val="HeaderChar"/>
              <w:rFonts w:eastAsia="Calibri"/>
            </w:rPr>
          </w:pPr>
          <w:r w:rsidRPr="002E0E43">
            <w:rPr>
              <w:rStyle w:val="HeaderChar"/>
              <w:rFonts w:eastAsia="Calibri"/>
            </w:rPr>
            <w:t xml:space="preserve">Página </w:t>
          </w:r>
          <w:r w:rsidRPr="002E0E43">
            <w:rPr>
              <w:rStyle w:val="HeaderChar"/>
              <w:rFonts w:eastAsia="Calibri"/>
            </w:rPr>
            <w:fldChar w:fldCharType="begin"/>
          </w:r>
          <w:r w:rsidRPr="002E0E43">
            <w:rPr>
              <w:rStyle w:val="HeaderChar"/>
              <w:rFonts w:eastAsia="Calibri"/>
            </w:rPr>
            <w:instrText xml:space="preserve"> PAGE </w:instrText>
          </w:r>
          <w:r w:rsidRPr="002E0E43">
            <w:rPr>
              <w:rStyle w:val="HeaderChar"/>
              <w:rFonts w:eastAsia="Calibri"/>
            </w:rPr>
            <w:fldChar w:fldCharType="separate"/>
          </w:r>
          <w:r w:rsidR="007B585F">
            <w:rPr>
              <w:rStyle w:val="HeaderChar"/>
              <w:rFonts w:eastAsia="Calibri"/>
              <w:noProof/>
            </w:rPr>
            <w:t>5</w:t>
          </w:r>
          <w:r w:rsidRPr="002E0E43">
            <w:rPr>
              <w:rStyle w:val="HeaderChar"/>
              <w:rFonts w:eastAsia="Calibri"/>
            </w:rPr>
            <w:fldChar w:fldCharType="end"/>
          </w:r>
          <w:r w:rsidRPr="002E0E43">
            <w:rPr>
              <w:rStyle w:val="HeaderChar"/>
              <w:rFonts w:eastAsia="Calibri"/>
            </w:rPr>
            <w:t xml:space="preserve"> de </w:t>
          </w:r>
          <w:r w:rsidRPr="002E0E43">
            <w:rPr>
              <w:rStyle w:val="HeaderChar"/>
              <w:rFonts w:eastAsia="Calibri"/>
            </w:rPr>
            <w:fldChar w:fldCharType="begin"/>
          </w:r>
          <w:r w:rsidRPr="002E0E43">
            <w:rPr>
              <w:rStyle w:val="HeaderChar"/>
              <w:rFonts w:eastAsia="Calibri"/>
            </w:rPr>
            <w:instrText xml:space="preserve"> DOCPROPERTY  Pages  \* MERGEFORMAT </w:instrText>
          </w:r>
          <w:r w:rsidRPr="002E0E43">
            <w:rPr>
              <w:rStyle w:val="HeaderChar"/>
              <w:rFonts w:eastAsia="Calibri"/>
            </w:rPr>
            <w:fldChar w:fldCharType="separate"/>
          </w:r>
          <w:r w:rsidR="00FB4E5E">
            <w:rPr>
              <w:rStyle w:val="HeaderChar"/>
              <w:rFonts w:eastAsia="Calibri"/>
            </w:rPr>
            <w:t>4</w:t>
          </w:r>
          <w:r w:rsidRPr="002E0E43">
            <w:rPr>
              <w:rStyle w:val="HeaderChar"/>
              <w:rFonts w:eastAsia="Calibri"/>
            </w:rPr>
            <w:fldChar w:fldCharType="end"/>
          </w:r>
        </w:p>
      </w:tc>
    </w:tr>
  </w:tbl>
  <w:p w14:paraId="5C1A0DD4" w14:textId="77777777" w:rsidR="00915E2E" w:rsidRDefault="00915E2E" w:rsidP="002D3A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0782A" w14:textId="77777777" w:rsidR="00A33634" w:rsidRDefault="00A33634">
      <w:r>
        <w:separator/>
      </w:r>
    </w:p>
  </w:footnote>
  <w:footnote w:type="continuationSeparator" w:id="0">
    <w:p w14:paraId="4782BD51" w14:textId="77777777" w:rsidR="00A33634" w:rsidRDefault="00A336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28" w:type="dxa"/>
      <w:tblInd w:w="42" w:type="dxa"/>
      <w:tblLayout w:type="fixed"/>
      <w:tblCellMar>
        <w:left w:w="70" w:type="dxa"/>
        <w:right w:w="70" w:type="dxa"/>
      </w:tblCellMar>
      <w:tblLook w:val="0000" w:firstRow="0" w:lastRow="0" w:firstColumn="0" w:lastColumn="0" w:noHBand="0" w:noVBand="0"/>
    </w:tblPr>
    <w:tblGrid>
      <w:gridCol w:w="2013"/>
      <w:gridCol w:w="5605"/>
      <w:gridCol w:w="1210"/>
    </w:tblGrid>
    <w:tr w:rsidR="00915E2E" w14:paraId="5F99BF4E" w14:textId="77777777" w:rsidTr="00D60072">
      <w:trPr>
        <w:cantSplit/>
        <w:trHeight w:hRule="exact" w:val="552"/>
      </w:trPr>
      <w:tc>
        <w:tcPr>
          <w:tcW w:w="2013" w:type="dxa"/>
          <w:vMerge w:val="restart"/>
          <w:tcBorders>
            <w:top w:val="single" w:sz="4" w:space="0" w:color="000000"/>
            <w:left w:val="single" w:sz="4" w:space="0" w:color="000000"/>
            <w:bottom w:val="single" w:sz="4" w:space="0" w:color="000000"/>
          </w:tcBorders>
          <w:vAlign w:val="center"/>
        </w:tcPr>
        <w:p w14:paraId="6FF599AA" w14:textId="67E98B8C" w:rsidR="00915E2E" w:rsidRDefault="00E15956">
          <w:pPr>
            <w:pStyle w:val="Header"/>
            <w:snapToGrid w:val="0"/>
          </w:pPr>
          <w:r>
            <w:rPr>
              <w:noProof/>
              <w:lang w:val="es-CO" w:eastAsia="es-CO"/>
            </w:rPr>
            <w:drawing>
              <wp:inline distT="0" distB="0" distL="0" distR="0" wp14:anchorId="16535405" wp14:editId="6F4193FE">
                <wp:extent cx="7143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te.png"/>
                        <pic:cNvPicPr/>
                      </pic:nvPicPr>
                      <pic:blipFill>
                        <a:blip r:embed="rId1"/>
                        <a:stretch>
                          <a:fillRect/>
                        </a:stretch>
                      </pic:blipFill>
                      <pic:spPr>
                        <a:xfrm>
                          <a:off x="0" y="0"/>
                          <a:ext cx="714375" cy="714375"/>
                        </a:xfrm>
                        <a:prstGeom prst="rect">
                          <a:avLst/>
                        </a:prstGeom>
                      </pic:spPr>
                    </pic:pic>
                  </a:graphicData>
                </a:graphic>
              </wp:inline>
            </w:drawing>
          </w:r>
        </w:p>
      </w:tc>
      <w:tc>
        <w:tcPr>
          <w:tcW w:w="5605" w:type="dxa"/>
          <w:tcBorders>
            <w:top w:val="single" w:sz="4" w:space="0" w:color="000000"/>
            <w:left w:val="single" w:sz="4" w:space="0" w:color="000000"/>
            <w:bottom w:val="single" w:sz="4" w:space="0" w:color="000000"/>
          </w:tcBorders>
          <w:vAlign w:val="center"/>
        </w:tcPr>
        <w:p w14:paraId="3C150C57" w14:textId="77777777" w:rsidR="00915E2E" w:rsidRDefault="0022420A" w:rsidP="00E37835">
          <w:pPr>
            <w:pStyle w:val="Header"/>
            <w:snapToGrid w:val="0"/>
            <w:jc w:val="center"/>
          </w:pPr>
          <w:fldSimple w:instr=" DOCPROPERTY  Title  \* MERGEFORMAT ">
            <w:r w:rsidR="00FB4E5E">
              <w:t>Plan de Migración y Carga Inicial de Datos</w:t>
            </w:r>
          </w:fldSimple>
        </w:p>
        <w:p w14:paraId="0E872992" w14:textId="4DBBB653" w:rsidR="00915E2E" w:rsidRDefault="00E15956" w:rsidP="00E37835">
          <w:pPr>
            <w:pStyle w:val="Header"/>
            <w:snapToGrid w:val="0"/>
            <w:jc w:val="center"/>
          </w:pPr>
          <w:r>
            <w:t>SIGTE</w:t>
          </w:r>
        </w:p>
      </w:tc>
      <w:tc>
        <w:tcPr>
          <w:tcW w:w="1210" w:type="dxa"/>
          <w:vMerge w:val="restart"/>
          <w:tcBorders>
            <w:top w:val="single" w:sz="4" w:space="0" w:color="000000"/>
            <w:left w:val="single" w:sz="4" w:space="0" w:color="000000"/>
            <w:bottom w:val="single" w:sz="4" w:space="0" w:color="000000"/>
            <w:right w:val="single" w:sz="4" w:space="0" w:color="000000"/>
          </w:tcBorders>
          <w:vAlign w:val="center"/>
        </w:tcPr>
        <w:p w14:paraId="72526FD9" w14:textId="77777777" w:rsidR="00915E2E" w:rsidRPr="008B18D4" w:rsidRDefault="00FB4E5E" w:rsidP="00FB4E5E">
          <w:pPr>
            <w:ind w:left="150"/>
          </w:pPr>
          <w:r>
            <w:t xml:space="preserve">V </w:t>
          </w:r>
          <w:r w:rsidR="00915E2E">
            <w:t>1</w:t>
          </w:r>
          <w:r>
            <w:t>.0</w:t>
          </w:r>
        </w:p>
      </w:tc>
    </w:tr>
    <w:tr w:rsidR="00915E2E" w14:paraId="2B5C2995" w14:textId="77777777" w:rsidTr="00D60072">
      <w:trPr>
        <w:cantSplit/>
        <w:trHeight w:hRule="exact" w:val="706"/>
      </w:trPr>
      <w:tc>
        <w:tcPr>
          <w:tcW w:w="2013" w:type="dxa"/>
          <w:vMerge/>
          <w:tcBorders>
            <w:top w:val="single" w:sz="4" w:space="0" w:color="000000"/>
            <w:left w:val="single" w:sz="4" w:space="0" w:color="000000"/>
            <w:bottom w:val="single" w:sz="4" w:space="0" w:color="000000"/>
          </w:tcBorders>
          <w:vAlign w:val="center"/>
        </w:tcPr>
        <w:p w14:paraId="284D0DB2" w14:textId="77777777" w:rsidR="00915E2E" w:rsidRDefault="00915E2E"/>
      </w:tc>
      <w:tc>
        <w:tcPr>
          <w:tcW w:w="5605" w:type="dxa"/>
          <w:tcBorders>
            <w:left w:val="single" w:sz="4" w:space="0" w:color="000000"/>
            <w:bottom w:val="single" w:sz="4" w:space="0" w:color="000000"/>
          </w:tcBorders>
          <w:vAlign w:val="center"/>
        </w:tcPr>
        <w:p w14:paraId="2F1330E5" w14:textId="77777777" w:rsidR="00FB4E5E" w:rsidRDefault="00FB4E5E">
          <w:pPr>
            <w:pStyle w:val="Header"/>
            <w:jc w:val="center"/>
          </w:pPr>
          <w:r>
            <w:t>Centro de Servicios Financieros</w:t>
          </w:r>
        </w:p>
        <w:p w14:paraId="0E4782C2" w14:textId="77777777" w:rsidR="00915E2E" w:rsidRPr="008B18D4" w:rsidRDefault="00FB4E5E">
          <w:pPr>
            <w:pStyle w:val="Header"/>
            <w:jc w:val="center"/>
          </w:pPr>
          <w:r>
            <w:t>Servicio Nacional de Aprendizaje SENA</w:t>
          </w:r>
        </w:p>
      </w:tc>
      <w:tc>
        <w:tcPr>
          <w:tcW w:w="1210" w:type="dxa"/>
          <w:vMerge/>
          <w:tcBorders>
            <w:top w:val="single" w:sz="4" w:space="0" w:color="000000"/>
            <w:left w:val="single" w:sz="4" w:space="0" w:color="000000"/>
            <w:bottom w:val="single" w:sz="4" w:space="0" w:color="000000"/>
            <w:right w:val="single" w:sz="4" w:space="0" w:color="000000"/>
          </w:tcBorders>
          <w:vAlign w:val="center"/>
        </w:tcPr>
        <w:p w14:paraId="686FFD7A" w14:textId="77777777" w:rsidR="00915E2E" w:rsidRDefault="00915E2E"/>
      </w:tc>
    </w:tr>
  </w:tbl>
  <w:p w14:paraId="09B40110" w14:textId="77777777" w:rsidR="00915E2E" w:rsidRDefault="00915E2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3800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E8BB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02BF9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0A48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7602FB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7879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E29B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B6ACE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2879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CCE1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859C49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0000001"/>
    <w:multiLevelType w:val="multilevel"/>
    <w:tmpl w:val="6CE272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00000002"/>
    <w:multiLevelType w:val="multilevel"/>
    <w:tmpl w:val="00000002"/>
    <w:name w:val="WW8Num1"/>
    <w:lvl w:ilvl="0">
      <w:start w:val="1"/>
      <w:numFmt w:val="decimal"/>
      <w:lvlText w:val="%1."/>
      <w:lvlJc w:val="left"/>
      <w:pPr>
        <w:tabs>
          <w:tab w:val="num" w:pos="0"/>
        </w:tabs>
        <w:ind w:left="0" w:firstLine="0"/>
      </w:pPr>
      <w:rPr>
        <w:rFonts w:cs="Times New Roman"/>
      </w:rPr>
    </w:lvl>
    <w:lvl w:ilvl="1">
      <w:start w:val="1"/>
      <w:numFmt w:val="decimal"/>
      <w:lvlText w:val="%1.%2"/>
      <w:lvlJc w:val="left"/>
      <w:pPr>
        <w:tabs>
          <w:tab w:val="num" w:pos="0"/>
        </w:tabs>
        <w:ind w:left="0" w:firstLine="0"/>
      </w:pPr>
      <w:rPr>
        <w:rFonts w:cs="Times New Roman"/>
      </w:rPr>
    </w:lvl>
    <w:lvl w:ilvl="2">
      <w:start w:val="1"/>
      <w:numFmt w:val="decimal"/>
      <w:lvlText w:val="%1.%2.%3"/>
      <w:lvlJc w:val="left"/>
      <w:pPr>
        <w:tabs>
          <w:tab w:val="num" w:pos="0"/>
        </w:tabs>
        <w:ind w:left="0" w:firstLine="0"/>
      </w:pPr>
      <w:rPr>
        <w:rFonts w:cs="Times New Roman"/>
      </w:rPr>
    </w:lvl>
    <w:lvl w:ilvl="3">
      <w:start w:val="1"/>
      <w:numFmt w:val="decimal"/>
      <w:lvlText w:val="%1.%2.%3.%4"/>
      <w:lvlJc w:val="left"/>
      <w:pPr>
        <w:tabs>
          <w:tab w:val="num" w:pos="0"/>
        </w:tabs>
        <w:ind w:left="0" w:firstLine="0"/>
      </w:pPr>
      <w:rPr>
        <w:rFonts w:cs="Times New Roman"/>
      </w:rPr>
    </w:lvl>
    <w:lvl w:ilvl="4">
      <w:start w:val="1"/>
      <w:numFmt w:val="decimal"/>
      <w:lvlText w:val="%1.%2.%3.%4.%5"/>
      <w:lvlJc w:val="left"/>
      <w:pPr>
        <w:tabs>
          <w:tab w:val="num" w:pos="0"/>
        </w:tabs>
        <w:ind w:left="0" w:firstLine="0"/>
      </w:pPr>
      <w:rPr>
        <w:rFonts w:cs="Times New Roman"/>
      </w:rPr>
    </w:lvl>
    <w:lvl w:ilvl="5">
      <w:start w:val="1"/>
      <w:numFmt w:val="decimal"/>
      <w:lvlText w:val="%1.%2.%3.%4.%5.%6"/>
      <w:lvlJc w:val="left"/>
      <w:pPr>
        <w:tabs>
          <w:tab w:val="num" w:pos="0"/>
        </w:tabs>
        <w:ind w:left="0" w:firstLine="0"/>
      </w:pPr>
      <w:rPr>
        <w:rFonts w:cs="Times New Roman"/>
      </w:rPr>
    </w:lvl>
    <w:lvl w:ilvl="6">
      <w:start w:val="1"/>
      <w:numFmt w:val="decimal"/>
      <w:lvlText w:val="%1.%2.%3.%4.%5.%6.%7"/>
      <w:lvlJc w:val="left"/>
      <w:pPr>
        <w:tabs>
          <w:tab w:val="num" w:pos="0"/>
        </w:tabs>
        <w:ind w:left="0" w:firstLine="0"/>
      </w:pPr>
      <w:rPr>
        <w:rFonts w:cs="Times New Roman"/>
      </w:rPr>
    </w:lvl>
    <w:lvl w:ilvl="7">
      <w:start w:val="1"/>
      <w:numFmt w:val="decimal"/>
      <w:lvlText w:val="%1.%2.%3.%4.%5.%6.%7.%8"/>
      <w:lvlJc w:val="left"/>
      <w:pPr>
        <w:tabs>
          <w:tab w:val="num" w:pos="0"/>
        </w:tabs>
        <w:ind w:left="0" w:firstLine="0"/>
      </w:pPr>
      <w:rPr>
        <w:rFonts w:cs="Times New Roman"/>
      </w:rPr>
    </w:lvl>
    <w:lvl w:ilvl="8">
      <w:start w:val="1"/>
      <w:numFmt w:val="decimal"/>
      <w:lvlText w:val="%1.%2.%3.%4.%5.%6.%7.%8.%9"/>
      <w:lvlJc w:val="left"/>
      <w:pPr>
        <w:tabs>
          <w:tab w:val="num" w:pos="0"/>
        </w:tabs>
        <w:ind w:left="0" w:firstLine="0"/>
      </w:pPr>
      <w:rPr>
        <w:rFonts w:cs="Times New Roman"/>
      </w:rPr>
    </w:lvl>
  </w:abstractNum>
  <w:abstractNum w:abstractNumId="13"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4"/>
    <w:multiLevelType w:val="singleLevel"/>
    <w:tmpl w:val="00000004"/>
    <w:name w:val="WW8Num3"/>
    <w:lvl w:ilvl="0">
      <w:start w:val="1"/>
      <w:numFmt w:val="bullet"/>
      <w:lvlText w:val=""/>
      <w:lvlJc w:val="left"/>
      <w:pPr>
        <w:tabs>
          <w:tab w:val="num" w:pos="720"/>
        </w:tabs>
        <w:ind w:left="720" w:hanging="360"/>
      </w:pPr>
      <w:rPr>
        <w:rFonts w:ascii="Wingdings" w:hAnsi="Wingdings"/>
      </w:rPr>
    </w:lvl>
  </w:abstractNum>
  <w:abstractNum w:abstractNumId="15" w15:restartNumberingAfterBreak="0">
    <w:nsid w:val="00000005"/>
    <w:multiLevelType w:val="singleLevel"/>
    <w:tmpl w:val="00000005"/>
    <w:name w:val="WW8Num4"/>
    <w:lvl w:ilvl="0">
      <w:start w:val="1"/>
      <w:numFmt w:val="bullet"/>
      <w:lvlText w:val=""/>
      <w:lvlJc w:val="left"/>
      <w:pPr>
        <w:tabs>
          <w:tab w:val="num" w:pos="720"/>
        </w:tabs>
        <w:ind w:left="720" w:hanging="360"/>
      </w:pPr>
      <w:rPr>
        <w:rFonts w:ascii="Wingdings" w:hAnsi="Wingdings"/>
      </w:rPr>
    </w:lvl>
  </w:abstractNum>
  <w:abstractNum w:abstractNumId="16"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Wingdings" w:hAnsi="Wingdings"/>
      </w:rPr>
    </w:lvl>
  </w:abstractNum>
  <w:abstractNum w:abstractNumId="17" w15:restartNumberingAfterBreak="0">
    <w:nsid w:val="00000007"/>
    <w:multiLevelType w:val="singleLevel"/>
    <w:tmpl w:val="00000007"/>
    <w:name w:val="WW8Num6"/>
    <w:lvl w:ilvl="0">
      <w:start w:val="1"/>
      <w:numFmt w:val="bullet"/>
      <w:lvlText w:val=""/>
      <w:lvlJc w:val="left"/>
      <w:pPr>
        <w:tabs>
          <w:tab w:val="num" w:pos="720"/>
        </w:tabs>
        <w:ind w:left="720" w:hanging="360"/>
      </w:pPr>
      <w:rPr>
        <w:rFonts w:ascii="Wingdings" w:hAnsi="Wingdings"/>
      </w:rPr>
    </w:lvl>
  </w:abstractNum>
  <w:abstractNum w:abstractNumId="18" w15:restartNumberingAfterBreak="0">
    <w:nsid w:val="00000008"/>
    <w:multiLevelType w:val="singleLevel"/>
    <w:tmpl w:val="00000008"/>
    <w:name w:val="WW8Num7"/>
    <w:lvl w:ilvl="0">
      <w:start w:val="1"/>
      <w:numFmt w:val="bullet"/>
      <w:lvlText w:val=""/>
      <w:lvlJc w:val="left"/>
      <w:pPr>
        <w:tabs>
          <w:tab w:val="num" w:pos="720"/>
        </w:tabs>
        <w:ind w:left="720" w:hanging="360"/>
      </w:pPr>
      <w:rPr>
        <w:rFonts w:ascii="Wingdings" w:hAnsi="Wingdings"/>
      </w:rPr>
    </w:lvl>
  </w:abstractNum>
  <w:abstractNum w:abstractNumId="19" w15:restartNumberingAfterBreak="0">
    <w:nsid w:val="00000009"/>
    <w:multiLevelType w:val="singleLevel"/>
    <w:tmpl w:val="00000009"/>
    <w:name w:val="WW8Num8"/>
    <w:lvl w:ilvl="0">
      <w:start w:val="1"/>
      <w:numFmt w:val="bullet"/>
      <w:lvlText w:val=""/>
      <w:lvlJc w:val="left"/>
      <w:pPr>
        <w:tabs>
          <w:tab w:val="num" w:pos="720"/>
        </w:tabs>
        <w:ind w:left="720" w:hanging="360"/>
      </w:pPr>
      <w:rPr>
        <w:rFonts w:ascii="Wingdings" w:hAnsi="Wingdings"/>
      </w:rPr>
    </w:lvl>
  </w:abstractNum>
  <w:abstractNum w:abstractNumId="20" w15:restartNumberingAfterBreak="0">
    <w:nsid w:val="0000000A"/>
    <w:multiLevelType w:val="singleLevel"/>
    <w:tmpl w:val="0000000A"/>
    <w:name w:val="WW8Num9"/>
    <w:lvl w:ilvl="0">
      <w:start w:val="1"/>
      <w:numFmt w:val="bullet"/>
      <w:lvlText w:val=""/>
      <w:lvlJc w:val="left"/>
      <w:pPr>
        <w:tabs>
          <w:tab w:val="num" w:pos="720"/>
        </w:tabs>
        <w:ind w:left="720" w:hanging="360"/>
      </w:pPr>
      <w:rPr>
        <w:rFonts w:ascii="Wingdings" w:hAnsi="Wingdings"/>
      </w:rPr>
    </w:lvl>
  </w:abstractNum>
  <w:abstractNum w:abstractNumId="21" w15:restartNumberingAfterBreak="0">
    <w:nsid w:val="0000000B"/>
    <w:multiLevelType w:val="singleLevel"/>
    <w:tmpl w:val="0000000B"/>
    <w:name w:val="WW8Num10"/>
    <w:lvl w:ilvl="0">
      <w:start w:val="1"/>
      <w:numFmt w:val="bullet"/>
      <w:lvlText w:val=""/>
      <w:lvlJc w:val="left"/>
      <w:pPr>
        <w:tabs>
          <w:tab w:val="num" w:pos="720"/>
        </w:tabs>
        <w:ind w:left="720" w:hanging="360"/>
      </w:pPr>
      <w:rPr>
        <w:rFonts w:ascii="Wingdings" w:hAnsi="Wingdings"/>
      </w:rPr>
    </w:lvl>
  </w:abstractNum>
  <w:abstractNum w:abstractNumId="22" w15:restartNumberingAfterBreak="0">
    <w:nsid w:val="0000000C"/>
    <w:multiLevelType w:val="singleLevel"/>
    <w:tmpl w:val="0000000C"/>
    <w:name w:val="WW8Num11"/>
    <w:lvl w:ilvl="0">
      <w:start w:val="1"/>
      <w:numFmt w:val="bullet"/>
      <w:lvlText w:val=""/>
      <w:lvlJc w:val="left"/>
      <w:pPr>
        <w:tabs>
          <w:tab w:val="num" w:pos="720"/>
        </w:tabs>
        <w:ind w:left="720" w:hanging="360"/>
      </w:pPr>
      <w:rPr>
        <w:rFonts w:ascii="Wingdings" w:hAnsi="Wingdings"/>
      </w:rPr>
    </w:lvl>
  </w:abstractNum>
  <w:abstractNum w:abstractNumId="23" w15:restartNumberingAfterBreak="0">
    <w:nsid w:val="0000000D"/>
    <w:multiLevelType w:val="singleLevel"/>
    <w:tmpl w:val="0000000D"/>
    <w:name w:val="WW8Num12"/>
    <w:lvl w:ilvl="0">
      <w:start w:val="1"/>
      <w:numFmt w:val="bullet"/>
      <w:lvlText w:val=""/>
      <w:lvlJc w:val="left"/>
      <w:pPr>
        <w:tabs>
          <w:tab w:val="num" w:pos="720"/>
        </w:tabs>
        <w:ind w:left="720" w:hanging="360"/>
      </w:pPr>
      <w:rPr>
        <w:rFonts w:ascii="Wingdings" w:hAnsi="Wingdings"/>
      </w:rPr>
    </w:lvl>
  </w:abstractNum>
  <w:abstractNum w:abstractNumId="24" w15:restartNumberingAfterBreak="0">
    <w:nsid w:val="0000000E"/>
    <w:multiLevelType w:val="singleLevel"/>
    <w:tmpl w:val="0000000E"/>
    <w:name w:val="WW8Num13"/>
    <w:lvl w:ilvl="0">
      <w:numFmt w:val="bullet"/>
      <w:lvlText w:val="-"/>
      <w:lvlJc w:val="left"/>
      <w:pPr>
        <w:tabs>
          <w:tab w:val="num" w:pos="1069"/>
        </w:tabs>
        <w:ind w:left="1069" w:hanging="360"/>
      </w:pPr>
      <w:rPr>
        <w:rFonts w:ascii="Times New Roman" w:hAnsi="Times New Roman" w:cs="Times New Roman"/>
      </w:rPr>
    </w:lvl>
  </w:abstractNum>
  <w:abstractNum w:abstractNumId="25" w15:restartNumberingAfterBreak="0">
    <w:nsid w:val="0000000F"/>
    <w:multiLevelType w:val="singleLevel"/>
    <w:tmpl w:val="0000000F"/>
    <w:name w:val="WW8Num14"/>
    <w:lvl w:ilvl="0">
      <w:start w:val="1"/>
      <w:numFmt w:val="lowerLetter"/>
      <w:lvlText w:val="%1)"/>
      <w:lvlJc w:val="left"/>
      <w:pPr>
        <w:tabs>
          <w:tab w:val="num" w:pos="1440"/>
        </w:tabs>
        <w:ind w:left="1440" w:hanging="360"/>
      </w:pPr>
    </w:lvl>
  </w:abstractNum>
  <w:abstractNum w:abstractNumId="26" w15:restartNumberingAfterBreak="0">
    <w:nsid w:val="00000010"/>
    <w:multiLevelType w:val="singleLevel"/>
    <w:tmpl w:val="00000010"/>
    <w:name w:val="WW8Num15"/>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1"/>
    <w:multiLevelType w:val="singleLevel"/>
    <w:tmpl w:val="00000011"/>
    <w:name w:val="WW8Num16"/>
    <w:lvl w:ilvl="0">
      <w:start w:val="1"/>
      <w:numFmt w:val="bullet"/>
      <w:lvlText w:val=""/>
      <w:lvlJc w:val="left"/>
      <w:pPr>
        <w:tabs>
          <w:tab w:val="num" w:pos="720"/>
        </w:tabs>
        <w:ind w:left="720" w:hanging="360"/>
      </w:pPr>
      <w:rPr>
        <w:rFonts w:ascii="Wingdings" w:hAnsi="Wingdings"/>
      </w:rPr>
    </w:lvl>
  </w:abstractNum>
  <w:abstractNum w:abstractNumId="28" w15:restartNumberingAfterBreak="0">
    <w:nsid w:val="00000012"/>
    <w:multiLevelType w:val="singleLevel"/>
    <w:tmpl w:val="00000012"/>
    <w:name w:val="WW8Num17"/>
    <w:lvl w:ilvl="0">
      <w:start w:val="1"/>
      <w:numFmt w:val="bullet"/>
      <w:lvlText w:val="l"/>
      <w:lvlJc w:val="left"/>
      <w:pPr>
        <w:tabs>
          <w:tab w:val="num" w:pos="1069"/>
        </w:tabs>
        <w:ind w:left="1069" w:hanging="360"/>
      </w:pPr>
      <w:rPr>
        <w:rFonts w:ascii="Wingdings" w:hAnsi="Wingdings"/>
      </w:rPr>
    </w:lvl>
  </w:abstractNum>
  <w:abstractNum w:abstractNumId="29" w15:restartNumberingAfterBreak="0">
    <w:nsid w:val="00000013"/>
    <w:multiLevelType w:val="singleLevel"/>
    <w:tmpl w:val="00000013"/>
    <w:name w:val="WW8Num18"/>
    <w:lvl w:ilvl="0">
      <w:numFmt w:val="bullet"/>
      <w:lvlText w:val="-"/>
      <w:lvlJc w:val="left"/>
      <w:pPr>
        <w:tabs>
          <w:tab w:val="num" w:pos="1069"/>
        </w:tabs>
        <w:ind w:left="1069" w:hanging="360"/>
      </w:pPr>
      <w:rPr>
        <w:rFonts w:ascii="Times New Roman" w:hAnsi="Times New Roman" w:cs="Times New Roman"/>
      </w:rPr>
    </w:lvl>
  </w:abstractNum>
  <w:abstractNum w:abstractNumId="30" w15:restartNumberingAfterBreak="0">
    <w:nsid w:val="00000014"/>
    <w:multiLevelType w:val="singleLevel"/>
    <w:tmpl w:val="00000014"/>
    <w:name w:val="WW8Num19"/>
    <w:lvl w:ilvl="0">
      <w:start w:val="1"/>
      <w:numFmt w:val="bullet"/>
      <w:lvlText w:val=""/>
      <w:lvlJc w:val="left"/>
      <w:pPr>
        <w:tabs>
          <w:tab w:val="num" w:pos="720"/>
        </w:tabs>
        <w:ind w:left="720" w:hanging="360"/>
      </w:pPr>
      <w:rPr>
        <w:rFonts w:ascii="Wingdings" w:hAnsi="Wingdings"/>
      </w:rPr>
    </w:lvl>
  </w:abstractNum>
  <w:abstractNum w:abstractNumId="31" w15:restartNumberingAfterBreak="0">
    <w:nsid w:val="00000015"/>
    <w:multiLevelType w:val="singleLevel"/>
    <w:tmpl w:val="00000015"/>
    <w:name w:val="WW8Num20"/>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16"/>
    <w:multiLevelType w:val="singleLevel"/>
    <w:tmpl w:val="00000016"/>
    <w:name w:val="WW8Num21"/>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17"/>
    <w:multiLevelType w:val="singleLevel"/>
    <w:tmpl w:val="00000017"/>
    <w:name w:val="WW8Num22"/>
    <w:lvl w:ilvl="0">
      <w:start w:val="1"/>
      <w:numFmt w:val="bullet"/>
      <w:lvlText w:val=""/>
      <w:lvlJc w:val="left"/>
      <w:pPr>
        <w:tabs>
          <w:tab w:val="num" w:pos="720"/>
        </w:tabs>
        <w:ind w:left="720" w:hanging="360"/>
      </w:pPr>
      <w:rPr>
        <w:rFonts w:ascii="Wingdings" w:hAnsi="Wingdings"/>
      </w:rPr>
    </w:lvl>
  </w:abstractNum>
  <w:abstractNum w:abstractNumId="34" w15:restartNumberingAfterBreak="0">
    <w:nsid w:val="00000018"/>
    <w:multiLevelType w:val="singleLevel"/>
    <w:tmpl w:val="00000018"/>
    <w:name w:val="WW8Num23"/>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19"/>
    <w:multiLevelType w:val="singleLevel"/>
    <w:tmpl w:val="00000019"/>
    <w:name w:val="WW8Num24"/>
    <w:lvl w:ilvl="0">
      <w:numFmt w:val="bullet"/>
      <w:lvlText w:val="-"/>
      <w:lvlJc w:val="left"/>
      <w:pPr>
        <w:tabs>
          <w:tab w:val="num" w:pos="1069"/>
        </w:tabs>
        <w:ind w:left="1069" w:hanging="360"/>
      </w:pPr>
      <w:rPr>
        <w:rFonts w:ascii="Times New Roman" w:hAnsi="Times New Roman" w:cs="Times New Roman"/>
      </w:rPr>
    </w:lvl>
  </w:abstractNum>
  <w:abstractNum w:abstractNumId="36" w15:restartNumberingAfterBreak="0">
    <w:nsid w:val="0000001A"/>
    <w:multiLevelType w:val="singleLevel"/>
    <w:tmpl w:val="0000001A"/>
    <w:name w:val="WW8Num25"/>
    <w:lvl w:ilvl="0">
      <w:start w:val="1"/>
      <w:numFmt w:val="bullet"/>
      <w:lvlText w:val=""/>
      <w:lvlJc w:val="left"/>
      <w:pPr>
        <w:tabs>
          <w:tab w:val="num" w:pos="720"/>
        </w:tabs>
        <w:ind w:left="720" w:hanging="360"/>
      </w:pPr>
      <w:rPr>
        <w:rFonts w:ascii="Wingdings" w:hAnsi="Wingdings"/>
      </w:rPr>
    </w:lvl>
  </w:abstractNum>
  <w:abstractNum w:abstractNumId="37" w15:restartNumberingAfterBreak="0">
    <w:nsid w:val="0000001B"/>
    <w:multiLevelType w:val="singleLevel"/>
    <w:tmpl w:val="0000001B"/>
    <w:name w:val="WW8Num26"/>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1C"/>
    <w:multiLevelType w:val="singleLevel"/>
    <w:tmpl w:val="0000001C"/>
    <w:name w:val="WW8Num27"/>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1D"/>
    <w:multiLevelType w:val="singleLevel"/>
    <w:tmpl w:val="0000001D"/>
    <w:name w:val="WW8Num28"/>
    <w:lvl w:ilvl="0">
      <w:start w:val="1"/>
      <w:numFmt w:val="decimal"/>
      <w:lvlText w:val="%1."/>
      <w:lvlJc w:val="left"/>
      <w:pPr>
        <w:tabs>
          <w:tab w:val="num" w:pos="360"/>
        </w:tabs>
        <w:ind w:left="360" w:hanging="360"/>
      </w:pPr>
    </w:lvl>
  </w:abstractNum>
  <w:abstractNum w:abstractNumId="40" w15:restartNumberingAfterBreak="0">
    <w:nsid w:val="0000001E"/>
    <w:multiLevelType w:val="singleLevel"/>
    <w:tmpl w:val="0000001E"/>
    <w:name w:val="WW8Num29"/>
    <w:lvl w:ilvl="0">
      <w:start w:val="1"/>
      <w:numFmt w:val="bullet"/>
      <w:lvlText w:val=""/>
      <w:lvlJc w:val="left"/>
      <w:pPr>
        <w:tabs>
          <w:tab w:val="num" w:pos="720"/>
        </w:tabs>
        <w:ind w:left="720" w:hanging="360"/>
      </w:pPr>
      <w:rPr>
        <w:rFonts w:ascii="Wingdings" w:hAnsi="Wingdings"/>
      </w:rPr>
    </w:lvl>
  </w:abstractNum>
  <w:abstractNum w:abstractNumId="41" w15:restartNumberingAfterBreak="0">
    <w:nsid w:val="0000001F"/>
    <w:multiLevelType w:val="singleLevel"/>
    <w:tmpl w:val="0000001F"/>
    <w:name w:val="WW8Num30"/>
    <w:lvl w:ilvl="0">
      <w:start w:val="1"/>
      <w:numFmt w:val="bullet"/>
      <w:lvlText w:val=""/>
      <w:lvlJc w:val="left"/>
      <w:pPr>
        <w:tabs>
          <w:tab w:val="num" w:pos="720"/>
        </w:tabs>
        <w:ind w:left="720" w:hanging="360"/>
      </w:pPr>
      <w:rPr>
        <w:rFonts w:ascii="Wingdings" w:hAnsi="Wingdings"/>
      </w:rPr>
    </w:lvl>
  </w:abstractNum>
  <w:abstractNum w:abstractNumId="42" w15:restartNumberingAfterBreak="0">
    <w:nsid w:val="00000020"/>
    <w:multiLevelType w:val="singleLevel"/>
    <w:tmpl w:val="00000020"/>
    <w:name w:val="WW8Num31"/>
    <w:lvl w:ilvl="0">
      <w:start w:val="1"/>
      <w:numFmt w:val="bullet"/>
      <w:lvlText w:val=""/>
      <w:lvlJc w:val="left"/>
      <w:pPr>
        <w:tabs>
          <w:tab w:val="num" w:pos="720"/>
        </w:tabs>
        <w:ind w:left="720" w:hanging="360"/>
      </w:pPr>
      <w:rPr>
        <w:rFonts w:ascii="Wingdings" w:hAnsi="Wingdings"/>
      </w:rPr>
    </w:lvl>
  </w:abstractNum>
  <w:abstractNum w:abstractNumId="43" w15:restartNumberingAfterBreak="0">
    <w:nsid w:val="00000021"/>
    <w:multiLevelType w:val="singleLevel"/>
    <w:tmpl w:val="00000021"/>
    <w:name w:val="WW8Num32"/>
    <w:lvl w:ilvl="0">
      <w:start w:val="1"/>
      <w:numFmt w:val="bullet"/>
      <w:lvlText w:val=""/>
      <w:lvlJc w:val="left"/>
      <w:pPr>
        <w:tabs>
          <w:tab w:val="num" w:pos="720"/>
        </w:tabs>
        <w:ind w:left="720" w:hanging="360"/>
      </w:pPr>
      <w:rPr>
        <w:rFonts w:ascii="Wingdings" w:hAnsi="Wingdings"/>
      </w:rPr>
    </w:lvl>
  </w:abstractNum>
  <w:abstractNum w:abstractNumId="44" w15:restartNumberingAfterBreak="0">
    <w:nsid w:val="00000022"/>
    <w:multiLevelType w:val="singleLevel"/>
    <w:tmpl w:val="00000022"/>
    <w:name w:val="WW8Num33"/>
    <w:lvl w:ilvl="0">
      <w:start w:val="1"/>
      <w:numFmt w:val="bullet"/>
      <w:lvlText w:val=""/>
      <w:lvlJc w:val="left"/>
      <w:pPr>
        <w:tabs>
          <w:tab w:val="num" w:pos="720"/>
        </w:tabs>
        <w:ind w:left="720" w:hanging="360"/>
      </w:pPr>
      <w:rPr>
        <w:rFonts w:ascii="Wingdings" w:hAnsi="Wingdings"/>
      </w:rPr>
    </w:lvl>
  </w:abstractNum>
  <w:abstractNum w:abstractNumId="45" w15:restartNumberingAfterBreak="0">
    <w:nsid w:val="00000023"/>
    <w:multiLevelType w:val="multilevel"/>
    <w:tmpl w:val="00000023"/>
    <w:name w:val="WW8Num34"/>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6" w15:restartNumberingAfterBreak="0">
    <w:nsid w:val="00000024"/>
    <w:multiLevelType w:val="singleLevel"/>
    <w:tmpl w:val="00000024"/>
    <w:name w:val="WW8Num35"/>
    <w:lvl w:ilvl="0">
      <w:start w:val="1"/>
      <w:numFmt w:val="decimal"/>
      <w:lvlText w:val="%1."/>
      <w:lvlJc w:val="left"/>
      <w:pPr>
        <w:tabs>
          <w:tab w:val="num" w:pos="720"/>
        </w:tabs>
        <w:ind w:left="720" w:hanging="360"/>
      </w:pPr>
    </w:lvl>
  </w:abstractNum>
  <w:abstractNum w:abstractNumId="47" w15:restartNumberingAfterBreak="0">
    <w:nsid w:val="00000025"/>
    <w:multiLevelType w:val="singleLevel"/>
    <w:tmpl w:val="00000025"/>
    <w:name w:val="WW8Num36"/>
    <w:lvl w:ilvl="0">
      <w:start w:val="1"/>
      <w:numFmt w:val="bullet"/>
      <w:lvlText w:val=""/>
      <w:lvlJc w:val="left"/>
      <w:pPr>
        <w:tabs>
          <w:tab w:val="num" w:pos="720"/>
        </w:tabs>
        <w:ind w:left="720" w:hanging="360"/>
      </w:pPr>
      <w:rPr>
        <w:rFonts w:ascii="Wingdings" w:hAnsi="Wingdings"/>
      </w:rPr>
    </w:lvl>
  </w:abstractNum>
  <w:abstractNum w:abstractNumId="48" w15:restartNumberingAfterBreak="0">
    <w:nsid w:val="00000026"/>
    <w:multiLevelType w:val="singleLevel"/>
    <w:tmpl w:val="00000026"/>
    <w:name w:val="WW8Num37"/>
    <w:lvl w:ilvl="0">
      <w:start w:val="1"/>
      <w:numFmt w:val="bullet"/>
      <w:lvlText w:val=""/>
      <w:lvlJc w:val="left"/>
      <w:pPr>
        <w:tabs>
          <w:tab w:val="num" w:pos="720"/>
        </w:tabs>
        <w:ind w:left="720" w:hanging="360"/>
      </w:pPr>
      <w:rPr>
        <w:rFonts w:ascii="Wingdings" w:hAnsi="Wingdings"/>
      </w:rPr>
    </w:lvl>
  </w:abstractNum>
  <w:abstractNum w:abstractNumId="49" w15:restartNumberingAfterBreak="0">
    <w:nsid w:val="00000027"/>
    <w:multiLevelType w:val="singleLevel"/>
    <w:tmpl w:val="00000027"/>
    <w:name w:val="WW8Num38"/>
    <w:lvl w:ilvl="0">
      <w:numFmt w:val="bullet"/>
      <w:lvlText w:val="-"/>
      <w:lvlJc w:val="left"/>
      <w:pPr>
        <w:tabs>
          <w:tab w:val="num" w:pos="1069"/>
        </w:tabs>
        <w:ind w:left="1069" w:hanging="360"/>
      </w:pPr>
      <w:rPr>
        <w:rFonts w:ascii="Times New Roman" w:hAnsi="Times New Roman" w:cs="Times New Roman"/>
      </w:rPr>
    </w:lvl>
  </w:abstractNum>
  <w:abstractNum w:abstractNumId="50" w15:restartNumberingAfterBreak="0">
    <w:nsid w:val="00000028"/>
    <w:multiLevelType w:val="singleLevel"/>
    <w:tmpl w:val="00000028"/>
    <w:name w:val="WW8Num39"/>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29"/>
    <w:multiLevelType w:val="singleLevel"/>
    <w:tmpl w:val="00000029"/>
    <w:name w:val="WW8Num40"/>
    <w:lvl w:ilvl="0">
      <w:start w:val="1"/>
      <w:numFmt w:val="bullet"/>
      <w:lvlText w:val=""/>
      <w:lvlJc w:val="left"/>
      <w:pPr>
        <w:tabs>
          <w:tab w:val="num" w:pos="720"/>
        </w:tabs>
        <w:ind w:left="720" w:hanging="360"/>
      </w:pPr>
      <w:rPr>
        <w:rFonts w:ascii="Wingdings" w:hAnsi="Wingdings"/>
      </w:rPr>
    </w:lvl>
  </w:abstractNum>
  <w:abstractNum w:abstractNumId="52" w15:restartNumberingAfterBreak="0">
    <w:nsid w:val="0000002A"/>
    <w:multiLevelType w:val="singleLevel"/>
    <w:tmpl w:val="0000002A"/>
    <w:name w:val="WW8Num41"/>
    <w:lvl w:ilvl="0">
      <w:start w:val="1"/>
      <w:numFmt w:val="bullet"/>
      <w:lvlText w:val=""/>
      <w:lvlJc w:val="left"/>
      <w:pPr>
        <w:tabs>
          <w:tab w:val="num" w:pos="360"/>
        </w:tabs>
        <w:ind w:left="360" w:firstLine="604"/>
      </w:pPr>
      <w:rPr>
        <w:rFonts w:ascii="Symbol" w:hAnsi="Symbol"/>
      </w:rPr>
    </w:lvl>
  </w:abstractNum>
  <w:abstractNum w:abstractNumId="53" w15:restartNumberingAfterBreak="0">
    <w:nsid w:val="0000002B"/>
    <w:multiLevelType w:val="singleLevel"/>
    <w:tmpl w:val="0000002B"/>
    <w:name w:val="WW8Num42"/>
    <w:lvl w:ilvl="0">
      <w:start w:val="1"/>
      <w:numFmt w:val="bullet"/>
      <w:lvlText w:val=""/>
      <w:lvlJc w:val="left"/>
      <w:pPr>
        <w:tabs>
          <w:tab w:val="num" w:pos="720"/>
        </w:tabs>
        <w:ind w:left="720" w:hanging="360"/>
      </w:pPr>
      <w:rPr>
        <w:rFonts w:ascii="Wingdings" w:hAnsi="Wingdings"/>
      </w:rPr>
    </w:lvl>
  </w:abstractNum>
  <w:abstractNum w:abstractNumId="54" w15:restartNumberingAfterBreak="0">
    <w:nsid w:val="0000002C"/>
    <w:multiLevelType w:val="singleLevel"/>
    <w:tmpl w:val="0000002C"/>
    <w:name w:val="WW8Num43"/>
    <w:lvl w:ilvl="0">
      <w:start w:val="1"/>
      <w:numFmt w:val="bullet"/>
      <w:lvlText w:val=""/>
      <w:lvlJc w:val="left"/>
      <w:pPr>
        <w:tabs>
          <w:tab w:val="num" w:pos="720"/>
        </w:tabs>
        <w:ind w:left="720" w:hanging="360"/>
      </w:pPr>
      <w:rPr>
        <w:rFonts w:ascii="Wingdings" w:hAnsi="Wingdings"/>
      </w:rPr>
    </w:lvl>
  </w:abstractNum>
  <w:abstractNum w:abstractNumId="55" w15:restartNumberingAfterBreak="0">
    <w:nsid w:val="0000002D"/>
    <w:multiLevelType w:val="singleLevel"/>
    <w:tmpl w:val="0000002D"/>
    <w:name w:val="WW8Num44"/>
    <w:lvl w:ilvl="0">
      <w:start w:val="1"/>
      <w:numFmt w:val="bullet"/>
      <w:lvlText w:val=""/>
      <w:lvlJc w:val="left"/>
      <w:pPr>
        <w:tabs>
          <w:tab w:val="num" w:pos="720"/>
        </w:tabs>
        <w:ind w:left="720" w:hanging="360"/>
      </w:pPr>
      <w:rPr>
        <w:rFonts w:ascii="Wingdings" w:hAnsi="Wingdings"/>
      </w:rPr>
    </w:lvl>
  </w:abstractNum>
  <w:abstractNum w:abstractNumId="56" w15:restartNumberingAfterBreak="0">
    <w:nsid w:val="0000002E"/>
    <w:multiLevelType w:val="singleLevel"/>
    <w:tmpl w:val="0000002E"/>
    <w:name w:val="WW8Num45"/>
    <w:lvl w:ilvl="0">
      <w:start w:val="1"/>
      <w:numFmt w:val="bullet"/>
      <w:lvlText w:val=""/>
      <w:lvlJc w:val="left"/>
      <w:pPr>
        <w:tabs>
          <w:tab w:val="num" w:pos="720"/>
        </w:tabs>
        <w:ind w:left="720" w:hanging="360"/>
      </w:pPr>
      <w:rPr>
        <w:rFonts w:ascii="Wingdings" w:hAnsi="Wingdings"/>
      </w:rPr>
    </w:lvl>
  </w:abstractNum>
  <w:abstractNum w:abstractNumId="57" w15:restartNumberingAfterBreak="0">
    <w:nsid w:val="0000002F"/>
    <w:multiLevelType w:val="multilevel"/>
    <w:tmpl w:val="0000002F"/>
    <w:name w:val="WW8Num46"/>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0"/>
    <w:multiLevelType w:val="singleLevel"/>
    <w:tmpl w:val="00000030"/>
    <w:name w:val="WW8Num47"/>
    <w:lvl w:ilvl="0">
      <w:start w:val="1"/>
      <w:numFmt w:val="bullet"/>
      <w:lvlText w:val=""/>
      <w:lvlJc w:val="left"/>
      <w:pPr>
        <w:tabs>
          <w:tab w:val="num" w:pos="720"/>
        </w:tabs>
        <w:ind w:left="720" w:hanging="360"/>
      </w:pPr>
      <w:rPr>
        <w:rFonts w:ascii="Symbol" w:hAnsi="Symbol"/>
      </w:rPr>
    </w:lvl>
  </w:abstractNum>
  <w:abstractNum w:abstractNumId="59" w15:restartNumberingAfterBreak="0">
    <w:nsid w:val="00000031"/>
    <w:multiLevelType w:val="singleLevel"/>
    <w:tmpl w:val="00000031"/>
    <w:name w:val="WW8Num48"/>
    <w:lvl w:ilvl="0">
      <w:start w:val="1"/>
      <w:numFmt w:val="bullet"/>
      <w:lvlText w:val=""/>
      <w:lvlJc w:val="left"/>
      <w:pPr>
        <w:tabs>
          <w:tab w:val="num" w:pos="720"/>
        </w:tabs>
        <w:ind w:left="720" w:hanging="360"/>
      </w:pPr>
      <w:rPr>
        <w:rFonts w:ascii="Symbol" w:hAnsi="Symbol"/>
      </w:rPr>
    </w:lvl>
  </w:abstractNum>
  <w:abstractNum w:abstractNumId="60" w15:restartNumberingAfterBreak="0">
    <w:nsid w:val="00000032"/>
    <w:multiLevelType w:val="singleLevel"/>
    <w:tmpl w:val="00000032"/>
    <w:name w:val="WW8Num49"/>
    <w:lvl w:ilvl="0">
      <w:start w:val="1"/>
      <w:numFmt w:val="bullet"/>
      <w:lvlText w:val=""/>
      <w:lvlJc w:val="left"/>
      <w:pPr>
        <w:tabs>
          <w:tab w:val="num" w:pos="720"/>
        </w:tabs>
        <w:ind w:left="720" w:hanging="360"/>
      </w:pPr>
      <w:rPr>
        <w:rFonts w:ascii="Symbol" w:hAnsi="Symbol"/>
      </w:rPr>
    </w:lvl>
  </w:abstractNum>
  <w:abstractNum w:abstractNumId="61" w15:restartNumberingAfterBreak="0">
    <w:nsid w:val="00000033"/>
    <w:multiLevelType w:val="singleLevel"/>
    <w:tmpl w:val="00000033"/>
    <w:name w:val="WW8Num50"/>
    <w:lvl w:ilvl="0">
      <w:start w:val="1"/>
      <w:numFmt w:val="bullet"/>
      <w:lvlText w:val=""/>
      <w:lvlJc w:val="left"/>
      <w:pPr>
        <w:tabs>
          <w:tab w:val="num" w:pos="720"/>
        </w:tabs>
        <w:ind w:left="720" w:hanging="360"/>
      </w:pPr>
      <w:rPr>
        <w:rFonts w:ascii="Wingdings" w:hAnsi="Wingdings"/>
      </w:rPr>
    </w:lvl>
  </w:abstractNum>
  <w:abstractNum w:abstractNumId="62" w15:restartNumberingAfterBreak="0">
    <w:nsid w:val="00000034"/>
    <w:multiLevelType w:val="singleLevel"/>
    <w:tmpl w:val="00000034"/>
    <w:name w:val="WW8Num51"/>
    <w:lvl w:ilvl="0">
      <w:start w:val="1"/>
      <w:numFmt w:val="bullet"/>
      <w:lvlText w:val=""/>
      <w:lvlJc w:val="left"/>
      <w:pPr>
        <w:tabs>
          <w:tab w:val="num" w:pos="720"/>
        </w:tabs>
        <w:ind w:left="720" w:hanging="360"/>
      </w:pPr>
      <w:rPr>
        <w:rFonts w:ascii="Symbol" w:hAnsi="Symbol"/>
      </w:rPr>
    </w:lvl>
  </w:abstractNum>
  <w:abstractNum w:abstractNumId="63" w15:restartNumberingAfterBreak="0">
    <w:nsid w:val="00000035"/>
    <w:multiLevelType w:val="singleLevel"/>
    <w:tmpl w:val="00000035"/>
    <w:name w:val="WW8Num52"/>
    <w:lvl w:ilvl="0">
      <w:start w:val="1"/>
      <w:numFmt w:val="bullet"/>
      <w:lvlText w:val=""/>
      <w:lvlJc w:val="left"/>
      <w:pPr>
        <w:tabs>
          <w:tab w:val="num" w:pos="720"/>
        </w:tabs>
        <w:ind w:left="720" w:hanging="360"/>
      </w:pPr>
      <w:rPr>
        <w:rFonts w:ascii="Symbol" w:hAnsi="Symbol"/>
      </w:rPr>
    </w:lvl>
  </w:abstractNum>
  <w:abstractNum w:abstractNumId="64" w15:restartNumberingAfterBreak="0">
    <w:nsid w:val="00000036"/>
    <w:multiLevelType w:val="singleLevel"/>
    <w:tmpl w:val="00000036"/>
    <w:name w:val="WW8Num53"/>
    <w:lvl w:ilvl="0">
      <w:start w:val="1"/>
      <w:numFmt w:val="bullet"/>
      <w:lvlText w:val=""/>
      <w:lvlJc w:val="left"/>
      <w:pPr>
        <w:tabs>
          <w:tab w:val="num" w:pos="720"/>
        </w:tabs>
        <w:ind w:left="720" w:hanging="360"/>
      </w:pPr>
      <w:rPr>
        <w:rFonts w:ascii="Symbol" w:hAnsi="Symbol"/>
      </w:rPr>
    </w:lvl>
  </w:abstractNum>
  <w:abstractNum w:abstractNumId="65" w15:restartNumberingAfterBreak="0">
    <w:nsid w:val="00000037"/>
    <w:multiLevelType w:val="singleLevel"/>
    <w:tmpl w:val="00000037"/>
    <w:name w:val="WW8Num54"/>
    <w:lvl w:ilvl="0">
      <w:start w:val="1"/>
      <w:numFmt w:val="bullet"/>
      <w:lvlText w:val=""/>
      <w:lvlJc w:val="left"/>
      <w:pPr>
        <w:tabs>
          <w:tab w:val="num" w:pos="720"/>
        </w:tabs>
        <w:ind w:left="720" w:hanging="360"/>
      </w:pPr>
      <w:rPr>
        <w:rFonts w:ascii="Symbol" w:hAnsi="Symbol"/>
      </w:rPr>
    </w:lvl>
  </w:abstractNum>
  <w:abstractNum w:abstractNumId="66" w15:restartNumberingAfterBreak="0">
    <w:nsid w:val="00000038"/>
    <w:multiLevelType w:val="singleLevel"/>
    <w:tmpl w:val="00000038"/>
    <w:name w:val="WW8Num55"/>
    <w:lvl w:ilvl="0">
      <w:start w:val="1"/>
      <w:numFmt w:val="bullet"/>
      <w:lvlText w:val=""/>
      <w:lvlJc w:val="left"/>
      <w:pPr>
        <w:tabs>
          <w:tab w:val="num" w:pos="720"/>
        </w:tabs>
        <w:ind w:left="720" w:hanging="360"/>
      </w:pPr>
      <w:rPr>
        <w:rFonts w:ascii="Symbol" w:hAnsi="Symbol"/>
      </w:rPr>
    </w:lvl>
  </w:abstractNum>
  <w:abstractNum w:abstractNumId="67" w15:restartNumberingAfterBreak="0">
    <w:nsid w:val="00000039"/>
    <w:multiLevelType w:val="singleLevel"/>
    <w:tmpl w:val="00000039"/>
    <w:name w:val="WW8Num56"/>
    <w:lvl w:ilvl="0">
      <w:start w:val="1"/>
      <w:numFmt w:val="bullet"/>
      <w:lvlText w:val=""/>
      <w:lvlJc w:val="left"/>
      <w:pPr>
        <w:tabs>
          <w:tab w:val="num" w:pos="720"/>
        </w:tabs>
        <w:ind w:left="720" w:hanging="360"/>
      </w:pPr>
      <w:rPr>
        <w:rFonts w:ascii="Symbol" w:hAnsi="Symbol"/>
      </w:rPr>
    </w:lvl>
  </w:abstractNum>
  <w:abstractNum w:abstractNumId="68" w15:restartNumberingAfterBreak="0">
    <w:nsid w:val="0000003B"/>
    <w:multiLevelType w:val="singleLevel"/>
    <w:tmpl w:val="0000003B"/>
    <w:name w:val="WW8Num58"/>
    <w:lvl w:ilvl="0">
      <w:start w:val="1"/>
      <w:numFmt w:val="bullet"/>
      <w:lvlText w:val=""/>
      <w:lvlJc w:val="left"/>
      <w:pPr>
        <w:tabs>
          <w:tab w:val="num" w:pos="720"/>
        </w:tabs>
        <w:ind w:left="720" w:hanging="360"/>
      </w:pPr>
      <w:rPr>
        <w:rFonts w:ascii="Symbol" w:hAnsi="Symbol"/>
      </w:rPr>
    </w:lvl>
  </w:abstractNum>
  <w:abstractNum w:abstractNumId="69" w15:restartNumberingAfterBreak="0">
    <w:nsid w:val="0000003C"/>
    <w:multiLevelType w:val="singleLevel"/>
    <w:tmpl w:val="0000003C"/>
    <w:name w:val="WW8Num59"/>
    <w:lvl w:ilvl="0">
      <w:start w:val="1"/>
      <w:numFmt w:val="bullet"/>
      <w:lvlText w:val=""/>
      <w:lvlJc w:val="left"/>
      <w:pPr>
        <w:tabs>
          <w:tab w:val="num" w:pos="720"/>
        </w:tabs>
        <w:ind w:left="720" w:hanging="360"/>
      </w:pPr>
      <w:rPr>
        <w:rFonts w:ascii="Symbol" w:hAnsi="Symbol"/>
      </w:rPr>
    </w:lvl>
  </w:abstractNum>
  <w:abstractNum w:abstractNumId="70" w15:restartNumberingAfterBreak="0">
    <w:nsid w:val="0000003E"/>
    <w:multiLevelType w:val="singleLevel"/>
    <w:tmpl w:val="0000003E"/>
    <w:name w:val="WW8Num61"/>
    <w:lvl w:ilvl="0">
      <w:start w:val="1"/>
      <w:numFmt w:val="bullet"/>
      <w:lvlText w:val=""/>
      <w:lvlJc w:val="left"/>
      <w:pPr>
        <w:tabs>
          <w:tab w:val="num" w:pos="720"/>
        </w:tabs>
        <w:ind w:left="720" w:hanging="360"/>
      </w:pPr>
      <w:rPr>
        <w:rFonts w:ascii="Symbol" w:hAnsi="Symbol"/>
      </w:rPr>
    </w:lvl>
  </w:abstractNum>
  <w:abstractNum w:abstractNumId="71" w15:restartNumberingAfterBreak="0">
    <w:nsid w:val="0000003F"/>
    <w:multiLevelType w:val="singleLevel"/>
    <w:tmpl w:val="0000003F"/>
    <w:name w:val="WW8Num62"/>
    <w:lvl w:ilvl="0">
      <w:start w:val="1"/>
      <w:numFmt w:val="bullet"/>
      <w:lvlText w:val=""/>
      <w:lvlJc w:val="left"/>
      <w:pPr>
        <w:tabs>
          <w:tab w:val="num" w:pos="720"/>
        </w:tabs>
        <w:ind w:left="720" w:hanging="360"/>
      </w:pPr>
      <w:rPr>
        <w:rFonts w:ascii="Symbol" w:hAnsi="Symbol"/>
      </w:rPr>
    </w:lvl>
  </w:abstractNum>
  <w:abstractNum w:abstractNumId="72" w15:restartNumberingAfterBreak="0">
    <w:nsid w:val="00000040"/>
    <w:multiLevelType w:val="singleLevel"/>
    <w:tmpl w:val="00000040"/>
    <w:name w:val="WW8Num63"/>
    <w:lvl w:ilvl="0">
      <w:start w:val="1"/>
      <w:numFmt w:val="bullet"/>
      <w:lvlText w:val=""/>
      <w:lvlJc w:val="left"/>
      <w:pPr>
        <w:tabs>
          <w:tab w:val="num" w:pos="720"/>
        </w:tabs>
        <w:ind w:left="720" w:hanging="360"/>
      </w:pPr>
      <w:rPr>
        <w:rFonts w:ascii="Symbol" w:hAnsi="Symbol"/>
      </w:rPr>
    </w:lvl>
  </w:abstractNum>
  <w:abstractNum w:abstractNumId="73" w15:restartNumberingAfterBreak="0">
    <w:nsid w:val="00000041"/>
    <w:multiLevelType w:val="singleLevel"/>
    <w:tmpl w:val="00000041"/>
    <w:name w:val="WW8Num64"/>
    <w:lvl w:ilvl="0">
      <w:start w:val="1"/>
      <w:numFmt w:val="bullet"/>
      <w:lvlText w:val=""/>
      <w:lvlJc w:val="left"/>
      <w:pPr>
        <w:tabs>
          <w:tab w:val="num" w:pos="720"/>
        </w:tabs>
        <w:ind w:left="720" w:hanging="360"/>
      </w:pPr>
      <w:rPr>
        <w:rFonts w:ascii="Symbol" w:hAnsi="Symbol"/>
      </w:rPr>
    </w:lvl>
  </w:abstractNum>
  <w:abstractNum w:abstractNumId="74" w15:restartNumberingAfterBreak="0">
    <w:nsid w:val="00000042"/>
    <w:multiLevelType w:val="singleLevel"/>
    <w:tmpl w:val="00000042"/>
    <w:name w:val="WW8Num65"/>
    <w:lvl w:ilvl="0">
      <w:start w:val="1"/>
      <w:numFmt w:val="bullet"/>
      <w:lvlText w:val=""/>
      <w:lvlJc w:val="left"/>
      <w:pPr>
        <w:tabs>
          <w:tab w:val="num" w:pos="720"/>
        </w:tabs>
        <w:ind w:left="720" w:hanging="360"/>
      </w:pPr>
      <w:rPr>
        <w:rFonts w:ascii="Symbol" w:hAnsi="Symbol"/>
      </w:rPr>
    </w:lvl>
  </w:abstractNum>
  <w:abstractNum w:abstractNumId="75" w15:restartNumberingAfterBreak="0">
    <w:nsid w:val="00000043"/>
    <w:multiLevelType w:val="singleLevel"/>
    <w:tmpl w:val="00000043"/>
    <w:name w:val="WW8Num66"/>
    <w:lvl w:ilvl="0">
      <w:start w:val="1"/>
      <w:numFmt w:val="bullet"/>
      <w:lvlText w:val=""/>
      <w:lvlJc w:val="left"/>
      <w:pPr>
        <w:tabs>
          <w:tab w:val="num" w:pos="720"/>
        </w:tabs>
        <w:ind w:left="720" w:hanging="360"/>
      </w:pPr>
      <w:rPr>
        <w:rFonts w:ascii="Symbol" w:hAnsi="Symbol"/>
      </w:rPr>
    </w:lvl>
  </w:abstractNum>
  <w:abstractNum w:abstractNumId="76" w15:restartNumberingAfterBreak="0">
    <w:nsid w:val="00000044"/>
    <w:multiLevelType w:val="singleLevel"/>
    <w:tmpl w:val="00000044"/>
    <w:name w:val="WW8Num67"/>
    <w:lvl w:ilvl="0">
      <w:start w:val="1"/>
      <w:numFmt w:val="bullet"/>
      <w:lvlText w:val=""/>
      <w:lvlJc w:val="left"/>
      <w:pPr>
        <w:tabs>
          <w:tab w:val="num" w:pos="720"/>
        </w:tabs>
        <w:ind w:left="720" w:hanging="360"/>
      </w:pPr>
      <w:rPr>
        <w:rFonts w:ascii="Symbol" w:hAnsi="Symbol"/>
      </w:rPr>
    </w:lvl>
  </w:abstractNum>
  <w:abstractNum w:abstractNumId="77" w15:restartNumberingAfterBreak="0">
    <w:nsid w:val="00000045"/>
    <w:multiLevelType w:val="singleLevel"/>
    <w:tmpl w:val="00000045"/>
    <w:name w:val="WW8Num68"/>
    <w:lvl w:ilvl="0">
      <w:start w:val="1"/>
      <w:numFmt w:val="decimal"/>
      <w:lvlText w:val="%1."/>
      <w:lvlJc w:val="left"/>
      <w:pPr>
        <w:tabs>
          <w:tab w:val="num" w:pos="720"/>
        </w:tabs>
        <w:ind w:left="720" w:hanging="360"/>
      </w:pPr>
    </w:lvl>
  </w:abstractNum>
  <w:abstractNum w:abstractNumId="78" w15:restartNumberingAfterBreak="0">
    <w:nsid w:val="00000046"/>
    <w:multiLevelType w:val="singleLevel"/>
    <w:tmpl w:val="00000046"/>
    <w:name w:val="WW8Num69"/>
    <w:lvl w:ilvl="0">
      <w:start w:val="1"/>
      <w:numFmt w:val="bullet"/>
      <w:lvlText w:val=""/>
      <w:lvlJc w:val="left"/>
      <w:pPr>
        <w:tabs>
          <w:tab w:val="num" w:pos="720"/>
        </w:tabs>
        <w:ind w:left="720" w:hanging="360"/>
      </w:pPr>
      <w:rPr>
        <w:rFonts w:ascii="Symbol" w:hAnsi="Symbol"/>
      </w:rPr>
    </w:lvl>
  </w:abstractNum>
  <w:abstractNum w:abstractNumId="79" w15:restartNumberingAfterBreak="0">
    <w:nsid w:val="00000047"/>
    <w:multiLevelType w:val="singleLevel"/>
    <w:tmpl w:val="00000047"/>
    <w:name w:val="WW8Num70"/>
    <w:lvl w:ilvl="0">
      <w:start w:val="1"/>
      <w:numFmt w:val="bullet"/>
      <w:lvlText w:val=""/>
      <w:lvlJc w:val="left"/>
      <w:pPr>
        <w:tabs>
          <w:tab w:val="num" w:pos="720"/>
        </w:tabs>
        <w:ind w:left="720" w:hanging="360"/>
      </w:pPr>
      <w:rPr>
        <w:rFonts w:ascii="Symbol" w:hAnsi="Symbol"/>
      </w:rPr>
    </w:lvl>
  </w:abstractNum>
  <w:abstractNum w:abstractNumId="80" w15:restartNumberingAfterBreak="0">
    <w:nsid w:val="00000048"/>
    <w:multiLevelType w:val="singleLevel"/>
    <w:tmpl w:val="00000048"/>
    <w:name w:val="WW8Num71"/>
    <w:lvl w:ilvl="0">
      <w:start w:val="1"/>
      <w:numFmt w:val="bullet"/>
      <w:lvlText w:val=""/>
      <w:lvlJc w:val="left"/>
      <w:pPr>
        <w:tabs>
          <w:tab w:val="num" w:pos="720"/>
        </w:tabs>
        <w:ind w:left="720" w:hanging="360"/>
      </w:pPr>
      <w:rPr>
        <w:rFonts w:ascii="Symbol" w:hAnsi="Symbol"/>
      </w:rPr>
    </w:lvl>
  </w:abstractNum>
  <w:abstractNum w:abstractNumId="81" w15:restartNumberingAfterBreak="0">
    <w:nsid w:val="00000049"/>
    <w:multiLevelType w:val="singleLevel"/>
    <w:tmpl w:val="00000049"/>
    <w:name w:val="WW8Num72"/>
    <w:lvl w:ilvl="0">
      <w:start w:val="1"/>
      <w:numFmt w:val="bullet"/>
      <w:lvlText w:val=""/>
      <w:lvlJc w:val="left"/>
      <w:pPr>
        <w:tabs>
          <w:tab w:val="num" w:pos="720"/>
        </w:tabs>
        <w:ind w:left="720" w:hanging="360"/>
      </w:pPr>
      <w:rPr>
        <w:rFonts w:ascii="Symbol" w:hAnsi="Symbol"/>
      </w:rPr>
    </w:lvl>
  </w:abstractNum>
  <w:abstractNum w:abstractNumId="82" w15:restartNumberingAfterBreak="0">
    <w:nsid w:val="043509B1"/>
    <w:multiLevelType w:val="hybridMultilevel"/>
    <w:tmpl w:val="096CDE82"/>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83" w15:restartNumberingAfterBreak="0">
    <w:nsid w:val="0676185A"/>
    <w:multiLevelType w:val="hybridMultilevel"/>
    <w:tmpl w:val="D57212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07B022AA"/>
    <w:multiLevelType w:val="hybridMultilevel"/>
    <w:tmpl w:val="2F2ACD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0955385B"/>
    <w:multiLevelType w:val="multilevel"/>
    <w:tmpl w:val="FBEAFC2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86" w15:restartNumberingAfterBreak="0">
    <w:nsid w:val="0D425EB6"/>
    <w:multiLevelType w:val="hybridMultilevel"/>
    <w:tmpl w:val="5E5A27E8"/>
    <w:lvl w:ilvl="0" w:tplc="0C0A0001">
      <w:start w:val="1"/>
      <w:numFmt w:val="bullet"/>
      <w:lvlText w:val=""/>
      <w:lvlJc w:val="left"/>
      <w:pPr>
        <w:ind w:left="1448" w:hanging="360"/>
      </w:pPr>
      <w:rPr>
        <w:rFonts w:ascii="Symbol" w:hAnsi="Symbol" w:hint="default"/>
      </w:rPr>
    </w:lvl>
    <w:lvl w:ilvl="1" w:tplc="0C0A0003" w:tentative="1">
      <w:start w:val="1"/>
      <w:numFmt w:val="bullet"/>
      <w:lvlText w:val="o"/>
      <w:lvlJc w:val="left"/>
      <w:pPr>
        <w:ind w:left="2168" w:hanging="360"/>
      </w:pPr>
      <w:rPr>
        <w:rFonts w:ascii="Courier New" w:hAnsi="Courier New" w:cs="Courier New" w:hint="default"/>
      </w:rPr>
    </w:lvl>
    <w:lvl w:ilvl="2" w:tplc="0C0A0005" w:tentative="1">
      <w:start w:val="1"/>
      <w:numFmt w:val="bullet"/>
      <w:lvlText w:val=""/>
      <w:lvlJc w:val="left"/>
      <w:pPr>
        <w:ind w:left="2888" w:hanging="360"/>
      </w:pPr>
      <w:rPr>
        <w:rFonts w:ascii="Wingdings" w:hAnsi="Wingdings" w:hint="default"/>
      </w:rPr>
    </w:lvl>
    <w:lvl w:ilvl="3" w:tplc="0C0A0001" w:tentative="1">
      <w:start w:val="1"/>
      <w:numFmt w:val="bullet"/>
      <w:lvlText w:val=""/>
      <w:lvlJc w:val="left"/>
      <w:pPr>
        <w:ind w:left="3608" w:hanging="360"/>
      </w:pPr>
      <w:rPr>
        <w:rFonts w:ascii="Symbol" w:hAnsi="Symbol" w:hint="default"/>
      </w:rPr>
    </w:lvl>
    <w:lvl w:ilvl="4" w:tplc="0C0A0003" w:tentative="1">
      <w:start w:val="1"/>
      <w:numFmt w:val="bullet"/>
      <w:lvlText w:val="o"/>
      <w:lvlJc w:val="left"/>
      <w:pPr>
        <w:ind w:left="4328" w:hanging="360"/>
      </w:pPr>
      <w:rPr>
        <w:rFonts w:ascii="Courier New" w:hAnsi="Courier New" w:cs="Courier New" w:hint="default"/>
      </w:rPr>
    </w:lvl>
    <w:lvl w:ilvl="5" w:tplc="0C0A0005" w:tentative="1">
      <w:start w:val="1"/>
      <w:numFmt w:val="bullet"/>
      <w:lvlText w:val=""/>
      <w:lvlJc w:val="left"/>
      <w:pPr>
        <w:ind w:left="5048" w:hanging="360"/>
      </w:pPr>
      <w:rPr>
        <w:rFonts w:ascii="Wingdings" w:hAnsi="Wingdings" w:hint="default"/>
      </w:rPr>
    </w:lvl>
    <w:lvl w:ilvl="6" w:tplc="0C0A0001" w:tentative="1">
      <w:start w:val="1"/>
      <w:numFmt w:val="bullet"/>
      <w:lvlText w:val=""/>
      <w:lvlJc w:val="left"/>
      <w:pPr>
        <w:ind w:left="5768" w:hanging="360"/>
      </w:pPr>
      <w:rPr>
        <w:rFonts w:ascii="Symbol" w:hAnsi="Symbol" w:hint="default"/>
      </w:rPr>
    </w:lvl>
    <w:lvl w:ilvl="7" w:tplc="0C0A0003" w:tentative="1">
      <w:start w:val="1"/>
      <w:numFmt w:val="bullet"/>
      <w:lvlText w:val="o"/>
      <w:lvlJc w:val="left"/>
      <w:pPr>
        <w:ind w:left="6488" w:hanging="360"/>
      </w:pPr>
      <w:rPr>
        <w:rFonts w:ascii="Courier New" w:hAnsi="Courier New" w:cs="Courier New" w:hint="default"/>
      </w:rPr>
    </w:lvl>
    <w:lvl w:ilvl="8" w:tplc="0C0A0005" w:tentative="1">
      <w:start w:val="1"/>
      <w:numFmt w:val="bullet"/>
      <w:lvlText w:val=""/>
      <w:lvlJc w:val="left"/>
      <w:pPr>
        <w:ind w:left="7208" w:hanging="360"/>
      </w:pPr>
      <w:rPr>
        <w:rFonts w:ascii="Wingdings" w:hAnsi="Wingdings" w:hint="default"/>
      </w:rPr>
    </w:lvl>
  </w:abstractNum>
  <w:abstractNum w:abstractNumId="87" w15:restartNumberingAfterBreak="0">
    <w:nsid w:val="1CD96AA1"/>
    <w:multiLevelType w:val="multilevel"/>
    <w:tmpl w:val="4D9E1448"/>
    <w:lvl w:ilvl="0">
      <w:start w:val="1"/>
      <w:numFmt w:val="decimal"/>
      <w:pStyle w:val="MMTopic1"/>
      <w:suff w:val="space"/>
      <w:lvlText w:val="%1"/>
      <w:lvlJc w:val="left"/>
      <w:pPr>
        <w:tabs>
          <w:tab w:val="num" w:pos="360"/>
        </w:tabs>
        <w:ind w:left="0" w:firstLine="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8" w15:restartNumberingAfterBreak="0">
    <w:nsid w:val="21FD1455"/>
    <w:multiLevelType w:val="hybridMultilevel"/>
    <w:tmpl w:val="6BE48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26F710EE"/>
    <w:multiLevelType w:val="multilevel"/>
    <w:tmpl w:val="E9807456"/>
    <w:lvl w:ilvl="0">
      <w:start w:val="4"/>
      <w:numFmt w:val="bullet"/>
      <w:lvlText w:val=""/>
      <w:lvlJc w:val="left"/>
      <w:pPr>
        <w:tabs>
          <w:tab w:val="num" w:pos="587"/>
        </w:tabs>
        <w:ind w:left="567" w:hanging="340"/>
      </w:pPr>
      <w:rPr>
        <w:rFonts w:ascii="Wingdings" w:hAnsi="Wingdings" w:hint="default"/>
      </w:rPr>
    </w:lvl>
    <w:lvl w:ilvl="1">
      <w:start w:val="1"/>
      <w:numFmt w:val="bullet"/>
      <w:lvlText w:val="-"/>
      <w:lvlJc w:val="left"/>
      <w:pPr>
        <w:tabs>
          <w:tab w:val="num" w:pos="1021"/>
        </w:tabs>
        <w:ind w:left="1021" w:hanging="397"/>
      </w:pPr>
      <w:rPr>
        <w:rFonts w:hint="default"/>
      </w:rPr>
    </w:lvl>
    <w:lvl w:ilvl="2">
      <w:start w:val="1"/>
      <w:numFmt w:val="bullet"/>
      <w:lvlText w:val="-"/>
      <w:lvlJc w:val="left"/>
      <w:pPr>
        <w:tabs>
          <w:tab w:val="num" w:pos="1474"/>
        </w:tabs>
        <w:ind w:left="1474" w:hanging="453"/>
      </w:pPr>
      <w:rPr>
        <w:rFonts w:hint="default"/>
      </w:rPr>
    </w:lvl>
    <w:lvl w:ilvl="3">
      <w:start w:val="1"/>
      <w:numFmt w:val="bullet"/>
      <w:lvlText w:val="-"/>
      <w:lvlJc w:val="left"/>
      <w:pPr>
        <w:tabs>
          <w:tab w:val="num" w:pos="1644"/>
        </w:tabs>
        <w:ind w:left="1644" w:hanging="453"/>
      </w:pPr>
      <w:rPr>
        <w:rFonts w:hint="default"/>
      </w:rPr>
    </w:lvl>
    <w:lvl w:ilvl="4">
      <w:start w:val="1"/>
      <w:numFmt w:val="bullet"/>
      <w:lvlText w:val="-"/>
      <w:lvlJc w:val="left"/>
      <w:pPr>
        <w:tabs>
          <w:tab w:val="num" w:pos="2118"/>
        </w:tabs>
        <w:ind w:left="2041" w:hanging="283"/>
      </w:pPr>
      <w:rPr>
        <w:rFont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0" w15:restartNumberingAfterBreak="0">
    <w:nsid w:val="28D644B4"/>
    <w:multiLevelType w:val="hybridMultilevel"/>
    <w:tmpl w:val="D03644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1" w15:restartNumberingAfterBreak="0">
    <w:nsid w:val="3EB435B4"/>
    <w:multiLevelType w:val="hybridMultilevel"/>
    <w:tmpl w:val="15E2D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46A828C5"/>
    <w:multiLevelType w:val="multilevel"/>
    <w:tmpl w:val="00000001"/>
    <w:name w:val="HTML-List1"/>
    <w:lvl w:ilvl="0">
      <w:start w:val="1"/>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3" w15:restartNumberingAfterBreak="0">
    <w:nsid w:val="46A828C6"/>
    <w:multiLevelType w:val="multilevel"/>
    <w:tmpl w:val="0000000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4" w15:restartNumberingAfterBreak="0">
    <w:nsid w:val="46A828C7"/>
    <w:multiLevelType w:val="multilevel"/>
    <w:tmpl w:val="00000001"/>
    <w:lvl w:ilvl="0">
      <w:start w:val="1"/>
      <w:numFmt w:val="bullet"/>
      <w:lvlText w:val="·"/>
      <w:lvlJc w:val="left"/>
      <w:rPr>
        <w:rFonts w:ascii="Symbol" w:hAnsi="Symbol" w:cs="Symbol"/>
      </w:rPr>
    </w:lvl>
    <w:lvl w:ilvl="1">
      <w:start w:val="1"/>
      <w:numFmt w:val="bullet"/>
      <w:lvlText w:val="·"/>
      <w:lvlJc w:val="left"/>
      <w:rPr>
        <w:rFonts w:ascii="Symbol" w:hAnsi="Symbol" w:cs="Symbol"/>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5" w15:restartNumberingAfterBreak="0">
    <w:nsid w:val="54173DBE"/>
    <w:multiLevelType w:val="hybridMultilevel"/>
    <w:tmpl w:val="D01EC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54A159C9"/>
    <w:multiLevelType w:val="hybridMultilevel"/>
    <w:tmpl w:val="62EA48EA"/>
    <w:lvl w:ilvl="0" w:tplc="CA64D37C">
      <w:start w:val="1"/>
      <w:numFmt w:val="bullet"/>
      <w:lvlText w:val="-"/>
      <w:lvlJc w:val="left"/>
      <w:pPr>
        <w:tabs>
          <w:tab w:val="num" w:pos="360"/>
        </w:tabs>
        <w:ind w:left="284" w:hanging="284"/>
      </w:pPr>
      <w:rPr>
        <w:rFonts w:hAnsi="Arial" w:hint="default"/>
        <w:sz w:val="20"/>
        <w:szCs w:val="2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59560C83"/>
    <w:multiLevelType w:val="hybridMultilevel"/>
    <w:tmpl w:val="46943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6287246F"/>
    <w:multiLevelType w:val="multilevel"/>
    <w:tmpl w:val="5F4A2E8E"/>
    <w:lvl w:ilvl="0">
      <w:start w:val="1"/>
      <w:numFmt w:val="bullet"/>
      <w:lvlText w:val="-"/>
      <w:lvlJc w:val="left"/>
      <w:pPr>
        <w:tabs>
          <w:tab w:val="num" w:pos="360"/>
        </w:tabs>
        <w:ind w:left="284" w:hanging="284"/>
      </w:pPr>
      <w:rPr>
        <w:rFonts w:hAnsi="Arial" w:hint="default"/>
        <w:sz w:val="20"/>
        <w:szCs w:val="20"/>
      </w:rPr>
    </w:lvl>
    <w:lvl w:ilvl="1">
      <w:start w:val="1"/>
      <w:numFmt w:val="bullet"/>
      <w:lvlText w:val="-"/>
      <w:lvlJc w:val="left"/>
      <w:pPr>
        <w:tabs>
          <w:tab w:val="num" w:pos="794"/>
        </w:tabs>
        <w:ind w:left="794" w:hanging="397"/>
      </w:pPr>
      <w:rPr>
        <w:rFonts w:hint="default"/>
      </w:rPr>
    </w:lvl>
    <w:lvl w:ilvl="2">
      <w:start w:val="1"/>
      <w:numFmt w:val="bullet"/>
      <w:lvlText w:val="-"/>
      <w:lvlJc w:val="left"/>
      <w:pPr>
        <w:tabs>
          <w:tab w:val="num" w:pos="1247"/>
        </w:tabs>
        <w:ind w:left="1247" w:hanging="453"/>
      </w:pPr>
      <w:rPr>
        <w:rFonts w:hint="default"/>
      </w:rPr>
    </w:lvl>
    <w:lvl w:ilvl="3">
      <w:start w:val="1"/>
      <w:numFmt w:val="bullet"/>
      <w:lvlText w:val="-"/>
      <w:lvlJc w:val="left"/>
      <w:pPr>
        <w:tabs>
          <w:tab w:val="num" w:pos="1417"/>
        </w:tabs>
        <w:ind w:left="1417" w:hanging="453"/>
      </w:pPr>
      <w:rPr>
        <w:rFonts w:hint="default"/>
      </w:rPr>
    </w:lvl>
    <w:lvl w:ilvl="4">
      <w:start w:val="1"/>
      <w:numFmt w:val="bullet"/>
      <w:lvlText w:val="o"/>
      <w:lvlJc w:val="left"/>
      <w:pPr>
        <w:tabs>
          <w:tab w:val="num" w:pos="3013"/>
        </w:tabs>
        <w:ind w:left="3013" w:hanging="360"/>
      </w:pPr>
      <w:rPr>
        <w:rFonts w:ascii="Courier New" w:hAnsi="Courier New" w:cs="Courier New" w:hint="default"/>
      </w:rPr>
    </w:lvl>
    <w:lvl w:ilvl="5">
      <w:start w:val="1"/>
      <w:numFmt w:val="bullet"/>
      <w:lvlText w:val=""/>
      <w:lvlJc w:val="left"/>
      <w:pPr>
        <w:tabs>
          <w:tab w:val="num" w:pos="3733"/>
        </w:tabs>
        <w:ind w:left="3733" w:hanging="360"/>
      </w:pPr>
      <w:rPr>
        <w:rFonts w:ascii="Wingdings" w:hAnsi="Wingdings" w:hint="default"/>
      </w:rPr>
    </w:lvl>
    <w:lvl w:ilvl="6">
      <w:start w:val="1"/>
      <w:numFmt w:val="bullet"/>
      <w:lvlText w:val=""/>
      <w:lvlJc w:val="left"/>
      <w:pPr>
        <w:tabs>
          <w:tab w:val="num" w:pos="4453"/>
        </w:tabs>
        <w:ind w:left="4453" w:hanging="360"/>
      </w:pPr>
      <w:rPr>
        <w:rFonts w:ascii="Symbol" w:hAnsi="Symbol" w:hint="default"/>
      </w:rPr>
    </w:lvl>
    <w:lvl w:ilvl="7">
      <w:start w:val="1"/>
      <w:numFmt w:val="bullet"/>
      <w:lvlText w:val="o"/>
      <w:lvlJc w:val="left"/>
      <w:pPr>
        <w:tabs>
          <w:tab w:val="num" w:pos="5173"/>
        </w:tabs>
        <w:ind w:left="5173" w:hanging="360"/>
      </w:pPr>
      <w:rPr>
        <w:rFonts w:ascii="Courier New" w:hAnsi="Courier New" w:cs="Courier New" w:hint="default"/>
      </w:rPr>
    </w:lvl>
    <w:lvl w:ilvl="8">
      <w:start w:val="1"/>
      <w:numFmt w:val="bullet"/>
      <w:lvlText w:val=""/>
      <w:lvlJc w:val="left"/>
      <w:pPr>
        <w:tabs>
          <w:tab w:val="num" w:pos="5893"/>
        </w:tabs>
        <w:ind w:left="5893" w:hanging="360"/>
      </w:pPr>
      <w:rPr>
        <w:rFonts w:ascii="Wingdings" w:hAnsi="Wingdings" w:hint="default"/>
      </w:rPr>
    </w:lvl>
  </w:abstractNum>
  <w:abstractNum w:abstractNumId="99" w15:restartNumberingAfterBreak="0">
    <w:nsid w:val="6F305B69"/>
    <w:multiLevelType w:val="hybridMultilevel"/>
    <w:tmpl w:val="3CDC1B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0" w15:restartNumberingAfterBreak="0">
    <w:nsid w:val="6FA724BE"/>
    <w:multiLevelType w:val="hybridMultilevel"/>
    <w:tmpl w:val="5B8A19C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1" w15:restartNumberingAfterBreak="0">
    <w:nsid w:val="75BC10C3"/>
    <w:multiLevelType w:val="hybridMultilevel"/>
    <w:tmpl w:val="6F5A5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2" w15:restartNumberingAfterBreak="0">
    <w:nsid w:val="75F212FC"/>
    <w:multiLevelType w:val="hybridMultilevel"/>
    <w:tmpl w:val="79F62F42"/>
    <w:lvl w:ilvl="0" w:tplc="78DC2356">
      <w:start w:val="1"/>
      <w:numFmt w:val="bullet"/>
      <w:lvlText w:val="-"/>
      <w:lvlJc w:val="left"/>
      <w:pPr>
        <w:tabs>
          <w:tab w:val="num" w:pos="2850"/>
        </w:tabs>
        <w:ind w:left="2850" w:hanging="360"/>
      </w:pPr>
      <w:rPr>
        <w:rFonts w:ascii="TechnicLite" w:hAnsi="TechnicLite" w:hint="default"/>
        <w:sz w:val="16"/>
      </w:rPr>
    </w:lvl>
    <w:lvl w:ilvl="1" w:tplc="0C0A0003" w:tentative="1">
      <w:start w:val="1"/>
      <w:numFmt w:val="bullet"/>
      <w:lvlText w:val="o"/>
      <w:lvlJc w:val="left"/>
      <w:pPr>
        <w:tabs>
          <w:tab w:val="num" w:pos="3570"/>
        </w:tabs>
        <w:ind w:left="3570" w:hanging="360"/>
      </w:pPr>
      <w:rPr>
        <w:rFonts w:ascii="Courier New" w:hAnsi="Courier New" w:hint="default"/>
      </w:rPr>
    </w:lvl>
    <w:lvl w:ilvl="2" w:tplc="0C0A0005" w:tentative="1">
      <w:start w:val="1"/>
      <w:numFmt w:val="bullet"/>
      <w:lvlText w:val=""/>
      <w:lvlJc w:val="left"/>
      <w:pPr>
        <w:tabs>
          <w:tab w:val="num" w:pos="4290"/>
        </w:tabs>
        <w:ind w:left="4290" w:hanging="360"/>
      </w:pPr>
      <w:rPr>
        <w:rFonts w:ascii="Wingdings" w:hAnsi="Wingdings" w:hint="default"/>
      </w:rPr>
    </w:lvl>
    <w:lvl w:ilvl="3" w:tplc="0C0A0001" w:tentative="1">
      <w:start w:val="1"/>
      <w:numFmt w:val="bullet"/>
      <w:lvlText w:val=""/>
      <w:lvlJc w:val="left"/>
      <w:pPr>
        <w:tabs>
          <w:tab w:val="num" w:pos="5010"/>
        </w:tabs>
        <w:ind w:left="5010" w:hanging="360"/>
      </w:pPr>
      <w:rPr>
        <w:rFonts w:ascii="Symbol" w:hAnsi="Symbol" w:hint="default"/>
      </w:rPr>
    </w:lvl>
    <w:lvl w:ilvl="4" w:tplc="0C0A0003" w:tentative="1">
      <w:start w:val="1"/>
      <w:numFmt w:val="bullet"/>
      <w:lvlText w:val="o"/>
      <w:lvlJc w:val="left"/>
      <w:pPr>
        <w:tabs>
          <w:tab w:val="num" w:pos="5730"/>
        </w:tabs>
        <w:ind w:left="5730" w:hanging="360"/>
      </w:pPr>
      <w:rPr>
        <w:rFonts w:ascii="Courier New" w:hAnsi="Courier New" w:hint="default"/>
      </w:rPr>
    </w:lvl>
    <w:lvl w:ilvl="5" w:tplc="0C0A0005" w:tentative="1">
      <w:start w:val="1"/>
      <w:numFmt w:val="bullet"/>
      <w:lvlText w:val=""/>
      <w:lvlJc w:val="left"/>
      <w:pPr>
        <w:tabs>
          <w:tab w:val="num" w:pos="6450"/>
        </w:tabs>
        <w:ind w:left="6450" w:hanging="360"/>
      </w:pPr>
      <w:rPr>
        <w:rFonts w:ascii="Wingdings" w:hAnsi="Wingdings" w:hint="default"/>
      </w:rPr>
    </w:lvl>
    <w:lvl w:ilvl="6" w:tplc="0C0A0001" w:tentative="1">
      <w:start w:val="1"/>
      <w:numFmt w:val="bullet"/>
      <w:lvlText w:val=""/>
      <w:lvlJc w:val="left"/>
      <w:pPr>
        <w:tabs>
          <w:tab w:val="num" w:pos="7170"/>
        </w:tabs>
        <w:ind w:left="7170" w:hanging="360"/>
      </w:pPr>
      <w:rPr>
        <w:rFonts w:ascii="Symbol" w:hAnsi="Symbol" w:hint="default"/>
      </w:rPr>
    </w:lvl>
    <w:lvl w:ilvl="7" w:tplc="0C0A0003" w:tentative="1">
      <w:start w:val="1"/>
      <w:numFmt w:val="bullet"/>
      <w:lvlText w:val="o"/>
      <w:lvlJc w:val="left"/>
      <w:pPr>
        <w:tabs>
          <w:tab w:val="num" w:pos="7890"/>
        </w:tabs>
        <w:ind w:left="7890" w:hanging="360"/>
      </w:pPr>
      <w:rPr>
        <w:rFonts w:ascii="Courier New" w:hAnsi="Courier New" w:hint="default"/>
      </w:rPr>
    </w:lvl>
    <w:lvl w:ilvl="8" w:tplc="0C0A0005" w:tentative="1">
      <w:start w:val="1"/>
      <w:numFmt w:val="bullet"/>
      <w:lvlText w:val=""/>
      <w:lvlJc w:val="left"/>
      <w:pPr>
        <w:tabs>
          <w:tab w:val="num" w:pos="8610"/>
        </w:tabs>
        <w:ind w:left="8610" w:hanging="360"/>
      </w:pPr>
      <w:rPr>
        <w:rFonts w:ascii="Wingdings" w:hAnsi="Wingdings" w:hint="default"/>
      </w:rPr>
    </w:lvl>
  </w:abstractNum>
  <w:abstractNum w:abstractNumId="103" w15:restartNumberingAfterBreak="0">
    <w:nsid w:val="78E24729"/>
    <w:multiLevelType w:val="hybridMultilevel"/>
    <w:tmpl w:val="40C4F6E2"/>
    <w:lvl w:ilvl="0" w:tplc="F38261E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0"/>
  </w:num>
  <w:num w:numId="4">
    <w:abstractNumId w:val="87"/>
  </w:num>
  <w:num w:numId="5">
    <w:abstractNumId w:val="93"/>
  </w:num>
  <w:num w:numId="6">
    <w:abstractNumId w:val="94"/>
  </w:num>
  <w:num w:numId="7">
    <w:abstractNumId w:val="90"/>
  </w:num>
  <w:num w:numId="8">
    <w:abstractNumId w:val="86"/>
  </w:num>
  <w:num w:numId="9">
    <w:abstractNumId w:val="10"/>
  </w:num>
  <w:num w:numId="10">
    <w:abstractNumId w:val="95"/>
  </w:num>
  <w:num w:numId="11">
    <w:abstractNumId w:val="10"/>
  </w:num>
  <w:num w:numId="12">
    <w:abstractNumId w:val="88"/>
  </w:num>
  <w:num w:numId="13">
    <w:abstractNumId w:val="83"/>
  </w:num>
  <w:num w:numId="14">
    <w:abstractNumId w:val="101"/>
  </w:num>
  <w:num w:numId="15">
    <w:abstractNumId w:val="97"/>
  </w:num>
  <w:num w:numId="16">
    <w:abstractNumId w:val="10"/>
  </w:num>
  <w:num w:numId="17">
    <w:abstractNumId w:val="10"/>
  </w:num>
  <w:num w:numId="18">
    <w:abstractNumId w:val="10"/>
  </w:num>
  <w:num w:numId="19">
    <w:abstractNumId w:val="10"/>
  </w:num>
  <w:num w:numId="20">
    <w:abstractNumId w:val="10"/>
  </w:num>
  <w:num w:numId="21">
    <w:abstractNumId w:val="89"/>
  </w:num>
  <w:num w:numId="22">
    <w:abstractNumId w:val="98"/>
  </w:num>
  <w:num w:numId="23">
    <w:abstractNumId w:val="96"/>
  </w:num>
  <w:num w:numId="24">
    <w:abstractNumId w:val="102"/>
  </w:num>
  <w:num w:numId="25">
    <w:abstractNumId w:val="91"/>
  </w:num>
  <w:num w:numId="26">
    <w:abstractNumId w:val="99"/>
  </w:num>
  <w:num w:numId="27">
    <w:abstractNumId w:val="1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0"/>
  </w:num>
  <w:num w:numId="39">
    <w:abstractNumId w:val="85"/>
  </w:num>
  <w:num w:numId="40">
    <w:abstractNumId w:val="82"/>
  </w:num>
  <w:num w:numId="41">
    <w:abstractNumId w:val="84"/>
  </w:num>
  <w:num w:numId="42">
    <w:abstractNumId w:val="103"/>
  </w:num>
  <w:num w:numId="43">
    <w:abstractNumId w:val="10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attachedTemplate r:id="rId1"/>
  <w:defaultTabStop w:val="708"/>
  <w:hyphenationZone w:val="425"/>
  <w:drawingGridHorizontalSpacing w:val="11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E5E"/>
    <w:rsid w:val="00006AD5"/>
    <w:rsid w:val="0002062D"/>
    <w:rsid w:val="000216F8"/>
    <w:rsid w:val="00025A6B"/>
    <w:rsid w:val="00026FFA"/>
    <w:rsid w:val="00042571"/>
    <w:rsid w:val="000473F6"/>
    <w:rsid w:val="00050E79"/>
    <w:rsid w:val="000510A3"/>
    <w:rsid w:val="0005554C"/>
    <w:rsid w:val="00060622"/>
    <w:rsid w:val="00061482"/>
    <w:rsid w:val="000722C4"/>
    <w:rsid w:val="000814B9"/>
    <w:rsid w:val="00085069"/>
    <w:rsid w:val="00087E39"/>
    <w:rsid w:val="00091039"/>
    <w:rsid w:val="000915E6"/>
    <w:rsid w:val="000A0800"/>
    <w:rsid w:val="000A2F9F"/>
    <w:rsid w:val="000A7575"/>
    <w:rsid w:val="000A7BFA"/>
    <w:rsid w:val="000B037D"/>
    <w:rsid w:val="000B47BA"/>
    <w:rsid w:val="000C3962"/>
    <w:rsid w:val="000D167D"/>
    <w:rsid w:val="000D2D99"/>
    <w:rsid w:val="000D5F80"/>
    <w:rsid w:val="000E335F"/>
    <w:rsid w:val="000F54AC"/>
    <w:rsid w:val="000F6A87"/>
    <w:rsid w:val="000F7519"/>
    <w:rsid w:val="0010425B"/>
    <w:rsid w:val="00104A9F"/>
    <w:rsid w:val="0011320A"/>
    <w:rsid w:val="00113462"/>
    <w:rsid w:val="00113552"/>
    <w:rsid w:val="00115821"/>
    <w:rsid w:val="00125E50"/>
    <w:rsid w:val="0013087B"/>
    <w:rsid w:val="00131268"/>
    <w:rsid w:val="00131840"/>
    <w:rsid w:val="001325AC"/>
    <w:rsid w:val="001377F4"/>
    <w:rsid w:val="00145680"/>
    <w:rsid w:val="001508C2"/>
    <w:rsid w:val="00156577"/>
    <w:rsid w:val="00157D36"/>
    <w:rsid w:val="00160489"/>
    <w:rsid w:val="00163DAE"/>
    <w:rsid w:val="001657A4"/>
    <w:rsid w:val="00180987"/>
    <w:rsid w:val="00186061"/>
    <w:rsid w:val="001911FE"/>
    <w:rsid w:val="00193268"/>
    <w:rsid w:val="00196182"/>
    <w:rsid w:val="001970D8"/>
    <w:rsid w:val="001A3BCD"/>
    <w:rsid w:val="001A611D"/>
    <w:rsid w:val="001B5FE7"/>
    <w:rsid w:val="001C178C"/>
    <w:rsid w:val="001D1715"/>
    <w:rsid w:val="001D2C11"/>
    <w:rsid w:val="001E1899"/>
    <w:rsid w:val="001E6BB4"/>
    <w:rsid w:val="00200BC9"/>
    <w:rsid w:val="00201BE6"/>
    <w:rsid w:val="002020A3"/>
    <w:rsid w:val="00204007"/>
    <w:rsid w:val="00212D9F"/>
    <w:rsid w:val="002232AC"/>
    <w:rsid w:val="0022420A"/>
    <w:rsid w:val="00226F31"/>
    <w:rsid w:val="002278D1"/>
    <w:rsid w:val="00227C81"/>
    <w:rsid w:val="00235B7D"/>
    <w:rsid w:val="00243274"/>
    <w:rsid w:val="002466AE"/>
    <w:rsid w:val="0025604A"/>
    <w:rsid w:val="00281D31"/>
    <w:rsid w:val="00284266"/>
    <w:rsid w:val="00295F15"/>
    <w:rsid w:val="00295F6C"/>
    <w:rsid w:val="00295F7A"/>
    <w:rsid w:val="002963E8"/>
    <w:rsid w:val="002A1503"/>
    <w:rsid w:val="002A26A0"/>
    <w:rsid w:val="002B11BB"/>
    <w:rsid w:val="002D3190"/>
    <w:rsid w:val="002D3A12"/>
    <w:rsid w:val="002D6955"/>
    <w:rsid w:val="002D77A7"/>
    <w:rsid w:val="002E0E43"/>
    <w:rsid w:val="002E142F"/>
    <w:rsid w:val="002E1A9F"/>
    <w:rsid w:val="002E27BA"/>
    <w:rsid w:val="002E3960"/>
    <w:rsid w:val="002E618D"/>
    <w:rsid w:val="002F597B"/>
    <w:rsid w:val="002F7AE1"/>
    <w:rsid w:val="002F7FDA"/>
    <w:rsid w:val="00307E33"/>
    <w:rsid w:val="003227CE"/>
    <w:rsid w:val="003277CA"/>
    <w:rsid w:val="00330908"/>
    <w:rsid w:val="003409A3"/>
    <w:rsid w:val="00343DE6"/>
    <w:rsid w:val="003444FB"/>
    <w:rsid w:val="003478F3"/>
    <w:rsid w:val="00351D34"/>
    <w:rsid w:val="003720FC"/>
    <w:rsid w:val="00375C0A"/>
    <w:rsid w:val="00376638"/>
    <w:rsid w:val="00376788"/>
    <w:rsid w:val="00376CA8"/>
    <w:rsid w:val="00377B89"/>
    <w:rsid w:val="00386403"/>
    <w:rsid w:val="003906A1"/>
    <w:rsid w:val="0039082D"/>
    <w:rsid w:val="003A01D8"/>
    <w:rsid w:val="003A60CD"/>
    <w:rsid w:val="003A73B3"/>
    <w:rsid w:val="003B23B5"/>
    <w:rsid w:val="003B23FF"/>
    <w:rsid w:val="003B2D5F"/>
    <w:rsid w:val="003C0C75"/>
    <w:rsid w:val="003C660B"/>
    <w:rsid w:val="003D2085"/>
    <w:rsid w:val="003D2C1F"/>
    <w:rsid w:val="003D7AB3"/>
    <w:rsid w:val="003E0300"/>
    <w:rsid w:val="003E204C"/>
    <w:rsid w:val="003E7706"/>
    <w:rsid w:val="003F38E6"/>
    <w:rsid w:val="003F4310"/>
    <w:rsid w:val="004004F7"/>
    <w:rsid w:val="00403C22"/>
    <w:rsid w:val="00413FBA"/>
    <w:rsid w:val="0042672E"/>
    <w:rsid w:val="00431FF7"/>
    <w:rsid w:val="00436927"/>
    <w:rsid w:val="00436B39"/>
    <w:rsid w:val="0044423F"/>
    <w:rsid w:val="00446BDF"/>
    <w:rsid w:val="00447E86"/>
    <w:rsid w:val="00454FAD"/>
    <w:rsid w:val="00455B45"/>
    <w:rsid w:val="00462568"/>
    <w:rsid w:val="00465FDE"/>
    <w:rsid w:val="004677E9"/>
    <w:rsid w:val="00467CB9"/>
    <w:rsid w:val="0047291A"/>
    <w:rsid w:val="004760D4"/>
    <w:rsid w:val="00481D4A"/>
    <w:rsid w:val="00483303"/>
    <w:rsid w:val="0048335A"/>
    <w:rsid w:val="00484FC0"/>
    <w:rsid w:val="00491C7F"/>
    <w:rsid w:val="00495D08"/>
    <w:rsid w:val="004A0C4A"/>
    <w:rsid w:val="004A0D79"/>
    <w:rsid w:val="004A18AB"/>
    <w:rsid w:val="004A3125"/>
    <w:rsid w:val="004A607E"/>
    <w:rsid w:val="004A6E41"/>
    <w:rsid w:val="004A7FBD"/>
    <w:rsid w:val="004B0E6F"/>
    <w:rsid w:val="004B2645"/>
    <w:rsid w:val="004B6A89"/>
    <w:rsid w:val="004C09D6"/>
    <w:rsid w:val="004D4A0B"/>
    <w:rsid w:val="004D4F97"/>
    <w:rsid w:val="004D62D3"/>
    <w:rsid w:val="004D66AE"/>
    <w:rsid w:val="00500244"/>
    <w:rsid w:val="00502929"/>
    <w:rsid w:val="00511F28"/>
    <w:rsid w:val="00521FEF"/>
    <w:rsid w:val="00536987"/>
    <w:rsid w:val="00542397"/>
    <w:rsid w:val="00544A23"/>
    <w:rsid w:val="0054577D"/>
    <w:rsid w:val="00546E0F"/>
    <w:rsid w:val="0054762A"/>
    <w:rsid w:val="00555FB8"/>
    <w:rsid w:val="00560FA5"/>
    <w:rsid w:val="00562EDA"/>
    <w:rsid w:val="00563003"/>
    <w:rsid w:val="005700C6"/>
    <w:rsid w:val="00573EFB"/>
    <w:rsid w:val="00576ACE"/>
    <w:rsid w:val="005839CE"/>
    <w:rsid w:val="005A0475"/>
    <w:rsid w:val="005A1CF8"/>
    <w:rsid w:val="005A1D32"/>
    <w:rsid w:val="005A1D3D"/>
    <w:rsid w:val="005A1F04"/>
    <w:rsid w:val="005A5D5F"/>
    <w:rsid w:val="005B549F"/>
    <w:rsid w:val="005B5C4E"/>
    <w:rsid w:val="005B6457"/>
    <w:rsid w:val="005C473A"/>
    <w:rsid w:val="005C4BE4"/>
    <w:rsid w:val="005C79D5"/>
    <w:rsid w:val="005D2A47"/>
    <w:rsid w:val="005D5BE6"/>
    <w:rsid w:val="005D5E18"/>
    <w:rsid w:val="005E0EB1"/>
    <w:rsid w:val="005E73E2"/>
    <w:rsid w:val="005F4CD8"/>
    <w:rsid w:val="005F55A1"/>
    <w:rsid w:val="005F5F08"/>
    <w:rsid w:val="00607A7E"/>
    <w:rsid w:val="006110A1"/>
    <w:rsid w:val="006212BA"/>
    <w:rsid w:val="006232B7"/>
    <w:rsid w:val="00623594"/>
    <w:rsid w:val="0062432B"/>
    <w:rsid w:val="006254A8"/>
    <w:rsid w:val="00633567"/>
    <w:rsid w:val="006337DB"/>
    <w:rsid w:val="00637A5A"/>
    <w:rsid w:val="00644CA8"/>
    <w:rsid w:val="00651B74"/>
    <w:rsid w:val="006607C3"/>
    <w:rsid w:val="00667701"/>
    <w:rsid w:val="0067052C"/>
    <w:rsid w:val="00694D57"/>
    <w:rsid w:val="006A4308"/>
    <w:rsid w:val="006B27BA"/>
    <w:rsid w:val="006B7A14"/>
    <w:rsid w:val="006C6F6A"/>
    <w:rsid w:val="006D2F77"/>
    <w:rsid w:val="006D3C30"/>
    <w:rsid w:val="006D4B92"/>
    <w:rsid w:val="006D6D0F"/>
    <w:rsid w:val="006E2601"/>
    <w:rsid w:val="006E27D7"/>
    <w:rsid w:val="006E2ED2"/>
    <w:rsid w:val="006E47A1"/>
    <w:rsid w:val="006E6320"/>
    <w:rsid w:val="006F2DD8"/>
    <w:rsid w:val="006F44D6"/>
    <w:rsid w:val="006F47F5"/>
    <w:rsid w:val="006F6C73"/>
    <w:rsid w:val="006F6D71"/>
    <w:rsid w:val="007021A8"/>
    <w:rsid w:val="00704E5C"/>
    <w:rsid w:val="0070756E"/>
    <w:rsid w:val="00707E02"/>
    <w:rsid w:val="007102DC"/>
    <w:rsid w:val="0071099C"/>
    <w:rsid w:val="00710B7E"/>
    <w:rsid w:val="0071218D"/>
    <w:rsid w:val="00712F5C"/>
    <w:rsid w:val="00715588"/>
    <w:rsid w:val="0072062D"/>
    <w:rsid w:val="00721A98"/>
    <w:rsid w:val="007236D8"/>
    <w:rsid w:val="00727948"/>
    <w:rsid w:val="007321E9"/>
    <w:rsid w:val="007324C4"/>
    <w:rsid w:val="00735F3E"/>
    <w:rsid w:val="00736E51"/>
    <w:rsid w:val="007405DD"/>
    <w:rsid w:val="00745EDA"/>
    <w:rsid w:val="00747CF9"/>
    <w:rsid w:val="0075147F"/>
    <w:rsid w:val="0075301B"/>
    <w:rsid w:val="00760480"/>
    <w:rsid w:val="00761755"/>
    <w:rsid w:val="00761B38"/>
    <w:rsid w:val="00795129"/>
    <w:rsid w:val="007A094D"/>
    <w:rsid w:val="007B0E4B"/>
    <w:rsid w:val="007B17D9"/>
    <w:rsid w:val="007B21E3"/>
    <w:rsid w:val="007B3D1B"/>
    <w:rsid w:val="007B585F"/>
    <w:rsid w:val="007C2036"/>
    <w:rsid w:val="007E242C"/>
    <w:rsid w:val="007E3808"/>
    <w:rsid w:val="007F4AB8"/>
    <w:rsid w:val="00800F40"/>
    <w:rsid w:val="008032D1"/>
    <w:rsid w:val="00803BFB"/>
    <w:rsid w:val="00803F65"/>
    <w:rsid w:val="008102F2"/>
    <w:rsid w:val="00810E74"/>
    <w:rsid w:val="00814657"/>
    <w:rsid w:val="00817B7F"/>
    <w:rsid w:val="008211CD"/>
    <w:rsid w:val="00826A16"/>
    <w:rsid w:val="008314DB"/>
    <w:rsid w:val="00832883"/>
    <w:rsid w:val="00841173"/>
    <w:rsid w:val="008470B8"/>
    <w:rsid w:val="008507FD"/>
    <w:rsid w:val="00850A44"/>
    <w:rsid w:val="00850A83"/>
    <w:rsid w:val="008527A3"/>
    <w:rsid w:val="00852867"/>
    <w:rsid w:val="008559D7"/>
    <w:rsid w:val="008638D3"/>
    <w:rsid w:val="00865818"/>
    <w:rsid w:val="00870EFB"/>
    <w:rsid w:val="0087523D"/>
    <w:rsid w:val="00876CC0"/>
    <w:rsid w:val="00881D76"/>
    <w:rsid w:val="00885224"/>
    <w:rsid w:val="008872CE"/>
    <w:rsid w:val="008900C0"/>
    <w:rsid w:val="008912C7"/>
    <w:rsid w:val="00892E7E"/>
    <w:rsid w:val="008931E3"/>
    <w:rsid w:val="008A272D"/>
    <w:rsid w:val="008A79A2"/>
    <w:rsid w:val="008B18D4"/>
    <w:rsid w:val="008B2F3D"/>
    <w:rsid w:val="008B671F"/>
    <w:rsid w:val="008C3A21"/>
    <w:rsid w:val="008C4834"/>
    <w:rsid w:val="008D22E8"/>
    <w:rsid w:val="008D2E11"/>
    <w:rsid w:val="008D3727"/>
    <w:rsid w:val="008D3E35"/>
    <w:rsid w:val="008D52F8"/>
    <w:rsid w:val="008D709F"/>
    <w:rsid w:val="008E0272"/>
    <w:rsid w:val="008E117D"/>
    <w:rsid w:val="008E65D0"/>
    <w:rsid w:val="008F2F89"/>
    <w:rsid w:val="008F2FB2"/>
    <w:rsid w:val="008F3B6F"/>
    <w:rsid w:val="008F544F"/>
    <w:rsid w:val="0090614D"/>
    <w:rsid w:val="00910DC5"/>
    <w:rsid w:val="009153DC"/>
    <w:rsid w:val="00915AE7"/>
    <w:rsid w:val="00915E2E"/>
    <w:rsid w:val="00915E64"/>
    <w:rsid w:val="00917780"/>
    <w:rsid w:val="00924CBC"/>
    <w:rsid w:val="009266C0"/>
    <w:rsid w:val="00926E7A"/>
    <w:rsid w:val="00927905"/>
    <w:rsid w:val="00941393"/>
    <w:rsid w:val="0094552C"/>
    <w:rsid w:val="0094605F"/>
    <w:rsid w:val="009474DF"/>
    <w:rsid w:val="00954BBC"/>
    <w:rsid w:val="009628E8"/>
    <w:rsid w:val="0096564C"/>
    <w:rsid w:val="00966182"/>
    <w:rsid w:val="009720E7"/>
    <w:rsid w:val="009724C3"/>
    <w:rsid w:val="00983653"/>
    <w:rsid w:val="00986D3D"/>
    <w:rsid w:val="0099042E"/>
    <w:rsid w:val="0099320E"/>
    <w:rsid w:val="00996985"/>
    <w:rsid w:val="009A45AA"/>
    <w:rsid w:val="009B29ED"/>
    <w:rsid w:val="009D093C"/>
    <w:rsid w:val="009D0942"/>
    <w:rsid w:val="009D1B8D"/>
    <w:rsid w:val="009D61DF"/>
    <w:rsid w:val="009E0567"/>
    <w:rsid w:val="009E080D"/>
    <w:rsid w:val="009F31D4"/>
    <w:rsid w:val="00A01407"/>
    <w:rsid w:val="00A01E16"/>
    <w:rsid w:val="00A0244D"/>
    <w:rsid w:val="00A0389E"/>
    <w:rsid w:val="00A1766B"/>
    <w:rsid w:val="00A21954"/>
    <w:rsid w:val="00A224E5"/>
    <w:rsid w:val="00A32F8E"/>
    <w:rsid w:val="00A33634"/>
    <w:rsid w:val="00A34E8D"/>
    <w:rsid w:val="00A41310"/>
    <w:rsid w:val="00A460E7"/>
    <w:rsid w:val="00A46980"/>
    <w:rsid w:val="00A46EC9"/>
    <w:rsid w:val="00A4752A"/>
    <w:rsid w:val="00A50359"/>
    <w:rsid w:val="00A50C7A"/>
    <w:rsid w:val="00A522E5"/>
    <w:rsid w:val="00A55EA8"/>
    <w:rsid w:val="00A61178"/>
    <w:rsid w:val="00A61E3D"/>
    <w:rsid w:val="00A634A4"/>
    <w:rsid w:val="00A85981"/>
    <w:rsid w:val="00A85A0E"/>
    <w:rsid w:val="00A90C2B"/>
    <w:rsid w:val="00A91932"/>
    <w:rsid w:val="00A9516F"/>
    <w:rsid w:val="00A96A03"/>
    <w:rsid w:val="00AA102E"/>
    <w:rsid w:val="00AA22CD"/>
    <w:rsid w:val="00AB7291"/>
    <w:rsid w:val="00AC5D8B"/>
    <w:rsid w:val="00AC7FE0"/>
    <w:rsid w:val="00AE2073"/>
    <w:rsid w:val="00AE77F3"/>
    <w:rsid w:val="00AF1C9F"/>
    <w:rsid w:val="00AF4D14"/>
    <w:rsid w:val="00AF6768"/>
    <w:rsid w:val="00AF6838"/>
    <w:rsid w:val="00B133FC"/>
    <w:rsid w:val="00B14005"/>
    <w:rsid w:val="00B22C2F"/>
    <w:rsid w:val="00B2324E"/>
    <w:rsid w:val="00B23F1A"/>
    <w:rsid w:val="00B24678"/>
    <w:rsid w:val="00B27C7C"/>
    <w:rsid w:val="00B34C89"/>
    <w:rsid w:val="00B353C7"/>
    <w:rsid w:val="00B55001"/>
    <w:rsid w:val="00B6288E"/>
    <w:rsid w:val="00B67155"/>
    <w:rsid w:val="00B70BEB"/>
    <w:rsid w:val="00B73EFA"/>
    <w:rsid w:val="00B754AE"/>
    <w:rsid w:val="00B75897"/>
    <w:rsid w:val="00B7779E"/>
    <w:rsid w:val="00B80F25"/>
    <w:rsid w:val="00B84D20"/>
    <w:rsid w:val="00B8607F"/>
    <w:rsid w:val="00B9435B"/>
    <w:rsid w:val="00BA23C3"/>
    <w:rsid w:val="00BA3F90"/>
    <w:rsid w:val="00BB1327"/>
    <w:rsid w:val="00BC145D"/>
    <w:rsid w:val="00BC68BD"/>
    <w:rsid w:val="00BC7015"/>
    <w:rsid w:val="00BC7532"/>
    <w:rsid w:val="00BC7D0D"/>
    <w:rsid w:val="00BD5953"/>
    <w:rsid w:val="00BE2FD6"/>
    <w:rsid w:val="00BE468F"/>
    <w:rsid w:val="00BE4F44"/>
    <w:rsid w:val="00BE6D77"/>
    <w:rsid w:val="00BF6D15"/>
    <w:rsid w:val="00C14FDF"/>
    <w:rsid w:val="00C156D9"/>
    <w:rsid w:val="00C335D4"/>
    <w:rsid w:val="00C34B3E"/>
    <w:rsid w:val="00C445AF"/>
    <w:rsid w:val="00C45695"/>
    <w:rsid w:val="00C47D53"/>
    <w:rsid w:val="00C51290"/>
    <w:rsid w:val="00C55C8B"/>
    <w:rsid w:val="00C55D1E"/>
    <w:rsid w:val="00C603A6"/>
    <w:rsid w:val="00C626CF"/>
    <w:rsid w:val="00C62F05"/>
    <w:rsid w:val="00C63D8B"/>
    <w:rsid w:val="00C6763B"/>
    <w:rsid w:val="00C7151E"/>
    <w:rsid w:val="00C74E84"/>
    <w:rsid w:val="00C75C10"/>
    <w:rsid w:val="00C8174E"/>
    <w:rsid w:val="00C846D0"/>
    <w:rsid w:val="00C86C8B"/>
    <w:rsid w:val="00C87320"/>
    <w:rsid w:val="00C909FA"/>
    <w:rsid w:val="00C913EF"/>
    <w:rsid w:val="00C922EE"/>
    <w:rsid w:val="00C92349"/>
    <w:rsid w:val="00C952C6"/>
    <w:rsid w:val="00C953FA"/>
    <w:rsid w:val="00C95A9E"/>
    <w:rsid w:val="00C97A58"/>
    <w:rsid w:val="00CA429C"/>
    <w:rsid w:val="00CA73F4"/>
    <w:rsid w:val="00CA7859"/>
    <w:rsid w:val="00CC240E"/>
    <w:rsid w:val="00CC3BFC"/>
    <w:rsid w:val="00CE1435"/>
    <w:rsid w:val="00CE1B69"/>
    <w:rsid w:val="00CE7422"/>
    <w:rsid w:val="00CF1D49"/>
    <w:rsid w:val="00CF435A"/>
    <w:rsid w:val="00CF6A64"/>
    <w:rsid w:val="00CF74B0"/>
    <w:rsid w:val="00D10D78"/>
    <w:rsid w:val="00D177AD"/>
    <w:rsid w:val="00D242B0"/>
    <w:rsid w:val="00D300D8"/>
    <w:rsid w:val="00D3466B"/>
    <w:rsid w:val="00D40A25"/>
    <w:rsid w:val="00D436B0"/>
    <w:rsid w:val="00D4533A"/>
    <w:rsid w:val="00D46A2F"/>
    <w:rsid w:val="00D471FA"/>
    <w:rsid w:val="00D51729"/>
    <w:rsid w:val="00D55027"/>
    <w:rsid w:val="00D55285"/>
    <w:rsid w:val="00D60072"/>
    <w:rsid w:val="00D61BF2"/>
    <w:rsid w:val="00D63094"/>
    <w:rsid w:val="00D644AD"/>
    <w:rsid w:val="00D71AF9"/>
    <w:rsid w:val="00D765F8"/>
    <w:rsid w:val="00D76A5D"/>
    <w:rsid w:val="00D842C9"/>
    <w:rsid w:val="00D9127D"/>
    <w:rsid w:val="00DA231C"/>
    <w:rsid w:val="00DA2D54"/>
    <w:rsid w:val="00DA2F4D"/>
    <w:rsid w:val="00DB2FF1"/>
    <w:rsid w:val="00DC394A"/>
    <w:rsid w:val="00DC518F"/>
    <w:rsid w:val="00DC586B"/>
    <w:rsid w:val="00DC6898"/>
    <w:rsid w:val="00DD5A25"/>
    <w:rsid w:val="00DE0760"/>
    <w:rsid w:val="00DE3EA9"/>
    <w:rsid w:val="00DF20FE"/>
    <w:rsid w:val="00DF293D"/>
    <w:rsid w:val="00DF69C5"/>
    <w:rsid w:val="00E04523"/>
    <w:rsid w:val="00E12D56"/>
    <w:rsid w:val="00E1356C"/>
    <w:rsid w:val="00E15001"/>
    <w:rsid w:val="00E15956"/>
    <w:rsid w:val="00E15CD7"/>
    <w:rsid w:val="00E16564"/>
    <w:rsid w:val="00E2020F"/>
    <w:rsid w:val="00E3085F"/>
    <w:rsid w:val="00E32B66"/>
    <w:rsid w:val="00E347AA"/>
    <w:rsid w:val="00E37835"/>
    <w:rsid w:val="00E42C9F"/>
    <w:rsid w:val="00E42F85"/>
    <w:rsid w:val="00E46273"/>
    <w:rsid w:val="00E543ED"/>
    <w:rsid w:val="00E607A3"/>
    <w:rsid w:val="00E60C72"/>
    <w:rsid w:val="00E6627A"/>
    <w:rsid w:val="00E86CF9"/>
    <w:rsid w:val="00E933B5"/>
    <w:rsid w:val="00E93D27"/>
    <w:rsid w:val="00E94ED7"/>
    <w:rsid w:val="00EA6767"/>
    <w:rsid w:val="00EA6B2E"/>
    <w:rsid w:val="00EB7115"/>
    <w:rsid w:val="00EC2466"/>
    <w:rsid w:val="00EC43A7"/>
    <w:rsid w:val="00EC4B19"/>
    <w:rsid w:val="00EC66B2"/>
    <w:rsid w:val="00ED27E6"/>
    <w:rsid w:val="00ED39E2"/>
    <w:rsid w:val="00EE1D82"/>
    <w:rsid w:val="00EE5189"/>
    <w:rsid w:val="00EE5A54"/>
    <w:rsid w:val="00EE763F"/>
    <w:rsid w:val="00EF493B"/>
    <w:rsid w:val="00F0121E"/>
    <w:rsid w:val="00F17E1B"/>
    <w:rsid w:val="00F253D0"/>
    <w:rsid w:val="00F25A48"/>
    <w:rsid w:val="00F26091"/>
    <w:rsid w:val="00F32B18"/>
    <w:rsid w:val="00F346F0"/>
    <w:rsid w:val="00F42C9E"/>
    <w:rsid w:val="00F458AC"/>
    <w:rsid w:val="00F4634B"/>
    <w:rsid w:val="00F47095"/>
    <w:rsid w:val="00F47728"/>
    <w:rsid w:val="00F74236"/>
    <w:rsid w:val="00F75C3C"/>
    <w:rsid w:val="00F82B68"/>
    <w:rsid w:val="00F85B76"/>
    <w:rsid w:val="00F918D9"/>
    <w:rsid w:val="00F93487"/>
    <w:rsid w:val="00FA052B"/>
    <w:rsid w:val="00FA0D12"/>
    <w:rsid w:val="00FA1328"/>
    <w:rsid w:val="00FA6194"/>
    <w:rsid w:val="00FA710F"/>
    <w:rsid w:val="00FB13F4"/>
    <w:rsid w:val="00FB25CA"/>
    <w:rsid w:val="00FB268F"/>
    <w:rsid w:val="00FB2A4A"/>
    <w:rsid w:val="00FB4E5E"/>
    <w:rsid w:val="00FB64EC"/>
    <w:rsid w:val="00FB7221"/>
    <w:rsid w:val="00FC0FA5"/>
    <w:rsid w:val="00FC1CC4"/>
    <w:rsid w:val="00FC3268"/>
    <w:rsid w:val="00FC456D"/>
    <w:rsid w:val="00FC49BC"/>
    <w:rsid w:val="00FD0BBB"/>
    <w:rsid w:val="00FD1C33"/>
    <w:rsid w:val="00FD1E4A"/>
    <w:rsid w:val="00FD4713"/>
    <w:rsid w:val="00FD4E23"/>
    <w:rsid w:val="00FD5778"/>
    <w:rsid w:val="00FD7C0E"/>
    <w:rsid w:val="00FE0494"/>
    <w:rsid w:val="00FE38C4"/>
    <w:rsid w:val="00FE4C40"/>
    <w:rsid w:val="00FE4E5A"/>
    <w:rsid w:val="00FF2896"/>
    <w:rsid w:val="00FF30F4"/>
    <w:rsid w:val="00FF44D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B3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autoSpaceDE w:val="0"/>
      <w:jc w:val="both"/>
    </w:pPr>
    <w:rPr>
      <w:rFonts w:ascii="NewsGotT" w:hAnsi="NewsGotT" w:cs="Calibri"/>
      <w:sz w:val="22"/>
      <w:szCs w:val="22"/>
      <w:lang w:val="es-ES_tradnl" w:eastAsia="ar-SA"/>
    </w:rPr>
  </w:style>
  <w:style w:type="paragraph" w:styleId="Heading1">
    <w:name w:val="heading 1"/>
    <w:basedOn w:val="Normal"/>
    <w:next w:val="Normal"/>
    <w:qFormat/>
    <w:rsid w:val="000915E6"/>
    <w:pPr>
      <w:keepNext/>
      <w:pageBreakBefore/>
      <w:numPr>
        <w:numId w:val="3"/>
      </w:numPr>
      <w:tabs>
        <w:tab w:val="left" w:pos="-2200"/>
        <w:tab w:val="left" w:pos="680"/>
        <w:tab w:val="left" w:pos="1021"/>
        <w:tab w:val="left" w:pos="2381"/>
        <w:tab w:val="left" w:pos="3742"/>
        <w:tab w:val="left" w:pos="5103"/>
        <w:tab w:val="left" w:pos="6804"/>
      </w:tabs>
      <w:spacing w:after="112"/>
      <w:outlineLvl w:val="0"/>
    </w:pPr>
    <w:rPr>
      <w:b/>
      <w:sz w:val="28"/>
    </w:rPr>
  </w:style>
  <w:style w:type="paragraph" w:styleId="Heading2">
    <w:name w:val="heading 2"/>
    <w:basedOn w:val="Normal"/>
    <w:next w:val="Normal"/>
    <w:qFormat/>
    <w:rsid w:val="00C75C10"/>
    <w:pPr>
      <w:keepNext/>
      <w:numPr>
        <w:ilvl w:val="1"/>
        <w:numId w:val="3"/>
      </w:numPr>
      <w:tabs>
        <w:tab w:val="clear" w:pos="576"/>
        <w:tab w:val="num" w:pos="550"/>
        <w:tab w:val="left" w:pos="1021"/>
        <w:tab w:val="left" w:pos="2381"/>
        <w:tab w:val="left" w:pos="3742"/>
        <w:tab w:val="left" w:pos="5103"/>
        <w:tab w:val="left" w:pos="6804"/>
      </w:tabs>
      <w:spacing w:before="40" w:after="112"/>
      <w:outlineLvl w:val="1"/>
    </w:pPr>
    <w:rPr>
      <w:sz w:val="26"/>
    </w:rPr>
  </w:style>
  <w:style w:type="paragraph" w:styleId="Heading3">
    <w:name w:val="heading 3"/>
    <w:basedOn w:val="Normal"/>
    <w:next w:val="Normal"/>
    <w:uiPriority w:val="9"/>
    <w:qFormat/>
    <w:rsid w:val="00C75C10"/>
    <w:pPr>
      <w:keepNext/>
      <w:numPr>
        <w:ilvl w:val="2"/>
        <w:numId w:val="3"/>
      </w:numPr>
      <w:tabs>
        <w:tab w:val="left" w:pos="-2200"/>
        <w:tab w:val="left" w:pos="1021"/>
        <w:tab w:val="left" w:pos="2381"/>
        <w:tab w:val="left" w:pos="3742"/>
        <w:tab w:val="left" w:pos="5103"/>
        <w:tab w:val="left" w:pos="6804"/>
      </w:tabs>
      <w:spacing w:after="112"/>
      <w:outlineLvl w:val="2"/>
    </w:pPr>
    <w:rPr>
      <w:sz w:val="24"/>
    </w:rPr>
  </w:style>
  <w:style w:type="paragraph" w:styleId="Heading4">
    <w:name w:val="heading 4"/>
    <w:basedOn w:val="Normal"/>
    <w:next w:val="Normal"/>
    <w:link w:val="Heading4Char"/>
    <w:uiPriority w:val="9"/>
    <w:qFormat/>
    <w:rsid w:val="00C75C10"/>
    <w:pPr>
      <w:keepNext/>
      <w:numPr>
        <w:ilvl w:val="3"/>
        <w:numId w:val="3"/>
      </w:numPr>
      <w:tabs>
        <w:tab w:val="left" w:pos="1021"/>
        <w:tab w:val="left" w:pos="2381"/>
        <w:tab w:val="left" w:pos="3742"/>
        <w:tab w:val="left" w:pos="5103"/>
        <w:tab w:val="left" w:pos="6804"/>
      </w:tabs>
      <w:suppressAutoHyphens w:val="0"/>
      <w:autoSpaceDN w:val="0"/>
      <w:adjustRightInd w:val="0"/>
      <w:spacing w:after="56"/>
      <w:jc w:val="left"/>
      <w:outlineLvl w:val="3"/>
    </w:pPr>
    <w:rPr>
      <w:rFonts w:cs="Times New Roman"/>
      <w:sz w:val="24"/>
      <w:lang w:eastAsia="en-US"/>
    </w:rPr>
  </w:style>
  <w:style w:type="paragraph" w:styleId="Heading5">
    <w:name w:val="heading 5"/>
    <w:basedOn w:val="Normal"/>
    <w:next w:val="Normal"/>
    <w:link w:val="Heading5Char"/>
    <w:uiPriority w:val="9"/>
    <w:qFormat/>
    <w:rsid w:val="00D61BF2"/>
    <w:pPr>
      <w:numPr>
        <w:ilvl w:val="4"/>
        <w:numId w:val="3"/>
      </w:numPr>
      <w:spacing w:before="240" w:after="60"/>
      <w:outlineLvl w:val="4"/>
    </w:pPr>
    <w:rPr>
      <w:rFonts w:ascii="Calibri" w:hAnsi="Calibri" w:cs="Times New Roman"/>
      <w:b/>
      <w:bCs/>
      <w:i/>
      <w:iCs/>
      <w:sz w:val="26"/>
      <w:szCs w:val="26"/>
    </w:rPr>
  </w:style>
  <w:style w:type="paragraph" w:styleId="Heading6">
    <w:name w:val="heading 6"/>
    <w:basedOn w:val="Normal"/>
    <w:next w:val="Normal"/>
    <w:qFormat/>
    <w:rsid w:val="009628E8"/>
    <w:pPr>
      <w:numPr>
        <w:ilvl w:val="5"/>
        <w:numId w:val="3"/>
      </w:numPr>
      <w:spacing w:before="240" w:after="60"/>
      <w:outlineLvl w:val="5"/>
    </w:pPr>
    <w:rPr>
      <w:rFonts w:ascii="Times New Roman" w:hAnsi="Times New Roman" w:cs="Times New Roman"/>
      <w:b/>
      <w:bCs/>
    </w:rPr>
  </w:style>
  <w:style w:type="paragraph" w:styleId="Heading7">
    <w:name w:val="heading 7"/>
    <w:basedOn w:val="Normal"/>
    <w:next w:val="Normal"/>
    <w:link w:val="Heading7Char"/>
    <w:uiPriority w:val="9"/>
    <w:qFormat/>
    <w:rsid w:val="00F85B76"/>
    <w:pPr>
      <w:numPr>
        <w:ilvl w:val="6"/>
        <w:numId w:val="3"/>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
    <w:qFormat/>
    <w:rsid w:val="00F85B76"/>
    <w:pPr>
      <w:numPr>
        <w:ilvl w:val="7"/>
        <w:numId w:val="3"/>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
    <w:qFormat/>
    <w:rsid w:val="008900C0"/>
    <w:pPr>
      <w:numPr>
        <w:ilvl w:val="8"/>
        <w:numId w:val="3"/>
      </w:numPr>
      <w:spacing w:before="240" w:after="60"/>
      <w:outlineLvl w:val="8"/>
    </w:pPr>
    <w:rPr>
      <w:rFonts w:ascii="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rPr>
  </w:style>
  <w:style w:type="character" w:customStyle="1" w:styleId="WW8Num2z0">
    <w:name w:val="WW8Num2z0"/>
    <w:rPr>
      <w:rFonts w:ascii="Symbol" w:hAnsi="Symbol"/>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Wingdings" w:hAnsi="Wingdings"/>
    </w:rPr>
  </w:style>
  <w:style w:type="character" w:customStyle="1" w:styleId="WW8Num8z0">
    <w:name w:val="WW8Num8z0"/>
    <w:rPr>
      <w:rFonts w:ascii="Wingdings" w:hAnsi="Wingdings"/>
    </w:rPr>
  </w:style>
  <w:style w:type="character" w:customStyle="1" w:styleId="WW8Num9z0">
    <w:name w:val="WW8Num9z0"/>
    <w:rPr>
      <w:rFonts w:ascii="Wingdings" w:hAnsi="Wingdings"/>
    </w:rPr>
  </w:style>
  <w:style w:type="character" w:customStyle="1" w:styleId="WW8Num10z0">
    <w:name w:val="WW8Num10z0"/>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Times New Roman" w:hAnsi="Times New Roman" w:cs="Times New Roman"/>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Times New Roman" w:hAnsi="Times New Roman" w:cs="Times New Roman"/>
    </w:rPr>
  </w:style>
  <w:style w:type="character" w:customStyle="1" w:styleId="WW8Num19z0">
    <w:name w:val="WW8Num19z0"/>
    <w:rPr>
      <w:rFonts w:ascii="Wingdings" w:hAnsi="Wingdings"/>
    </w:rPr>
  </w:style>
  <w:style w:type="character" w:customStyle="1" w:styleId="WW8Num20z0">
    <w:name w:val="WW8Num20z0"/>
    <w:rPr>
      <w:rFonts w:ascii="Symbol" w:hAnsi="Symbol"/>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Symbol" w:hAnsi="Symbol"/>
    </w:rPr>
  </w:style>
  <w:style w:type="character" w:customStyle="1" w:styleId="WW8Num24z0">
    <w:name w:val="WW8Num24z0"/>
    <w:rPr>
      <w:rFonts w:ascii="Times New Roman" w:hAnsi="Times New Roman" w:cs="Times New Roman"/>
    </w:rPr>
  </w:style>
  <w:style w:type="character" w:customStyle="1" w:styleId="WW8Num25z0">
    <w:name w:val="WW8Num25z0"/>
    <w:rPr>
      <w:rFonts w:ascii="Wingdings" w:hAnsi="Wingdings"/>
    </w:rPr>
  </w:style>
  <w:style w:type="character" w:customStyle="1" w:styleId="WW8Num26z0">
    <w:name w:val="WW8Num26z0"/>
    <w:rPr>
      <w:rFonts w:ascii="Symbol" w:hAnsi="Symbol"/>
    </w:rPr>
  </w:style>
  <w:style w:type="character" w:customStyle="1" w:styleId="WW8Num27z0">
    <w:name w:val="WW8Num27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Wingdings" w:hAnsi="Wingdings"/>
    </w:rPr>
  </w:style>
  <w:style w:type="character" w:customStyle="1" w:styleId="WW8Num34z1">
    <w:name w:val="WW8Num34z1"/>
    <w:rPr>
      <w:rFonts w:ascii="Times New Roman" w:hAnsi="Times New Roman" w:cs="Times New Roman"/>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Times New Roman" w:hAnsi="Times New Roman" w:cs="Times New Roman"/>
    </w:rPr>
  </w:style>
  <w:style w:type="character" w:customStyle="1" w:styleId="WW8Num39z0">
    <w:name w:val="WW8Num39z0"/>
    <w:rPr>
      <w:rFonts w:ascii="Symbol" w:hAnsi="Symbol"/>
    </w:rPr>
  </w:style>
  <w:style w:type="character" w:customStyle="1" w:styleId="WW8Num40z0">
    <w:name w:val="WW8Num40z0"/>
    <w:rPr>
      <w:rFonts w:ascii="Wingdings" w:hAnsi="Wingdings"/>
    </w:rPr>
  </w:style>
  <w:style w:type="character" w:customStyle="1" w:styleId="WW8Num41z0">
    <w:name w:val="WW8Num41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Wingdings" w:hAnsi="Wingdings"/>
    </w:rPr>
  </w:style>
  <w:style w:type="character" w:customStyle="1" w:styleId="WW8Num46z0">
    <w:name w:val="WW8Num46z0"/>
    <w:rPr>
      <w:rFonts w:ascii="Symbol" w:hAnsi="Symbol"/>
    </w:rPr>
  </w:style>
  <w:style w:type="character" w:customStyle="1" w:styleId="WW8Num46z2">
    <w:name w:val="WW8Num46z2"/>
    <w:rPr>
      <w:rFonts w:ascii="Wingdings" w:hAnsi="Wingdings"/>
    </w:rPr>
  </w:style>
  <w:style w:type="character" w:customStyle="1" w:styleId="WW8Num46z4">
    <w:name w:val="WW8Num46z4"/>
    <w:rPr>
      <w:rFonts w:ascii="Courier New" w:hAnsi="Courier New" w:cs="Courier New"/>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3z0">
    <w:name w:val="WW8Num53z0"/>
    <w:rPr>
      <w:rFonts w:ascii="Symbol" w:hAnsi="Symbol"/>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8z0">
    <w:name w:val="WW8Num58z0"/>
    <w:rPr>
      <w:rFonts w:ascii="Symbol" w:hAnsi="Symbol"/>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9z0">
    <w:name w:val="WW8Num59z0"/>
    <w:rPr>
      <w:rFonts w:ascii="Symbol" w:hAnsi="Symbol"/>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61z0">
    <w:name w:val="WW8Num61z0"/>
    <w:rPr>
      <w:rFonts w:ascii="Symbol" w:hAnsi="Symbol"/>
    </w:rPr>
  </w:style>
  <w:style w:type="character" w:customStyle="1" w:styleId="WW8Num61z1">
    <w:name w:val="WW8Num61z1"/>
    <w:rPr>
      <w:rFonts w:ascii="Courier New" w:hAnsi="Courier New" w:cs="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3z1">
    <w:name w:val="WW8Num63z1"/>
    <w:rPr>
      <w:rFonts w:ascii="Courier New" w:hAnsi="Courier New" w:cs="Courier New"/>
    </w:rPr>
  </w:style>
  <w:style w:type="character" w:customStyle="1" w:styleId="WW8Num63z2">
    <w:name w:val="WW8Num63z2"/>
    <w:rPr>
      <w:rFonts w:ascii="Wingdings" w:hAnsi="Wingdings"/>
    </w:rPr>
  </w:style>
  <w:style w:type="character" w:customStyle="1" w:styleId="WW8Num64z0">
    <w:name w:val="WW8Num64z0"/>
    <w:rPr>
      <w:rFonts w:ascii="Symbol" w:hAnsi="Symbol"/>
    </w:rPr>
  </w:style>
  <w:style w:type="character" w:customStyle="1" w:styleId="WW8Num64z1">
    <w:name w:val="WW8Num64z1"/>
    <w:rPr>
      <w:rFonts w:ascii="Courier New" w:hAnsi="Courier New" w:cs="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cs="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6z1">
    <w:name w:val="WW8Num66z1"/>
    <w:rPr>
      <w:rFonts w:ascii="Courier New" w:hAnsi="Courier New" w:cs="Courier New"/>
    </w:rPr>
  </w:style>
  <w:style w:type="character" w:customStyle="1" w:styleId="WW8Num66z2">
    <w:name w:val="WW8Num66z2"/>
    <w:rPr>
      <w:rFonts w:ascii="Wingdings" w:hAnsi="Wingdings"/>
    </w:rPr>
  </w:style>
  <w:style w:type="character" w:customStyle="1" w:styleId="WW8Num67z0">
    <w:name w:val="WW8Num67z0"/>
    <w:rPr>
      <w:rFonts w:ascii="Symbol" w:hAnsi="Symbol"/>
    </w:rPr>
  </w:style>
  <w:style w:type="character" w:customStyle="1" w:styleId="WW8Num67z1">
    <w:name w:val="WW8Num67z1"/>
    <w:rPr>
      <w:rFonts w:ascii="Courier New" w:hAnsi="Courier New" w:cs="Courier New"/>
    </w:rPr>
  </w:style>
  <w:style w:type="character" w:customStyle="1" w:styleId="WW8Num67z2">
    <w:name w:val="WW8Num67z2"/>
    <w:rPr>
      <w:rFonts w:ascii="Wingdings" w:hAnsi="Wingdings"/>
    </w:rPr>
  </w:style>
  <w:style w:type="character" w:customStyle="1" w:styleId="WW8Num69z0">
    <w:name w:val="WW8Num69z0"/>
    <w:rPr>
      <w:rFonts w:ascii="Symbol" w:hAnsi="Symbol"/>
    </w:rPr>
  </w:style>
  <w:style w:type="character" w:customStyle="1" w:styleId="WW8Num69z1">
    <w:name w:val="WW8Num69z1"/>
    <w:rPr>
      <w:rFonts w:ascii="Courier New" w:hAnsi="Courier New" w:cs="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cs="Courier New"/>
    </w:rPr>
  </w:style>
  <w:style w:type="character" w:customStyle="1" w:styleId="WW8Num70z2">
    <w:name w:val="WW8Num70z2"/>
    <w:rPr>
      <w:rFonts w:ascii="Wingdings" w:hAnsi="Wingdings"/>
    </w:rPr>
  </w:style>
  <w:style w:type="character" w:customStyle="1" w:styleId="WW8Num71z0">
    <w:name w:val="WW8Num71z0"/>
    <w:rPr>
      <w:rFonts w:ascii="Symbol" w:hAnsi="Symbol"/>
    </w:rPr>
  </w:style>
  <w:style w:type="character" w:customStyle="1" w:styleId="WW8Num71z1">
    <w:name w:val="WW8Num71z1"/>
    <w:rPr>
      <w:rFonts w:ascii="Courier New" w:hAnsi="Courier New" w:cs="Courier New"/>
    </w:rPr>
  </w:style>
  <w:style w:type="character" w:customStyle="1" w:styleId="WW8Num71z2">
    <w:name w:val="WW8Num71z2"/>
    <w:rPr>
      <w:rFonts w:ascii="Wingdings" w:hAnsi="Wingdings"/>
    </w:rPr>
  </w:style>
  <w:style w:type="character" w:customStyle="1" w:styleId="WW8Num72z0">
    <w:name w:val="WW8Num72z0"/>
    <w:rPr>
      <w:rFonts w:ascii="Symbol" w:hAnsi="Symbol"/>
    </w:rPr>
  </w:style>
  <w:style w:type="character" w:customStyle="1" w:styleId="WW8Num72z1">
    <w:name w:val="WW8Num72z1"/>
    <w:rPr>
      <w:rFonts w:ascii="Courier New" w:hAnsi="Courier New" w:cs="Courier New"/>
    </w:rPr>
  </w:style>
  <w:style w:type="character" w:customStyle="1" w:styleId="WW8Num72z2">
    <w:name w:val="WW8Num72z2"/>
    <w:rPr>
      <w:rFonts w:ascii="Wingdings" w:hAnsi="Wingdings"/>
    </w:rPr>
  </w:style>
  <w:style w:type="character" w:customStyle="1" w:styleId="Fuentedeprrafopredeter1">
    <w:name w:val="Fuente de párrafo predeter.1"/>
  </w:style>
  <w:style w:type="character" w:customStyle="1" w:styleId="Heading1Char">
    <w:name w:val="Heading 1 Char"/>
    <w:basedOn w:val="Fuentedeprrafopredeter1"/>
    <w:rPr>
      <w:rFonts w:ascii="AGaramond Bold" w:eastAsia="Times New Roman" w:hAnsi="AGaramond Bold" w:cs="Times New Roman"/>
      <w:sz w:val="28"/>
    </w:rPr>
  </w:style>
  <w:style w:type="character" w:customStyle="1" w:styleId="Heading2Char">
    <w:name w:val="Heading 2 Char"/>
    <w:basedOn w:val="Fuentedeprrafopredeter1"/>
    <w:rPr>
      <w:rFonts w:ascii="AGaramond Bold" w:eastAsia="Times New Roman" w:hAnsi="AGaramond Bold" w:cs="Times New Roman"/>
      <w:sz w:val="26"/>
    </w:rPr>
  </w:style>
  <w:style w:type="character" w:customStyle="1" w:styleId="Heading3Char">
    <w:name w:val="Heading 3 Char"/>
    <w:basedOn w:val="Fuentedeprrafopredeter1"/>
    <w:rPr>
      <w:rFonts w:ascii="AGaramond Bold" w:eastAsia="Times New Roman" w:hAnsi="AGaramond Bold" w:cs="Times New Roman"/>
      <w:sz w:val="24"/>
    </w:rPr>
  </w:style>
  <w:style w:type="character" w:styleId="PageNumber">
    <w:name w:val="page number"/>
    <w:basedOn w:val="Fuentedeprrafopredeter1"/>
    <w:semiHidden/>
    <w:rPr>
      <w:rFonts w:cs="Times New Roman"/>
    </w:rPr>
  </w:style>
  <w:style w:type="character" w:customStyle="1" w:styleId="HeaderChar">
    <w:name w:val="Header Char"/>
    <w:basedOn w:val="Fuentedeprrafopredeter1"/>
    <w:rPr>
      <w:rFonts w:ascii="NewsGotT" w:eastAsia="Times New Roman" w:hAnsi="NewsGotT" w:cs="Times New Roman"/>
    </w:rPr>
  </w:style>
  <w:style w:type="character" w:customStyle="1" w:styleId="BalloonTextChar">
    <w:name w:val="Balloon Text Char"/>
    <w:basedOn w:val="Fuentedeprrafopredeter1"/>
    <w:rPr>
      <w:rFonts w:ascii="Tahoma" w:eastAsia="Times New Roman" w:hAnsi="Tahoma" w:cs="Tahoma"/>
      <w:sz w:val="16"/>
      <w:szCs w:val="16"/>
    </w:rPr>
  </w:style>
  <w:style w:type="character" w:customStyle="1" w:styleId="EndnoteTextChar">
    <w:name w:val="Endnote Text Char"/>
    <w:basedOn w:val="Fuentedeprrafopredeter1"/>
    <w:rPr>
      <w:rFonts w:ascii="NewsGotT" w:eastAsia="Times New Roman" w:hAnsi="NewsGotT"/>
    </w:rPr>
  </w:style>
  <w:style w:type="character" w:customStyle="1" w:styleId="Smbolodenotafinal">
    <w:name w:val="Símbolo de nota final"/>
    <w:basedOn w:val="Fuentedeprrafopredeter1"/>
    <w:rPr>
      <w:vertAlign w:val="superscript"/>
    </w:rPr>
  </w:style>
  <w:style w:type="character" w:styleId="Hyperlink">
    <w:name w:val="Hyperlink"/>
    <w:basedOn w:val="Fuentedeprrafopredeter1"/>
    <w:uiPriority w:val="99"/>
    <w:rPr>
      <w:color w:val="0000FF"/>
      <w:u w:val="single"/>
    </w:rPr>
  </w:style>
  <w:style w:type="paragraph" w:customStyle="1" w:styleId="Encabezado1">
    <w:name w:val="Encabezado1"/>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customStyle="1" w:styleId="Etiqueta">
    <w:name w:val="Etiqueta"/>
    <w:basedOn w:val="Normal"/>
    <w:pPr>
      <w:suppressLineNumbers/>
      <w:spacing w:before="120" w:after="120"/>
    </w:pPr>
    <w:rPr>
      <w:rFonts w:cs="Tahoma"/>
      <w:i/>
      <w:iCs/>
      <w:sz w:val="24"/>
      <w:szCs w:val="24"/>
    </w:rPr>
  </w:style>
  <w:style w:type="paragraph" w:customStyle="1" w:styleId="ndice">
    <w:name w:val="Índice"/>
    <w:basedOn w:val="Normal"/>
    <w:pPr>
      <w:suppressLineNumbers/>
    </w:pPr>
    <w:rPr>
      <w:rFonts w:cs="Tahoma"/>
    </w:rPr>
  </w:style>
  <w:style w:type="paragraph" w:styleId="Header">
    <w:name w:val="header"/>
    <w:basedOn w:val="Normal"/>
    <w:semiHidden/>
    <w:pPr>
      <w:tabs>
        <w:tab w:val="center" w:pos="4252"/>
        <w:tab w:val="right" w:pos="8504"/>
      </w:tabs>
    </w:pPr>
  </w:style>
  <w:style w:type="paragraph" w:styleId="TOC1">
    <w:name w:val="toc 1"/>
    <w:basedOn w:val="Normal"/>
    <w:next w:val="Normal"/>
    <w:uiPriority w:val="39"/>
    <w:pPr>
      <w:spacing w:before="120" w:after="120"/>
    </w:pPr>
    <w:rPr>
      <w:b/>
      <w:caps/>
    </w:rPr>
  </w:style>
  <w:style w:type="paragraph" w:styleId="TOC2">
    <w:name w:val="toc 2"/>
    <w:basedOn w:val="Normal"/>
    <w:next w:val="Normal"/>
    <w:uiPriority w:val="39"/>
    <w:pPr>
      <w:ind w:left="220"/>
    </w:pPr>
    <w:rPr>
      <w:smallCaps/>
    </w:rPr>
  </w:style>
  <w:style w:type="paragraph" w:styleId="TOC3">
    <w:name w:val="toc 3"/>
    <w:basedOn w:val="Normal"/>
    <w:next w:val="Normal"/>
    <w:uiPriority w:val="39"/>
    <w:pPr>
      <w:ind w:left="440"/>
    </w:pPr>
  </w:style>
  <w:style w:type="paragraph" w:customStyle="1" w:styleId="ListParagraph1">
    <w:name w:val="List Paragraph1"/>
    <w:basedOn w:val="Normal"/>
    <w:qFormat/>
    <w:pPr>
      <w:ind w:left="708"/>
    </w:pPr>
  </w:style>
  <w:style w:type="paragraph" w:customStyle="1" w:styleId="Esquemapuntos">
    <w:name w:val="Esquema puntos"/>
    <w:basedOn w:val="Normal"/>
    <w:pPr>
      <w:tabs>
        <w:tab w:val="left" w:pos="360"/>
      </w:tabs>
      <w:autoSpaceDE/>
      <w:spacing w:before="60" w:after="60"/>
    </w:pPr>
    <w:rPr>
      <w:sz w:val="24"/>
      <w:szCs w:val="20"/>
    </w:rPr>
  </w:style>
  <w:style w:type="paragraph" w:customStyle="1" w:styleId="EsquemadeLista">
    <w:name w:val="Esquema de Lista"/>
    <w:basedOn w:val="Normal"/>
    <w:pPr>
      <w:tabs>
        <w:tab w:val="left" w:pos="360"/>
      </w:tabs>
      <w:autoSpaceDE/>
      <w:spacing w:before="60" w:after="60"/>
    </w:pPr>
    <w:rPr>
      <w:sz w:val="24"/>
      <w:szCs w:val="20"/>
    </w:rPr>
  </w:style>
  <w:style w:type="paragraph" w:styleId="BalloonText">
    <w:name w:val="Balloon Text"/>
    <w:basedOn w:val="Normal"/>
    <w:rPr>
      <w:rFonts w:ascii="Tahoma" w:hAnsi="Tahoma" w:cs="Tahoma"/>
      <w:sz w:val="16"/>
      <w:szCs w:val="16"/>
    </w:rPr>
  </w:style>
  <w:style w:type="paragraph" w:styleId="EndnoteText">
    <w:name w:val="endnote text"/>
    <w:basedOn w:val="Normal"/>
    <w:semiHidden/>
    <w:rPr>
      <w:sz w:val="20"/>
      <w:szCs w:val="20"/>
    </w:rPr>
  </w:style>
  <w:style w:type="paragraph" w:customStyle="1" w:styleId="Contenidodelmarco">
    <w:name w:val="Contenido del marco"/>
    <w:basedOn w:val="BodyText"/>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TOC4">
    <w:name w:val="toc 4"/>
    <w:basedOn w:val="ndice"/>
    <w:uiPriority w:val="39"/>
    <w:rsid w:val="009628E8"/>
    <w:pPr>
      <w:tabs>
        <w:tab w:val="left" w:pos="1698"/>
        <w:tab w:val="right" w:leader="dot" w:pos="8749"/>
      </w:tabs>
      <w:ind w:left="849"/>
    </w:pPr>
    <w:rPr>
      <w:noProof/>
    </w:rPr>
  </w:style>
  <w:style w:type="paragraph" w:styleId="TOC5">
    <w:name w:val="toc 5"/>
    <w:basedOn w:val="ndice"/>
    <w:uiPriority w:val="39"/>
    <w:pPr>
      <w:tabs>
        <w:tab w:val="right" w:leader="dot" w:pos="9637"/>
      </w:tabs>
      <w:ind w:left="1132"/>
    </w:pPr>
  </w:style>
  <w:style w:type="paragraph" w:styleId="TOC6">
    <w:name w:val="toc 6"/>
    <w:basedOn w:val="ndice"/>
    <w:semiHidden/>
    <w:pPr>
      <w:tabs>
        <w:tab w:val="right" w:leader="dot" w:pos="9637"/>
      </w:tabs>
      <w:ind w:left="1415"/>
    </w:pPr>
  </w:style>
  <w:style w:type="paragraph" w:styleId="TOC7">
    <w:name w:val="toc 7"/>
    <w:basedOn w:val="ndice"/>
    <w:uiPriority w:val="39"/>
    <w:pPr>
      <w:tabs>
        <w:tab w:val="right" w:leader="dot" w:pos="9637"/>
      </w:tabs>
      <w:ind w:left="1698"/>
    </w:pPr>
  </w:style>
  <w:style w:type="paragraph" w:styleId="TOC8">
    <w:name w:val="toc 8"/>
    <w:basedOn w:val="ndice"/>
    <w:uiPriority w:val="39"/>
    <w:pPr>
      <w:tabs>
        <w:tab w:val="right" w:leader="dot" w:pos="9637"/>
      </w:tabs>
      <w:ind w:left="1981"/>
    </w:pPr>
  </w:style>
  <w:style w:type="paragraph" w:styleId="TOC9">
    <w:name w:val="toc 9"/>
    <w:basedOn w:val="ndice"/>
    <w:uiPriority w:val="39"/>
    <w:pPr>
      <w:tabs>
        <w:tab w:val="right" w:leader="dot" w:pos="9637"/>
      </w:tabs>
      <w:ind w:left="2264"/>
    </w:pPr>
  </w:style>
  <w:style w:type="paragraph" w:customStyle="1" w:styleId="ndicel10">
    <w:name w:val="Índicel 10"/>
    <w:basedOn w:val="ndice"/>
    <w:pPr>
      <w:tabs>
        <w:tab w:val="right" w:leader="dot" w:pos="9637"/>
      </w:tabs>
      <w:ind w:left="2547"/>
    </w:pPr>
  </w:style>
  <w:style w:type="paragraph" w:styleId="Footer">
    <w:name w:val="footer"/>
    <w:basedOn w:val="Normal"/>
    <w:semiHidden/>
    <w:pPr>
      <w:suppressLineNumbers/>
      <w:tabs>
        <w:tab w:val="center" w:pos="4818"/>
        <w:tab w:val="right" w:pos="9637"/>
      </w:tabs>
    </w:pPr>
  </w:style>
  <w:style w:type="character" w:customStyle="1" w:styleId="Heading4Char">
    <w:name w:val="Heading 4 Char"/>
    <w:basedOn w:val="DefaultParagraphFont"/>
    <w:link w:val="Heading4"/>
    <w:uiPriority w:val="9"/>
    <w:rsid w:val="00C75C10"/>
    <w:rPr>
      <w:rFonts w:ascii="NewsGotT" w:hAnsi="NewsGotT"/>
      <w:sz w:val="24"/>
      <w:szCs w:val="22"/>
      <w:lang w:val="es-ES_tradnl" w:eastAsia="en-US" w:bidi="ar-SA"/>
    </w:rPr>
  </w:style>
  <w:style w:type="character" w:styleId="CommentReference">
    <w:name w:val="annotation reference"/>
    <w:basedOn w:val="DefaultParagraphFont"/>
    <w:uiPriority w:val="99"/>
    <w:semiHidden/>
    <w:unhideWhenUsed/>
    <w:rsid w:val="00CC240E"/>
    <w:rPr>
      <w:sz w:val="16"/>
      <w:szCs w:val="16"/>
    </w:rPr>
  </w:style>
  <w:style w:type="paragraph" w:styleId="CommentText">
    <w:name w:val="annotation text"/>
    <w:basedOn w:val="Normal"/>
    <w:link w:val="CommentTextChar"/>
    <w:uiPriority w:val="99"/>
    <w:semiHidden/>
    <w:unhideWhenUsed/>
    <w:rsid w:val="00CC240E"/>
    <w:rPr>
      <w:sz w:val="20"/>
      <w:szCs w:val="20"/>
    </w:rPr>
  </w:style>
  <w:style w:type="character" w:customStyle="1" w:styleId="CommentTextChar">
    <w:name w:val="Comment Text Char"/>
    <w:basedOn w:val="DefaultParagraphFont"/>
    <w:link w:val="CommentText"/>
    <w:uiPriority w:val="99"/>
    <w:semiHidden/>
    <w:rsid w:val="00CC240E"/>
    <w:rPr>
      <w:rFonts w:ascii="NewsGotT" w:hAnsi="NewsGotT" w:cs="Calibri"/>
      <w:lang w:val="es-ES_tradnl" w:eastAsia="ar-SA"/>
    </w:rPr>
  </w:style>
  <w:style w:type="paragraph" w:styleId="CommentSubject">
    <w:name w:val="annotation subject"/>
    <w:basedOn w:val="CommentText"/>
    <w:next w:val="CommentText"/>
    <w:link w:val="CommentSubjectChar"/>
    <w:uiPriority w:val="99"/>
    <w:semiHidden/>
    <w:unhideWhenUsed/>
    <w:rsid w:val="00CC240E"/>
    <w:rPr>
      <w:b/>
      <w:bCs/>
    </w:rPr>
  </w:style>
  <w:style w:type="character" w:customStyle="1" w:styleId="CommentSubjectChar">
    <w:name w:val="Comment Subject Char"/>
    <w:basedOn w:val="CommentTextChar"/>
    <w:link w:val="CommentSubject"/>
    <w:uiPriority w:val="99"/>
    <w:semiHidden/>
    <w:rsid w:val="00CC240E"/>
    <w:rPr>
      <w:rFonts w:ascii="NewsGotT" w:hAnsi="NewsGotT" w:cs="Calibri"/>
      <w:b/>
      <w:bCs/>
      <w:lang w:val="es-ES_tradnl" w:eastAsia="ar-SA"/>
    </w:rPr>
  </w:style>
  <w:style w:type="paragraph" w:customStyle="1" w:styleId="MMTopic1">
    <w:name w:val="MM Topic 1"/>
    <w:basedOn w:val="Heading1"/>
    <w:rsid w:val="00D61BF2"/>
    <w:pPr>
      <w:pageBreakBefore w:val="0"/>
      <w:numPr>
        <w:numId w:val="4"/>
      </w:numPr>
      <w:tabs>
        <w:tab w:val="clear" w:pos="360"/>
        <w:tab w:val="clear" w:pos="680"/>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val="0"/>
      <w:kern w:val="28"/>
      <w:szCs w:val="20"/>
      <w:lang w:eastAsia="en-US"/>
    </w:rPr>
  </w:style>
  <w:style w:type="paragraph" w:customStyle="1" w:styleId="MMTopic2">
    <w:name w:val="MM Topic 2"/>
    <w:basedOn w:val="Heading2"/>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b/>
      <w:i/>
      <w:sz w:val="24"/>
      <w:szCs w:val="20"/>
      <w:lang w:eastAsia="en-US"/>
    </w:rPr>
  </w:style>
  <w:style w:type="paragraph" w:customStyle="1" w:styleId="MMTopic3">
    <w:name w:val="MM Topic 3"/>
    <w:basedOn w:val="Heading3"/>
    <w:rsid w:val="00D61BF2"/>
    <w:pPr>
      <w:numPr>
        <w:ilvl w:val="0"/>
        <w:numId w:val="0"/>
      </w:numPr>
      <w:tabs>
        <w:tab w:val="clear" w:pos="1021"/>
        <w:tab w:val="clear" w:pos="2381"/>
        <w:tab w:val="clear" w:pos="3742"/>
        <w:tab w:val="clear" w:pos="5103"/>
        <w:tab w:val="clear" w:pos="6804"/>
      </w:tabs>
      <w:suppressAutoHyphens w:val="0"/>
      <w:autoSpaceDE/>
      <w:spacing w:before="240" w:after="60"/>
      <w:jc w:val="left"/>
    </w:pPr>
    <w:rPr>
      <w:rFonts w:ascii="Book Antiqua" w:hAnsi="Book Antiqua" w:cs="Times New Roman"/>
      <w:szCs w:val="20"/>
      <w:lang w:eastAsia="en-US"/>
    </w:rPr>
  </w:style>
  <w:style w:type="paragraph" w:customStyle="1" w:styleId="MMTopic4">
    <w:name w:val="MM Topic 4"/>
    <w:basedOn w:val="Heading4"/>
    <w:rsid w:val="00D61BF2"/>
    <w:pPr>
      <w:numPr>
        <w:ilvl w:val="0"/>
        <w:numId w:val="0"/>
      </w:numPr>
      <w:tabs>
        <w:tab w:val="clear" w:pos="1021"/>
        <w:tab w:val="clear" w:pos="2381"/>
        <w:tab w:val="clear" w:pos="3742"/>
        <w:tab w:val="clear" w:pos="5103"/>
        <w:tab w:val="clear" w:pos="6804"/>
      </w:tabs>
      <w:autoSpaceDE/>
      <w:autoSpaceDN/>
      <w:adjustRightInd/>
      <w:spacing w:before="240" w:after="60"/>
    </w:pPr>
    <w:rPr>
      <w:rFonts w:ascii="Times New Roman" w:hAnsi="Times New Roman"/>
      <w:b/>
      <w:bCs/>
      <w:sz w:val="28"/>
      <w:szCs w:val="28"/>
    </w:rPr>
  </w:style>
  <w:style w:type="paragraph" w:customStyle="1" w:styleId="MMTopic5">
    <w:name w:val="MM Topic 5"/>
    <w:basedOn w:val="Heading5"/>
    <w:rsid w:val="00D61BF2"/>
    <w:pPr>
      <w:suppressAutoHyphens w:val="0"/>
      <w:autoSpaceDE/>
      <w:jc w:val="left"/>
    </w:pPr>
    <w:rPr>
      <w:rFonts w:ascii="Book Antiqua" w:hAnsi="Book Antiqua"/>
      <w:lang w:eastAsia="en-US"/>
    </w:rPr>
  </w:style>
  <w:style w:type="character" w:customStyle="1" w:styleId="Heading5Char">
    <w:name w:val="Heading 5 Char"/>
    <w:basedOn w:val="DefaultParagraphFont"/>
    <w:link w:val="Heading5"/>
    <w:uiPriority w:val="9"/>
    <w:semiHidden/>
    <w:rsid w:val="00D61BF2"/>
    <w:rPr>
      <w:rFonts w:ascii="Calibri" w:hAnsi="Calibri"/>
      <w:b/>
      <w:bCs/>
      <w:i/>
      <w:iCs/>
      <w:sz w:val="26"/>
      <w:szCs w:val="26"/>
      <w:lang w:val="es-ES_tradnl" w:eastAsia="ar-SA" w:bidi="ar-SA"/>
    </w:rPr>
  </w:style>
  <w:style w:type="paragraph" w:styleId="ListParagraph">
    <w:name w:val="List Paragraph"/>
    <w:basedOn w:val="Normal"/>
    <w:uiPriority w:val="34"/>
    <w:qFormat/>
    <w:rsid w:val="00576ACE"/>
    <w:pPr>
      <w:ind w:left="708"/>
    </w:pPr>
  </w:style>
  <w:style w:type="table" w:styleId="TableGrid">
    <w:name w:val="Table Grid"/>
    <w:basedOn w:val="TableNormal"/>
    <w:rsid w:val="00E04523"/>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1C178C"/>
    <w:rPr>
      <w:rFonts w:ascii="NewsGotT" w:hAnsi="NewsGotT" w:cs="Calibri"/>
      <w:sz w:val="22"/>
      <w:szCs w:val="22"/>
      <w:lang w:val="es-ES_tradnl" w:eastAsia="ar-SA"/>
    </w:rPr>
  </w:style>
  <w:style w:type="table" w:customStyle="1" w:styleId="LightShading-Accent11">
    <w:name w:val="Light Shading - Accent 11"/>
    <w:basedOn w:val="TableNormal"/>
    <w:uiPriority w:val="60"/>
    <w:rsid w:val="001911F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BodyTextIndent2">
    <w:name w:val="Body Text Indent 2"/>
    <w:basedOn w:val="Normal"/>
    <w:link w:val="BodyTextIndent2Char"/>
    <w:semiHidden/>
    <w:rsid w:val="007E3808"/>
    <w:pPr>
      <w:suppressAutoHyphens w:val="0"/>
      <w:autoSpaceDE/>
      <w:ind w:left="227"/>
      <w:jc w:val="left"/>
    </w:pPr>
    <w:rPr>
      <w:rFonts w:ascii="Arial" w:hAnsi="Arial" w:cs="Times New Roman"/>
      <w:sz w:val="20"/>
      <w:szCs w:val="20"/>
      <w:lang w:val="es-ES" w:eastAsia="es-ES"/>
    </w:rPr>
  </w:style>
  <w:style w:type="character" w:customStyle="1" w:styleId="BodyTextIndent2Char">
    <w:name w:val="Body Text Indent 2 Char"/>
    <w:basedOn w:val="DefaultParagraphFont"/>
    <w:link w:val="BodyTextIndent2"/>
    <w:semiHidden/>
    <w:rsid w:val="007E3808"/>
    <w:rPr>
      <w:rFonts w:ascii="Arial" w:hAnsi="Arial"/>
    </w:rPr>
  </w:style>
  <w:style w:type="paragraph" w:styleId="BodyText3">
    <w:name w:val="Body Text 3"/>
    <w:basedOn w:val="Normal"/>
    <w:link w:val="BodyText3Char"/>
    <w:uiPriority w:val="99"/>
    <w:semiHidden/>
    <w:unhideWhenUsed/>
    <w:rsid w:val="004A0D79"/>
    <w:pPr>
      <w:spacing w:after="120"/>
    </w:pPr>
    <w:rPr>
      <w:sz w:val="16"/>
      <w:szCs w:val="16"/>
    </w:rPr>
  </w:style>
  <w:style w:type="character" w:customStyle="1" w:styleId="BodyText3Char">
    <w:name w:val="Body Text 3 Char"/>
    <w:basedOn w:val="DefaultParagraphFont"/>
    <w:link w:val="BodyText3"/>
    <w:uiPriority w:val="99"/>
    <w:semiHidden/>
    <w:rsid w:val="004A0D79"/>
    <w:rPr>
      <w:rFonts w:ascii="NewsGotT" w:hAnsi="NewsGotT" w:cs="Calibri"/>
      <w:sz w:val="16"/>
      <w:szCs w:val="16"/>
      <w:lang w:val="es-ES_tradnl" w:eastAsia="ar-SA"/>
    </w:rPr>
  </w:style>
  <w:style w:type="character" w:customStyle="1" w:styleId="Heading7Char">
    <w:name w:val="Heading 7 Char"/>
    <w:basedOn w:val="DefaultParagraphFont"/>
    <w:link w:val="Heading7"/>
    <w:uiPriority w:val="9"/>
    <w:semiHidden/>
    <w:rsid w:val="00F85B76"/>
    <w:rPr>
      <w:rFonts w:ascii="Calibri" w:hAnsi="Calibri"/>
      <w:sz w:val="24"/>
      <w:szCs w:val="24"/>
      <w:lang w:val="es-ES_tradnl" w:eastAsia="ar-SA" w:bidi="ar-SA"/>
    </w:rPr>
  </w:style>
  <w:style w:type="character" w:customStyle="1" w:styleId="Heading8Char">
    <w:name w:val="Heading 8 Char"/>
    <w:basedOn w:val="DefaultParagraphFont"/>
    <w:link w:val="Heading8"/>
    <w:uiPriority w:val="9"/>
    <w:semiHidden/>
    <w:rsid w:val="00F85B76"/>
    <w:rPr>
      <w:rFonts w:ascii="Calibri" w:hAnsi="Calibri"/>
      <w:i/>
      <w:iCs/>
      <w:sz w:val="24"/>
      <w:szCs w:val="24"/>
      <w:lang w:val="es-ES_tradnl" w:eastAsia="ar-SA" w:bidi="ar-SA"/>
    </w:rPr>
  </w:style>
  <w:style w:type="character" w:customStyle="1" w:styleId="Heading9Char">
    <w:name w:val="Heading 9 Char"/>
    <w:basedOn w:val="DefaultParagraphFont"/>
    <w:link w:val="Heading9"/>
    <w:uiPriority w:val="9"/>
    <w:semiHidden/>
    <w:rsid w:val="008900C0"/>
    <w:rPr>
      <w:rFonts w:ascii="Cambria" w:hAnsi="Cambria"/>
      <w:sz w:val="22"/>
      <w:szCs w:val="22"/>
      <w:lang w:val="es-ES_tradnl" w:eastAsia="ar-SA" w:bidi="ar-SA"/>
    </w:rPr>
  </w:style>
  <w:style w:type="paragraph" w:styleId="BodyTextIndent3">
    <w:name w:val="Body Text Indent 3"/>
    <w:basedOn w:val="Normal"/>
    <w:link w:val="BodyTextIndent3Char"/>
    <w:uiPriority w:val="99"/>
    <w:semiHidden/>
    <w:unhideWhenUsed/>
    <w:rsid w:val="008900C0"/>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900C0"/>
    <w:rPr>
      <w:rFonts w:ascii="NewsGotT" w:hAnsi="NewsGotT" w:cs="Calibri"/>
      <w:sz w:val="16"/>
      <w:szCs w:val="16"/>
      <w:lang w:val="es-ES_tradnl" w:eastAsia="ar-SA"/>
    </w:rPr>
  </w:style>
  <w:style w:type="paragraph" w:styleId="Caption">
    <w:name w:val="caption"/>
    <w:basedOn w:val="Normal"/>
    <w:next w:val="Normal"/>
    <w:qFormat/>
    <w:rsid w:val="005A1F04"/>
    <w:rPr>
      <w:b/>
      <w:bCs/>
      <w:sz w:val="20"/>
      <w:szCs w:val="20"/>
    </w:rPr>
  </w:style>
  <w:style w:type="paragraph" w:styleId="ListBullet">
    <w:name w:val="List Bullet"/>
    <w:basedOn w:val="Normal"/>
    <w:rsid w:val="009D093C"/>
    <w:pPr>
      <w:numPr>
        <w:numId w:val="28"/>
      </w:numPr>
    </w:pPr>
  </w:style>
  <w:style w:type="paragraph" w:customStyle="1" w:styleId="TtuloCentral">
    <w:name w:val="Título Central"/>
    <w:basedOn w:val="Normal"/>
    <w:next w:val="Normal"/>
    <w:rsid w:val="00B75897"/>
    <w:pPr>
      <w:keepLines/>
      <w:suppressAutoHyphens w:val="0"/>
      <w:autoSpaceDE/>
      <w:spacing w:before="120" w:after="120"/>
      <w:jc w:val="center"/>
    </w:pPr>
    <w:rPr>
      <w:rFonts w:ascii="Tahoma" w:hAnsi="Tahoma" w:cs="Times New Roman"/>
      <w:b/>
      <w:sz w:val="32"/>
      <w:szCs w:val="32"/>
      <w:lang w:eastAsia="es-ES"/>
    </w:rPr>
  </w:style>
  <w:style w:type="paragraph" w:styleId="TableofFigures">
    <w:name w:val="table of figures"/>
    <w:basedOn w:val="Normal"/>
    <w:next w:val="Normal"/>
    <w:uiPriority w:val="99"/>
    <w:unhideWhenUsed/>
    <w:rsid w:val="00FA1328"/>
  </w:style>
  <w:style w:type="paragraph" w:customStyle="1" w:styleId="Tabla">
    <w:name w:val="Tabla"/>
    <w:basedOn w:val="Normal"/>
    <w:rsid w:val="00FA710F"/>
    <w:pPr>
      <w:suppressAutoHyphens w:val="0"/>
      <w:autoSpaceDE/>
      <w:spacing w:before="120"/>
      <w:jc w:val="center"/>
    </w:pPr>
    <w:rPr>
      <w:rFonts w:cs="Times New Roman"/>
      <w:sz w:val="20"/>
      <w:szCs w:val="20"/>
      <w:lang w:val="es-ES" w:eastAsia="es-ES"/>
    </w:rPr>
  </w:style>
  <w:style w:type="paragraph" w:customStyle="1" w:styleId="Instructions">
    <w:name w:val="Instructions"/>
    <w:basedOn w:val="Normal"/>
    <w:link w:val="InstructionsChar"/>
    <w:rsid w:val="00F346F0"/>
    <w:pPr>
      <w:pBdr>
        <w:top w:val="double" w:sz="6" w:space="1" w:color="FF0000" w:shadow="1"/>
        <w:left w:val="double" w:sz="6" w:space="1" w:color="FF0000" w:shadow="1"/>
        <w:bottom w:val="double" w:sz="6" w:space="1" w:color="FF0000" w:shadow="1"/>
        <w:right w:val="double" w:sz="6" w:space="1" w:color="FF0000" w:shadow="1"/>
      </w:pBdr>
      <w:shd w:val="pct10" w:color="FFFF00" w:fill="auto"/>
      <w:suppressAutoHyphens w:val="0"/>
      <w:autoSpaceDE/>
      <w:spacing w:before="100" w:beforeAutospacing="1" w:after="100" w:afterAutospacing="1"/>
      <w:jc w:val="left"/>
    </w:pPr>
    <w:rPr>
      <w:rFonts w:ascii="Arial" w:hAnsi="Arial" w:cs="Times New Roman"/>
      <w:color w:val="FF0000"/>
      <w:szCs w:val="20"/>
      <w:lang w:val="en-US" w:eastAsia="en-US"/>
    </w:rPr>
  </w:style>
  <w:style w:type="character" w:customStyle="1" w:styleId="InstructionsChar">
    <w:name w:val="Instructions Char"/>
    <w:basedOn w:val="DefaultParagraphFont"/>
    <w:link w:val="Instructions"/>
    <w:rsid w:val="00F346F0"/>
    <w:rPr>
      <w:rFonts w:ascii="Arial" w:hAnsi="Arial"/>
      <w:color w:val="FF0000"/>
      <w:sz w:val="22"/>
      <w:shd w:val="pct10" w:color="FFFF00" w:fill="auto"/>
      <w:lang w:val="en-US" w:eastAsia="en-US"/>
    </w:rPr>
  </w:style>
  <w:style w:type="paragraph" w:customStyle="1" w:styleId="Prrafonivel1">
    <w:name w:val="Párrafo nivel 1"/>
    <w:basedOn w:val="Normal"/>
    <w:rsid w:val="00AF4D14"/>
    <w:pPr>
      <w:keepLines/>
      <w:suppressAutoHyphens w:val="0"/>
      <w:autoSpaceDE/>
      <w:spacing w:before="60" w:after="60"/>
    </w:pPr>
    <w:rPr>
      <w:rFonts w:cs="Times New Roman"/>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967295">
      <w:bodyDiv w:val="1"/>
      <w:marLeft w:val="0"/>
      <w:marRight w:val="0"/>
      <w:marTop w:val="0"/>
      <w:marBottom w:val="0"/>
      <w:divBdr>
        <w:top w:val="none" w:sz="0" w:space="0" w:color="auto"/>
        <w:left w:val="none" w:sz="0" w:space="0" w:color="auto"/>
        <w:bottom w:val="none" w:sz="0" w:space="0" w:color="auto"/>
        <w:right w:val="none" w:sz="0" w:space="0" w:color="auto"/>
      </w:divBdr>
    </w:div>
    <w:div w:id="901065190">
      <w:bodyDiv w:val="1"/>
      <w:marLeft w:val="0"/>
      <w:marRight w:val="0"/>
      <w:marTop w:val="0"/>
      <w:marBottom w:val="0"/>
      <w:divBdr>
        <w:top w:val="none" w:sz="0" w:space="0" w:color="auto"/>
        <w:left w:val="none" w:sz="0" w:space="0" w:color="auto"/>
        <w:bottom w:val="none" w:sz="0" w:space="0" w:color="auto"/>
        <w:right w:val="none" w:sz="0" w:space="0" w:color="auto"/>
      </w:divBdr>
    </w:div>
    <w:div w:id="1270702315">
      <w:bodyDiv w:val="1"/>
      <w:marLeft w:val="0"/>
      <w:marRight w:val="0"/>
      <w:marTop w:val="0"/>
      <w:marBottom w:val="0"/>
      <w:divBdr>
        <w:top w:val="none" w:sz="0" w:space="0" w:color="auto"/>
        <w:left w:val="none" w:sz="0" w:space="0" w:color="auto"/>
        <w:bottom w:val="none" w:sz="0" w:space="0" w:color="auto"/>
        <w:right w:val="none" w:sz="0" w:space="0" w:color="auto"/>
      </w:divBdr>
    </w:div>
    <w:div w:id="1713267609">
      <w:bodyDiv w:val="1"/>
      <w:marLeft w:val="0"/>
      <w:marRight w:val="0"/>
      <w:marTop w:val="0"/>
      <w:marBottom w:val="0"/>
      <w:divBdr>
        <w:top w:val="none" w:sz="0" w:space="0" w:color="auto"/>
        <w:left w:val="none" w:sz="0" w:space="0" w:color="auto"/>
        <w:bottom w:val="none" w:sz="0" w:space="0" w:color="auto"/>
        <w:right w:val="none" w:sz="0" w:space="0" w:color="auto"/>
      </w:divBdr>
    </w:div>
    <w:div w:id="1914193286">
      <w:bodyDiv w:val="1"/>
      <w:marLeft w:val="0"/>
      <w:marRight w:val="0"/>
      <w:marTop w:val="0"/>
      <w:marBottom w:val="0"/>
      <w:divBdr>
        <w:top w:val="none" w:sz="0" w:space="0" w:color="auto"/>
        <w:left w:val="none" w:sz="0" w:space="0" w:color="auto"/>
        <w:bottom w:val="none" w:sz="0" w:space="0" w:color="auto"/>
        <w:right w:val="none" w:sz="0" w:space="0" w:color="auto"/>
      </w:divBdr>
    </w:div>
    <w:div w:id="19306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PP-PMC_xxxxxx_v3.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PPP-PMC_xxxxxx_v3.1.dot</Template>
  <TotalTime>0</TotalTime>
  <Pages>1</Pages>
  <Words>913</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Plan de Migración y Carga Inicial de Datos</vt:lpstr>
    </vt:vector>
  </TitlesOfParts>
  <LinksUpToDate>false</LinksUpToDate>
  <CharactersWithSpaces>5927</CharactersWithSpaces>
  <SharedDoc>false</SharedDoc>
  <HLinks>
    <vt:vector size="6" baseType="variant">
      <vt:variant>
        <vt:i4>1179709</vt:i4>
      </vt:variant>
      <vt:variant>
        <vt:i4>73</vt:i4>
      </vt:variant>
      <vt:variant>
        <vt:i4>0</vt:i4>
      </vt:variant>
      <vt:variant>
        <vt:i4>5</vt:i4>
      </vt:variant>
      <vt:variant>
        <vt:lpwstr/>
      </vt:variant>
      <vt:variant>
        <vt:lpwstr>_Toc219710734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Migración y Carga Inicial de Datos</dc:title>
  <dc:subject>Proyecto</dc:subject>
  <dc:creator/>
  <dc:description>Oficina Técnica de la STI</dc:description>
  <cp:lastModifiedBy/>
  <cp:revision>1</cp:revision>
  <cp:lastPrinted>2007-05-18T22:44:00Z</cp:lastPrinted>
  <dcterms:created xsi:type="dcterms:W3CDTF">2015-10-14T01:09:00Z</dcterms:created>
  <dcterms:modified xsi:type="dcterms:W3CDTF">2016-12-05T23:45:00Z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