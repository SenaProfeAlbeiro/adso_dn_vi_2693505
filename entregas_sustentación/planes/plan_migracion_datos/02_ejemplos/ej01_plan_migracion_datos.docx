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5BB9DE" w14:textId="3E6F77AE" w:rsidR="00C7151E" w:rsidRDefault="00C7151E">
      <w:pPr>
        <w:jc w:val="right"/>
        <w:rPr>
          <w:shd w:val="clear" w:color="auto" w:fill="FFFF00"/>
        </w:rPr>
      </w:pPr>
    </w:p>
    <w:p w14:paraId="75F648FF" w14:textId="724BC94A" w:rsidR="00C7151E" w:rsidRDefault="00590722" w:rsidP="00590722">
      <w:pPr>
        <w:jc w:val="right"/>
        <w:rPr>
          <w:shd w:val="clear" w:color="auto" w:fill="FFFF00"/>
        </w:rPr>
      </w:pPr>
      <w:r w:rsidRPr="009F0DE5">
        <w:rPr>
          <w:noProof/>
          <w:lang w:val="es-CO" w:eastAsia="es-CO"/>
        </w:rPr>
        <w:drawing>
          <wp:inline distT="0" distB="0" distL="0" distR="0" wp14:anchorId="60760156" wp14:editId="2A1E17FC">
            <wp:extent cx="2667000" cy="2238375"/>
            <wp:effectExtent l="0" t="0" r="0" b="0"/>
            <wp:docPr id="5" name="Imagen 5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4631" w14:textId="77777777" w:rsidR="00FB4E5E" w:rsidRDefault="00FB4E5E">
      <w:pPr>
        <w:rPr>
          <w:shd w:val="clear" w:color="auto" w:fill="FFFF00"/>
        </w:rPr>
      </w:pPr>
    </w:p>
    <w:p w14:paraId="3CA07A7A" w14:textId="77777777" w:rsidR="00FB4E5E" w:rsidRDefault="00FB4E5E">
      <w:pPr>
        <w:rPr>
          <w:shd w:val="clear" w:color="auto" w:fill="FFFF00"/>
        </w:rPr>
      </w:pPr>
    </w:p>
    <w:p w14:paraId="73876865" w14:textId="77777777" w:rsidR="00FB4E5E" w:rsidRDefault="00FB4E5E">
      <w:pPr>
        <w:rPr>
          <w:shd w:val="clear" w:color="auto" w:fill="FFFF00"/>
        </w:rPr>
      </w:pPr>
    </w:p>
    <w:p w14:paraId="2CBCCEDF" w14:textId="77777777" w:rsidR="00FB4E5E" w:rsidRDefault="00FB4E5E">
      <w:pPr>
        <w:rPr>
          <w:shd w:val="clear" w:color="auto" w:fill="FFFF00"/>
        </w:rPr>
      </w:pPr>
    </w:p>
    <w:p w14:paraId="6259154E" w14:textId="77777777" w:rsidR="00FB4E5E" w:rsidRDefault="00FB4E5E">
      <w:pPr>
        <w:rPr>
          <w:shd w:val="clear" w:color="auto" w:fill="FFFF00"/>
        </w:rPr>
      </w:pPr>
    </w:p>
    <w:p w14:paraId="0E933871" w14:textId="77777777" w:rsidR="00C7151E" w:rsidRDefault="00FB4E5E">
      <w:pPr>
        <w:rPr>
          <w:shd w:val="clear" w:color="auto" w:fill="FFFF0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5E29FBEE" wp14:editId="78CB83FF">
                <wp:simplePos x="0" y="0"/>
                <wp:positionH relativeFrom="column">
                  <wp:posOffset>2095500</wp:posOffset>
                </wp:positionH>
                <wp:positionV relativeFrom="paragraph">
                  <wp:posOffset>141605</wp:posOffset>
                </wp:positionV>
                <wp:extent cx="3857625" cy="8134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1FD30" w14:textId="1763791D" w:rsidR="00915E2E" w:rsidRDefault="00915E2E" w:rsidP="009A45AA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9FB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pt;margin-top:11.15pt;width:303.75pt;height:64.0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" stroked="f">
                <v:textbox inset="1mm,0,1mm,0">
                  <w:txbxContent>
                    <w:p w14:paraId="5401FD30" w14:textId="1763791D" w:rsidR="00915E2E" w:rsidRDefault="00915E2E" w:rsidP="009A45AA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E8F821" w14:textId="77777777" w:rsidR="00C7151E" w:rsidRDefault="00C7151E">
      <w:pPr>
        <w:rPr>
          <w:shd w:val="clear" w:color="auto" w:fill="FFFF00"/>
          <w:lang w:val="es-CO"/>
        </w:rPr>
      </w:pPr>
    </w:p>
    <w:p w14:paraId="4483E2DA" w14:textId="77777777" w:rsidR="00C7151E" w:rsidRDefault="00C7151E">
      <w:pPr>
        <w:rPr>
          <w:shd w:val="clear" w:color="auto" w:fill="FFFF00"/>
        </w:rPr>
      </w:pPr>
    </w:p>
    <w:p w14:paraId="12A2AF5F" w14:textId="77777777" w:rsidR="00C7151E" w:rsidRDefault="00C7151E">
      <w:pPr>
        <w:rPr>
          <w:shd w:val="clear" w:color="auto" w:fill="FFFF00"/>
        </w:rPr>
      </w:pPr>
    </w:p>
    <w:p w14:paraId="062E91C1" w14:textId="77777777" w:rsidR="00C7151E" w:rsidRDefault="00C7151E">
      <w:pPr>
        <w:rPr>
          <w:shd w:val="clear" w:color="auto" w:fill="FFFF00"/>
        </w:rPr>
      </w:pPr>
    </w:p>
    <w:p w14:paraId="439A3C1B" w14:textId="77777777" w:rsidR="00C7151E" w:rsidRDefault="00C7151E">
      <w:pPr>
        <w:rPr>
          <w:shd w:val="clear" w:color="auto" w:fill="FFFF00"/>
        </w:rPr>
      </w:pPr>
    </w:p>
    <w:p w14:paraId="0F00AAFB" w14:textId="77777777" w:rsidR="00C7151E" w:rsidRDefault="00C7151E">
      <w:pPr>
        <w:rPr>
          <w:shd w:val="clear" w:color="auto" w:fill="FFFF00"/>
        </w:rPr>
      </w:pPr>
    </w:p>
    <w:p w14:paraId="27AC2A7D" w14:textId="77777777" w:rsidR="00C7151E" w:rsidRDefault="00C7151E"/>
    <w:p w14:paraId="12E6C5F2" w14:textId="77777777" w:rsidR="00C7151E" w:rsidRDefault="00C7151E"/>
    <w:p w14:paraId="3A4481CC" w14:textId="77777777" w:rsidR="00865818" w:rsidRDefault="00865818"/>
    <w:p w14:paraId="71344161" w14:textId="77777777" w:rsidR="00865818" w:rsidRDefault="00865818"/>
    <w:p w14:paraId="7CBD1102" w14:textId="77777777" w:rsidR="00865818" w:rsidRDefault="00865818"/>
    <w:p w14:paraId="7C4273C8" w14:textId="77777777" w:rsidR="00865818" w:rsidRDefault="00865818"/>
    <w:p w14:paraId="1C60BBD1" w14:textId="77777777" w:rsidR="00C7151E" w:rsidRDefault="00C7151E"/>
    <w:p w14:paraId="4611F3A7" w14:textId="77777777" w:rsidR="00C7151E" w:rsidRDefault="00C7151E"/>
    <w:p w14:paraId="39BD2662" w14:textId="77777777" w:rsidR="00C7151E" w:rsidRDefault="00C7151E"/>
    <w:p w14:paraId="287659D7" w14:textId="77777777"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FB4E5E">
        <w:rPr>
          <w:b/>
          <w:sz w:val="40"/>
          <w:szCs w:val="40"/>
        </w:rPr>
        <w:t>Plan de Migración y Carga Inicial de Datos</w:t>
      </w:r>
      <w:r w:rsidRPr="003906A1">
        <w:rPr>
          <w:b/>
          <w:sz w:val="40"/>
          <w:szCs w:val="40"/>
        </w:rPr>
        <w:fldChar w:fldCharType="end"/>
      </w:r>
    </w:p>
    <w:p w14:paraId="5F615795" w14:textId="77777777" w:rsidR="00865818" w:rsidRPr="003906A1" w:rsidRDefault="00865818" w:rsidP="00F47095">
      <w:pPr>
        <w:jc w:val="center"/>
        <w:rPr>
          <w:b/>
          <w:sz w:val="40"/>
          <w:szCs w:val="40"/>
        </w:rPr>
      </w:pPr>
    </w:p>
    <w:p w14:paraId="3469DE19" w14:textId="0631163B" w:rsidR="00091039" w:rsidRPr="001508C2" w:rsidRDefault="00590722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t>WELLBEING</w:t>
      </w:r>
    </w:p>
    <w:p w14:paraId="5C7A3F4B" w14:textId="77777777" w:rsidR="00C7151E" w:rsidRDefault="00C7151E"/>
    <w:p w14:paraId="58DB14C2" w14:textId="77777777" w:rsidR="00C7151E" w:rsidRDefault="00C7151E"/>
    <w:p w14:paraId="67B8419F" w14:textId="77777777" w:rsidR="00C7151E" w:rsidRDefault="00C7151E"/>
    <w:p w14:paraId="22BA673A" w14:textId="77777777" w:rsidR="00186061" w:rsidRDefault="00186061"/>
    <w:p w14:paraId="6416D636" w14:textId="77777777" w:rsidR="00186061" w:rsidRDefault="00186061"/>
    <w:p w14:paraId="5B24D405" w14:textId="77777777" w:rsidR="00186061" w:rsidRDefault="00186061"/>
    <w:p w14:paraId="2EE6AE11" w14:textId="77777777" w:rsidR="00186061" w:rsidRDefault="00186061"/>
    <w:p w14:paraId="62B08B61" w14:textId="77777777" w:rsidR="00186061" w:rsidRDefault="00186061"/>
    <w:p w14:paraId="29DFF3D6" w14:textId="77777777" w:rsidR="00186061" w:rsidRDefault="00186061"/>
    <w:p w14:paraId="0F9A2C4A" w14:textId="77777777" w:rsidR="00186061" w:rsidRDefault="00186061"/>
    <w:p w14:paraId="28A1DAAA" w14:textId="77777777" w:rsidR="00C7151E" w:rsidRDefault="00C7151E"/>
    <w:p w14:paraId="644E860B" w14:textId="77777777" w:rsidR="00C7151E" w:rsidRDefault="00C7151E"/>
    <w:p w14:paraId="33794F7B" w14:textId="77777777" w:rsidR="00C7151E" w:rsidRDefault="00C7151E"/>
    <w:p w14:paraId="4FEAE259" w14:textId="77777777" w:rsidR="00C7151E" w:rsidRDefault="00C7151E"/>
    <w:p w14:paraId="00FA40CF" w14:textId="77777777" w:rsidR="00C7151E" w:rsidRDefault="00C7151E"/>
    <w:p w14:paraId="1B94FBD3" w14:textId="77777777" w:rsidR="00865818" w:rsidRDefault="00865818"/>
    <w:p w14:paraId="3D8D9117" w14:textId="77777777" w:rsidR="00865818" w:rsidRDefault="00865818"/>
    <w:p w14:paraId="7B03F09D" w14:textId="77777777" w:rsidR="00C7151E" w:rsidRDefault="00C7151E"/>
    <w:p w14:paraId="6132A3AE" w14:textId="77777777" w:rsidR="00C7151E" w:rsidRDefault="00C7151E"/>
    <w:p w14:paraId="6EBE32BC" w14:textId="77777777" w:rsidR="00C7151E" w:rsidRDefault="00C7151E"/>
    <w:p w14:paraId="11AD3F0D" w14:textId="77777777" w:rsidR="00C7151E" w:rsidRDefault="00FB4E5E"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1A6A1DE" wp14:editId="3293B424">
                <wp:simplePos x="0" y="0"/>
                <wp:positionH relativeFrom="column">
                  <wp:posOffset>2247900</wp:posOffset>
                </wp:positionH>
                <wp:positionV relativeFrom="paragraph">
                  <wp:posOffset>42545</wp:posOffset>
                </wp:positionV>
                <wp:extent cx="3857625" cy="813435"/>
                <wp:effectExtent l="0" t="4445" r="0" b="127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EBF5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Proceso de Gestión de Proyectos</w:t>
                            </w:r>
                          </w:p>
                          <w:p w14:paraId="6E1F518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6A1DE" id="Text Box 5" o:spid="_x0000_s1027" type="#_x0000_t202" style="position:absolute;left:0;text-align:left;margin-left:177pt;margin-top:3.35pt;width:303.75pt;height:64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" stroked="f">
                <v:textbox inset="1mm,0,1mm,0">
                  <w:txbxContent>
                    <w:p w14:paraId="1D9EBF58" w14:textId="77777777"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Proceso de Gestión de Proyectos</w:t>
                      </w:r>
                    </w:p>
                    <w:p w14:paraId="6E1F5188" w14:textId="77777777"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5886CD" w14:textId="77777777" w:rsidR="00C7151E" w:rsidRDefault="00C7151E"/>
    <w:p w14:paraId="65383F56" w14:textId="77777777" w:rsidR="00C7151E" w:rsidRDefault="00C7151E"/>
    <w:p w14:paraId="39E2B06B" w14:textId="77777777" w:rsidR="00C7151E" w:rsidRDefault="00C7151E"/>
    <w:p w14:paraId="4896BB1C" w14:textId="77777777" w:rsidR="00C7151E" w:rsidRDefault="00C7151E">
      <w:pPr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</w:p>
    <w:p w14:paraId="5994EA87" w14:textId="77777777" w:rsidR="00C7151E" w:rsidRDefault="00C7151E"/>
    <w:p w14:paraId="40F61037" w14:textId="77777777" w:rsidR="00C7151E" w:rsidRDefault="00C7151E">
      <w:pPr>
        <w:pStyle w:val="Encabezado"/>
        <w:tabs>
          <w:tab w:val="clear" w:pos="4252"/>
          <w:tab w:val="clear" w:pos="8504"/>
        </w:tabs>
      </w:pPr>
    </w:p>
    <w:p w14:paraId="3AD8D949" w14:textId="77777777"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14:paraId="2C148E0D" w14:textId="77777777" w:rsidR="00B75897" w:rsidRPr="00732132" w:rsidRDefault="00B75897" w:rsidP="00B75897"/>
    <w:p w14:paraId="2B9A5BF8" w14:textId="77777777"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14:paraId="4663F48D" w14:textId="77777777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14:paraId="5BC70B5D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E0BD98E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7A61692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14:paraId="29BCADCA" w14:textId="77777777"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14:paraId="465DCF82" w14:textId="77777777" w:rsidTr="00924CBC">
        <w:trPr>
          <w:cantSplit/>
          <w:trHeight w:val="260"/>
        </w:trPr>
        <w:tc>
          <w:tcPr>
            <w:tcW w:w="2296" w:type="dxa"/>
          </w:tcPr>
          <w:p w14:paraId="03A99AB8" w14:textId="7D0B4A01" w:rsidR="00D765F8" w:rsidRPr="00732132" w:rsidRDefault="00DB62B4" w:rsidP="002E0E43">
            <w:bookmarkStart w:id="0" w:name="RevisionSheet"/>
            <w:bookmarkEnd w:id="0"/>
            <w:r>
              <w:t>Holman Bravo</w:t>
            </w:r>
          </w:p>
        </w:tc>
        <w:tc>
          <w:tcPr>
            <w:tcW w:w="1843" w:type="dxa"/>
          </w:tcPr>
          <w:p w14:paraId="1CA141FD" w14:textId="3523081E" w:rsidR="00D765F8" w:rsidRPr="00732132" w:rsidRDefault="00DB62B4" w:rsidP="002E0E43">
            <w:r>
              <w:t>0.1</w:t>
            </w:r>
          </w:p>
        </w:tc>
        <w:tc>
          <w:tcPr>
            <w:tcW w:w="2552" w:type="dxa"/>
          </w:tcPr>
          <w:p w14:paraId="716D42C6" w14:textId="77777777" w:rsidR="00D765F8" w:rsidRPr="00732132" w:rsidRDefault="00D765F8" w:rsidP="002E0E43"/>
        </w:tc>
        <w:tc>
          <w:tcPr>
            <w:tcW w:w="2123" w:type="dxa"/>
          </w:tcPr>
          <w:p w14:paraId="07A7AB28" w14:textId="1BFB3533" w:rsidR="00D765F8" w:rsidRPr="00732132" w:rsidRDefault="00DB62B4" w:rsidP="002E0E43">
            <w:r>
              <w:t>01/12/2016</w:t>
            </w:r>
          </w:p>
        </w:tc>
      </w:tr>
      <w:tr w:rsidR="00D765F8" w:rsidRPr="00732132" w14:paraId="5112B1BA" w14:textId="77777777" w:rsidTr="00924CBC">
        <w:trPr>
          <w:cantSplit/>
          <w:trHeight w:val="242"/>
        </w:trPr>
        <w:tc>
          <w:tcPr>
            <w:tcW w:w="2296" w:type="dxa"/>
          </w:tcPr>
          <w:p w14:paraId="17EE8DFD" w14:textId="77777777" w:rsidR="00D765F8" w:rsidRPr="00732132" w:rsidRDefault="00D765F8" w:rsidP="002E0E43"/>
        </w:tc>
        <w:tc>
          <w:tcPr>
            <w:tcW w:w="1843" w:type="dxa"/>
          </w:tcPr>
          <w:p w14:paraId="35C9DBA2" w14:textId="77777777" w:rsidR="00D765F8" w:rsidRPr="00732132" w:rsidRDefault="00D765F8" w:rsidP="002E0E43"/>
        </w:tc>
        <w:tc>
          <w:tcPr>
            <w:tcW w:w="2552" w:type="dxa"/>
          </w:tcPr>
          <w:p w14:paraId="1BFB9C96" w14:textId="77777777" w:rsidR="00D765F8" w:rsidRPr="00732132" w:rsidRDefault="00D765F8" w:rsidP="002E0E43"/>
        </w:tc>
        <w:tc>
          <w:tcPr>
            <w:tcW w:w="2123" w:type="dxa"/>
          </w:tcPr>
          <w:p w14:paraId="1EB2EBF4" w14:textId="77777777" w:rsidR="00D765F8" w:rsidRPr="00732132" w:rsidRDefault="00D765F8" w:rsidP="002E0E43"/>
        </w:tc>
      </w:tr>
    </w:tbl>
    <w:p w14:paraId="3636E4C4" w14:textId="77777777" w:rsidR="00590722" w:rsidRDefault="00590722" w:rsidP="00B75897"/>
    <w:p w14:paraId="6E501C6F" w14:textId="77777777"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14:paraId="14054215" w14:textId="77777777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14:paraId="125FC35E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7ED69621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094A7DE8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14:paraId="09CCE1F6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14:paraId="25889DAA" w14:textId="77777777" w:rsidTr="00D765F8">
        <w:trPr>
          <w:cantSplit/>
        </w:trPr>
        <w:tc>
          <w:tcPr>
            <w:tcW w:w="2310" w:type="dxa"/>
          </w:tcPr>
          <w:p w14:paraId="66ECC980" w14:textId="77777777" w:rsidR="00590722" w:rsidRDefault="00590722" w:rsidP="00590722"/>
          <w:p w14:paraId="28C4DD72" w14:textId="72810980" w:rsidR="00B75897" w:rsidRPr="00732132" w:rsidRDefault="00590722" w:rsidP="00590722">
            <w:r w:rsidRPr="00590722">
              <w:t xml:space="preserve">Edicson </w:t>
            </w:r>
            <w:r>
              <w:t>Niño Arévalo</w:t>
            </w:r>
          </w:p>
        </w:tc>
        <w:tc>
          <w:tcPr>
            <w:tcW w:w="1872" w:type="dxa"/>
          </w:tcPr>
          <w:p w14:paraId="237032A3" w14:textId="48531732" w:rsidR="00B75897" w:rsidRPr="00732132" w:rsidRDefault="00B75897" w:rsidP="002E0E43"/>
        </w:tc>
        <w:tc>
          <w:tcPr>
            <w:tcW w:w="2520" w:type="dxa"/>
          </w:tcPr>
          <w:p w14:paraId="225350FD" w14:textId="77777777" w:rsidR="00B75897" w:rsidRPr="00732132" w:rsidRDefault="00B75897" w:rsidP="002E0E43"/>
        </w:tc>
        <w:tc>
          <w:tcPr>
            <w:tcW w:w="2129" w:type="dxa"/>
          </w:tcPr>
          <w:p w14:paraId="7156AF1B" w14:textId="36ADC42A" w:rsidR="00B75897" w:rsidRPr="00732132" w:rsidRDefault="00590722" w:rsidP="002E0E43">
            <w:r>
              <w:t>02/12/2016</w:t>
            </w:r>
          </w:p>
        </w:tc>
      </w:tr>
      <w:tr w:rsidR="00B75897" w:rsidRPr="00732132" w14:paraId="381781D6" w14:textId="77777777" w:rsidTr="00D765F8">
        <w:trPr>
          <w:cantSplit/>
        </w:trPr>
        <w:tc>
          <w:tcPr>
            <w:tcW w:w="2310" w:type="dxa"/>
          </w:tcPr>
          <w:p w14:paraId="05154A2B" w14:textId="77777777" w:rsidR="00B75897" w:rsidRPr="00732132" w:rsidRDefault="00B75897" w:rsidP="002E0E43"/>
        </w:tc>
        <w:tc>
          <w:tcPr>
            <w:tcW w:w="1872" w:type="dxa"/>
          </w:tcPr>
          <w:p w14:paraId="1CCB0B12" w14:textId="77777777" w:rsidR="00B75897" w:rsidRPr="00732132" w:rsidRDefault="00B75897" w:rsidP="002E0E43"/>
        </w:tc>
        <w:tc>
          <w:tcPr>
            <w:tcW w:w="2520" w:type="dxa"/>
          </w:tcPr>
          <w:p w14:paraId="347474E7" w14:textId="77777777" w:rsidR="00B75897" w:rsidRPr="00732132" w:rsidRDefault="00B75897" w:rsidP="002E0E43"/>
        </w:tc>
        <w:tc>
          <w:tcPr>
            <w:tcW w:w="2129" w:type="dxa"/>
          </w:tcPr>
          <w:p w14:paraId="72B580B5" w14:textId="77777777" w:rsidR="00B75897" w:rsidRPr="00732132" w:rsidRDefault="00B75897" w:rsidP="002E0E43"/>
        </w:tc>
      </w:tr>
    </w:tbl>
    <w:p w14:paraId="383A2555" w14:textId="77777777" w:rsidR="00B75897" w:rsidRPr="00732132" w:rsidRDefault="00B75897" w:rsidP="00B75897"/>
    <w:p w14:paraId="29B6FEA7" w14:textId="77777777" w:rsidR="00B75897" w:rsidRPr="00732132" w:rsidRDefault="00B75897" w:rsidP="00B75897">
      <w:r w:rsidRPr="00732132">
        <w:t>Propiedades del documento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14:paraId="125E39AA" w14:textId="77777777" w:rsidTr="00F75C3C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14:paraId="6C541F29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23C6792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14:paraId="5907E06A" w14:textId="77777777" w:rsidTr="00555FB8">
        <w:trPr>
          <w:cantSplit/>
        </w:trPr>
        <w:tc>
          <w:tcPr>
            <w:tcW w:w="2296" w:type="dxa"/>
          </w:tcPr>
          <w:p w14:paraId="43D6D858" w14:textId="77777777"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14:paraId="24367A8B" w14:textId="77777777"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fldSimple w:instr=" DOCPROPERTY  Title  \* MERGEFORMAT ">
              <w:r w:rsidR="00FB4E5E">
                <w:t>Plan de Migración y Carga Inicial de Datos</w:t>
              </w:r>
            </w:fldSimple>
          </w:p>
        </w:tc>
      </w:tr>
      <w:tr w:rsidR="00B75897" w:rsidRPr="00732132" w14:paraId="257CF6E7" w14:textId="77777777" w:rsidTr="00555FB8">
        <w:trPr>
          <w:cantSplit/>
        </w:trPr>
        <w:tc>
          <w:tcPr>
            <w:tcW w:w="2296" w:type="dxa"/>
          </w:tcPr>
          <w:p w14:paraId="1E392C02" w14:textId="77777777"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14:paraId="125A18FA" w14:textId="5BA9C4E3" w:rsidR="00B75897" w:rsidRPr="00732132" w:rsidRDefault="00DB62B4" w:rsidP="00DB62B4">
            <w:pPr>
              <w:tabs>
                <w:tab w:val="left" w:pos="1455"/>
              </w:tabs>
            </w:pPr>
            <w:r>
              <w:t>Wellbeing</w:t>
            </w:r>
          </w:p>
        </w:tc>
      </w:tr>
      <w:tr w:rsidR="00483303" w:rsidRPr="00732132" w14:paraId="42072ED8" w14:textId="77777777" w:rsidTr="00555FB8">
        <w:trPr>
          <w:cantSplit/>
        </w:trPr>
        <w:tc>
          <w:tcPr>
            <w:tcW w:w="2296" w:type="dxa"/>
          </w:tcPr>
          <w:p w14:paraId="4618CBB7" w14:textId="77777777"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14:paraId="404C167A" w14:textId="1AF312D5" w:rsidR="00483303" w:rsidRPr="00732132" w:rsidRDefault="00DB62B4" w:rsidP="002E0E43">
            <w:r>
              <w:t>Holman Bravo</w:t>
            </w:r>
            <w:r w:rsidR="004272DB">
              <w:fldChar w:fldCharType="begin"/>
            </w:r>
            <w:r w:rsidR="004272DB">
              <w:instrText xml:space="preserve"> DOCPROPERTY  Author  \* MERGEFORMAT </w:instrText>
            </w:r>
            <w:r w:rsidR="004272DB">
              <w:fldChar w:fldCharType="end"/>
            </w:r>
          </w:p>
        </w:tc>
      </w:tr>
      <w:tr w:rsidR="007B21E3" w:rsidRPr="00732132" w14:paraId="25A94C25" w14:textId="77777777" w:rsidTr="00555FB8">
        <w:trPr>
          <w:cantSplit/>
        </w:trPr>
        <w:tc>
          <w:tcPr>
            <w:tcW w:w="2296" w:type="dxa"/>
          </w:tcPr>
          <w:p w14:paraId="289CFD38" w14:textId="77777777"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14:paraId="29AB24A3" w14:textId="5C4985F6" w:rsidR="007B21E3" w:rsidRDefault="00DB62B4" w:rsidP="002E0E43">
            <w:r>
              <w:t>Plan de migración.docx</w:t>
            </w:r>
          </w:p>
        </w:tc>
      </w:tr>
      <w:tr w:rsidR="00B75897" w:rsidRPr="00732132" w14:paraId="05D69AAD" w14:textId="77777777" w:rsidTr="00555FB8">
        <w:trPr>
          <w:cantSplit/>
        </w:trPr>
        <w:tc>
          <w:tcPr>
            <w:tcW w:w="2296" w:type="dxa"/>
          </w:tcPr>
          <w:p w14:paraId="6ADAF37E" w14:textId="77777777"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14:paraId="6CBC109F" w14:textId="00FF2074" w:rsidR="00B75897" w:rsidRPr="00732132" w:rsidRDefault="00DC169B" w:rsidP="002E0E43">
            <w:fldSimple w:instr=" DOCPROPERTY  CreateTime  \* MERGEFORMAT ">
              <w:r w:rsidR="00DB62B4">
                <w:t>01/12/2016 09:17</w:t>
              </w:r>
              <w:r w:rsidR="00FB4E5E">
                <w:t xml:space="preserve"> P.M.</w:t>
              </w:r>
            </w:fldSimple>
          </w:p>
        </w:tc>
      </w:tr>
      <w:tr w:rsidR="00B75897" w:rsidRPr="00732132" w14:paraId="315BF82C" w14:textId="77777777" w:rsidTr="00555FB8">
        <w:trPr>
          <w:cantSplit/>
        </w:trPr>
        <w:tc>
          <w:tcPr>
            <w:tcW w:w="2296" w:type="dxa"/>
          </w:tcPr>
          <w:p w14:paraId="14F89C84" w14:textId="1EAA180B" w:rsidR="00B75897" w:rsidRPr="00732132" w:rsidRDefault="00AE5B1B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14:paraId="20993A3D" w14:textId="02760254" w:rsidR="00B75897" w:rsidRPr="00732132" w:rsidRDefault="00DC169B" w:rsidP="00DB62B4">
            <w:fldSimple w:instr=" DOCPROPERTY  LastSavedTime  \* MERGEFORMAT ">
              <w:r w:rsidR="00DB62B4">
                <w:t>01/12/2016 10:00 P</w:t>
              </w:r>
              <w:r w:rsidR="00FB4E5E">
                <w:t>.M.</w:t>
              </w:r>
            </w:fldSimple>
          </w:p>
        </w:tc>
      </w:tr>
    </w:tbl>
    <w:p w14:paraId="304C8ACC" w14:textId="77777777" w:rsidR="00B75897" w:rsidRPr="00A0244D" w:rsidRDefault="00B75897" w:rsidP="00B75897"/>
    <w:p w14:paraId="037593A6" w14:textId="77777777" w:rsidR="00B75897" w:rsidRPr="00A0244D" w:rsidRDefault="00B75897" w:rsidP="00B75897"/>
    <w:p w14:paraId="50ADEB1F" w14:textId="77777777" w:rsidR="00B75897" w:rsidRPr="00A0244D" w:rsidRDefault="00B75897" w:rsidP="00B75897"/>
    <w:p w14:paraId="3B21D75C" w14:textId="77777777" w:rsidR="00544A23" w:rsidRPr="00A0244D" w:rsidRDefault="00544A23">
      <w:pPr>
        <w:jc w:val="center"/>
      </w:pPr>
    </w:p>
    <w:p w14:paraId="1C4FA8C2" w14:textId="77777777" w:rsidR="00C7151E" w:rsidRPr="00A0244D" w:rsidRDefault="00B75897" w:rsidP="002D3A12">
      <w:pPr>
        <w:jc w:val="center"/>
        <w:rPr>
          <w:b/>
          <w:sz w:val="24"/>
          <w:lang w:val="en-US"/>
        </w:rPr>
      </w:pPr>
      <w:r w:rsidRPr="00A0244D">
        <w:rPr>
          <w:b/>
          <w:sz w:val="24"/>
        </w:rPr>
        <w:br w:type="page"/>
      </w:r>
      <w:r w:rsidR="00C7151E" w:rsidRPr="00A0244D">
        <w:rPr>
          <w:b/>
          <w:sz w:val="24"/>
          <w:lang w:val="en-US"/>
        </w:rPr>
        <w:lastRenderedPageBreak/>
        <w:t>INDICE</w:t>
      </w:r>
    </w:p>
    <w:p w14:paraId="3709E721" w14:textId="77777777" w:rsidR="00C7151E" w:rsidRPr="00A0244D" w:rsidRDefault="00C7151E">
      <w:pPr>
        <w:rPr>
          <w:lang w:val="en-US"/>
        </w:rPr>
      </w:pPr>
    </w:p>
    <w:p w14:paraId="11F4AFDD" w14:textId="77777777" w:rsidR="00C7151E" w:rsidRPr="00A0244D" w:rsidRDefault="00C7151E">
      <w:pPr>
        <w:rPr>
          <w:lang w:val="en-US"/>
        </w:rPr>
      </w:pPr>
    </w:p>
    <w:p w14:paraId="730B60B6" w14:textId="77777777" w:rsidR="006F6C73" w:rsidRDefault="00C7151E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fldChar w:fldCharType="begin"/>
      </w:r>
      <w:r w:rsidRPr="00A0244D">
        <w:instrText xml:space="preserve"> TOC \o "1-9" \t "Encabezado 3;3;Encabezado 2;2;Encabezado 1;1;Encabezado 1;1;Encabezado 2;2;Encabezado 3;3;Enc</w:instrText>
      </w:r>
      <w:r>
        <w:instrText xml:space="preserve">abezado 4;4;Encabezado 5;5;Encabezado 6;6;Encabezado 7;7;Encabezado 8;8;Encabezado 9;9" </w:instrText>
      </w:r>
      <w:r>
        <w:fldChar w:fldCharType="separate"/>
      </w:r>
      <w:r w:rsidR="006F6C73">
        <w:rPr>
          <w:noProof/>
        </w:rPr>
        <w:t>1</w:t>
      </w:r>
      <w:r w:rsidR="006F6C73"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 w:rsidR="006F6C73">
        <w:rPr>
          <w:noProof/>
        </w:rPr>
        <w:t>Objeto del documento</w:t>
      </w:r>
      <w:r w:rsidR="006F6C73">
        <w:rPr>
          <w:noProof/>
        </w:rPr>
        <w:tab/>
      </w:r>
      <w:r w:rsidR="006F6C73">
        <w:rPr>
          <w:noProof/>
        </w:rPr>
        <w:fldChar w:fldCharType="begin"/>
      </w:r>
      <w:r w:rsidR="006F6C73">
        <w:rPr>
          <w:noProof/>
        </w:rPr>
        <w:instrText xml:space="preserve"> PAGEREF _Toc219720104 \h </w:instrText>
      </w:r>
      <w:r w:rsidR="006F6C73">
        <w:rPr>
          <w:noProof/>
        </w:rPr>
      </w:r>
      <w:r w:rsidR="006F6C73">
        <w:rPr>
          <w:noProof/>
        </w:rPr>
        <w:fldChar w:fldCharType="separate"/>
      </w:r>
      <w:r w:rsidR="00FB4E5E">
        <w:rPr>
          <w:noProof/>
        </w:rPr>
        <w:t>4</w:t>
      </w:r>
      <w:r w:rsidR="006F6C73">
        <w:rPr>
          <w:noProof/>
        </w:rPr>
        <w:fldChar w:fldCharType="end"/>
      </w:r>
    </w:p>
    <w:p w14:paraId="168A2580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2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Alcance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CCD4AE2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3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ABEA075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4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migración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_Toc219720107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E1E98F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_Toc219720108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6DF54A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_Toc219720109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0BFA6E4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migración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_Toc219720110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03726E65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4.4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Plan de vuelta atrás (Roll-back)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_Toc219720111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801CC04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5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Carga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_Toc219720112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7FC9F8D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_Toc219720113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1181C5DB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_Toc219720114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3A903009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carga inicial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8F9C11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6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630700" w14:textId="77777777" w:rsidR="00546E0F" w:rsidRDefault="00C7151E">
      <w:pPr>
        <w:pStyle w:val="TDC2"/>
        <w:tabs>
          <w:tab w:val="right" w:leader="dot" w:pos="8503"/>
        </w:tabs>
      </w:pPr>
      <w:r>
        <w:fldChar w:fldCharType="end"/>
      </w:r>
    </w:p>
    <w:p w14:paraId="1A106823" w14:textId="2DC9DDCC" w:rsidR="00590722" w:rsidRDefault="00546E0F" w:rsidP="00590722">
      <w:pPr>
        <w:jc w:val="center"/>
      </w:pPr>
      <w:r>
        <w:br w:type="page"/>
      </w:r>
      <w:r w:rsidR="00590722">
        <w:lastRenderedPageBreak/>
        <w:t xml:space="preserve"> </w:t>
      </w:r>
    </w:p>
    <w:p w14:paraId="421CB2E9" w14:textId="5B565847" w:rsidR="006E27D7" w:rsidRDefault="006E27D7" w:rsidP="00546E0F"/>
    <w:p w14:paraId="62085D06" w14:textId="77777777" w:rsidR="00F346F0" w:rsidRDefault="00F346F0" w:rsidP="00546E0F"/>
    <w:p w14:paraId="366744C7" w14:textId="77777777" w:rsidR="00C7151E" w:rsidRDefault="00DE0760" w:rsidP="000915E6">
      <w:pPr>
        <w:pStyle w:val="Ttulo1"/>
      </w:pPr>
      <w:bookmarkStart w:id="1" w:name="_Toc219720104"/>
      <w:r>
        <w:lastRenderedPageBreak/>
        <w:t>Objeto del documento</w:t>
      </w:r>
      <w:bookmarkEnd w:id="1"/>
    </w:p>
    <w:p w14:paraId="32C660F5" w14:textId="77777777" w:rsidR="00D60072" w:rsidRDefault="00D60072" w:rsidP="0039082D"/>
    <w:p w14:paraId="7F826899" w14:textId="5FCC6946" w:rsidR="00C6763B" w:rsidRPr="00DD5A25" w:rsidRDefault="00590722" w:rsidP="008B671F">
      <w:pPr>
        <w:rPr>
          <w:rFonts w:cs="Times New Roman"/>
          <w:szCs w:val="20"/>
          <w:lang w:val="es-ES" w:eastAsia="en-US"/>
        </w:rPr>
      </w:pPr>
      <w:r>
        <w:rPr>
          <w:rFonts w:cs="Times New Roman"/>
          <w:szCs w:val="20"/>
          <w:lang w:val="es-ES" w:eastAsia="en-US"/>
        </w:rPr>
        <w:t xml:space="preserve">Describir </w:t>
      </w:r>
      <w:r w:rsidR="00DD5A25" w:rsidRPr="00DD5A25">
        <w:rPr>
          <w:rFonts w:cs="Times New Roman"/>
          <w:szCs w:val="20"/>
          <w:lang w:val="es-ES" w:eastAsia="en-US"/>
        </w:rPr>
        <w:t xml:space="preserve"> los planes de Migración y Carga Inicial de Datos, detallando </w:t>
      </w:r>
      <w:r>
        <w:rPr>
          <w:rFonts w:cs="Times New Roman"/>
          <w:szCs w:val="20"/>
          <w:lang w:val="es-ES" w:eastAsia="en-US"/>
        </w:rPr>
        <w:t>los</w:t>
      </w:r>
      <w:r w:rsidR="00DD5A25" w:rsidRPr="00DD5A25">
        <w:rPr>
          <w:rFonts w:cs="Times New Roman"/>
          <w:szCs w:val="20"/>
          <w:lang w:val="es-ES" w:eastAsia="en-US"/>
        </w:rPr>
        <w:t xml:space="preserve"> componentes de carga tanto de origen como destino en ambos procesos, así como un plan de vuelta atrás en el caso de migración defectuosa.</w:t>
      </w:r>
    </w:p>
    <w:p w14:paraId="48F3AE5E" w14:textId="77777777" w:rsidR="00DD5A25" w:rsidRDefault="00DD5A25" w:rsidP="008B671F"/>
    <w:p w14:paraId="47751E7F" w14:textId="77777777"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14:paraId="731FB983" w14:textId="77777777" w:rsidR="00DE0760" w:rsidRDefault="00DE0760" w:rsidP="00DE0760">
      <w:pPr>
        <w:pStyle w:val="Ttulo1"/>
      </w:pPr>
      <w:bookmarkStart w:id="2" w:name="_Toc219720105"/>
      <w:r>
        <w:lastRenderedPageBreak/>
        <w:t>Alcance del documento</w:t>
      </w:r>
      <w:bookmarkEnd w:id="2"/>
    </w:p>
    <w:p w14:paraId="231CCC74" w14:textId="77777777" w:rsidR="007E3808" w:rsidRPr="00590722" w:rsidRDefault="007E3808" w:rsidP="007E3808">
      <w:pPr>
        <w:rPr>
          <w:rFonts w:cs="Times New Roman"/>
          <w:szCs w:val="20"/>
          <w:lang w:val="es-ES" w:eastAsia="en-US"/>
        </w:rPr>
      </w:pPr>
    </w:p>
    <w:p w14:paraId="22DC4D58" w14:textId="3BF3D3AD" w:rsidR="00436927" w:rsidRPr="00590722" w:rsidRDefault="00CD0021" w:rsidP="007E3808">
      <w:pPr>
        <w:rPr>
          <w:rFonts w:cs="Times New Roman"/>
          <w:szCs w:val="20"/>
          <w:lang w:val="es-ES" w:eastAsia="en-US"/>
        </w:rPr>
      </w:pPr>
      <w:r w:rsidRPr="00590722">
        <w:rPr>
          <w:rFonts w:cs="Times New Roman"/>
          <w:szCs w:val="20"/>
          <w:lang w:val="es-ES" w:eastAsia="en-US"/>
        </w:rPr>
        <w:t>El siguiente documento proporciona una guía al colaborador técnico, la cual explica de manera detallada lo que se debe tener en cuenta y que acciones  realizar para llevar a cabo  el plan de migración de manera exitosa, cabe advertir que el técnico encargado debe tener conocimientos previos sobre DBA.</w:t>
      </w:r>
    </w:p>
    <w:p w14:paraId="788FDC37" w14:textId="77777777" w:rsidR="009B29ED" w:rsidRDefault="00DE0760" w:rsidP="00DE0760">
      <w:pPr>
        <w:pStyle w:val="Ttulo1"/>
      </w:pPr>
      <w:bookmarkStart w:id="3" w:name="_Toc219720106"/>
      <w:r>
        <w:lastRenderedPageBreak/>
        <w:t>Participantes</w:t>
      </w:r>
      <w:bookmarkEnd w:id="3"/>
    </w:p>
    <w:p w14:paraId="42003379" w14:textId="77777777" w:rsidR="003478F3" w:rsidRDefault="003478F3" w:rsidP="003478F3"/>
    <w:p w14:paraId="15498918" w14:textId="77777777"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AF4D14" w:rsidRPr="006E6DE5" w14:paraId="4998C649" w14:textId="77777777" w:rsidTr="00AF4D14">
        <w:tc>
          <w:tcPr>
            <w:tcW w:w="1357" w:type="dxa"/>
            <w:shd w:val="clear" w:color="auto" w:fill="D9D9D9"/>
          </w:tcPr>
          <w:p w14:paraId="411D098D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12044A08" w14:textId="0450C5D0" w:rsidR="00AF4D14" w:rsidRPr="006E6DE5" w:rsidRDefault="0007458A" w:rsidP="005B5C4E">
            <w:pPr>
              <w:pStyle w:val="Prrafonivel1"/>
              <w:spacing w:before="0" w:after="0"/>
            </w:pPr>
            <w:r>
              <w:t>Holman Bravo</w:t>
            </w:r>
          </w:p>
        </w:tc>
      </w:tr>
      <w:tr w:rsidR="00AF4D14" w:rsidRPr="006E6DE5" w14:paraId="0722EFD7" w14:textId="77777777" w:rsidTr="00AF4D14">
        <w:tc>
          <w:tcPr>
            <w:tcW w:w="1357" w:type="dxa"/>
            <w:shd w:val="clear" w:color="auto" w:fill="D9D9D9"/>
          </w:tcPr>
          <w:p w14:paraId="04FBACE6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4624A6E1" w14:textId="151DB66D" w:rsidR="00AF4D14" w:rsidRPr="006E6DE5" w:rsidRDefault="0007458A" w:rsidP="005B5C4E">
            <w:pPr>
              <w:pStyle w:val="Prrafonivel1"/>
              <w:spacing w:before="0" w:after="0"/>
            </w:pPr>
            <w:r>
              <w:t xml:space="preserve">Bogotá </w:t>
            </w:r>
          </w:p>
        </w:tc>
      </w:tr>
      <w:tr w:rsidR="00AF4D14" w:rsidRPr="006E6DE5" w14:paraId="3B33357E" w14:textId="77777777" w:rsidTr="00AF4D14">
        <w:tc>
          <w:tcPr>
            <w:tcW w:w="1357" w:type="dxa"/>
            <w:shd w:val="clear" w:color="auto" w:fill="D9D9D9"/>
          </w:tcPr>
          <w:p w14:paraId="6257C65F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5C621E59" w14:textId="5ED4B565" w:rsidR="00AF4D14" w:rsidRPr="006E6DE5" w:rsidRDefault="0007458A" w:rsidP="005B5C4E">
            <w:pPr>
              <w:pStyle w:val="Prrafonivel1"/>
              <w:spacing w:before="0" w:after="0"/>
            </w:pPr>
            <w:r>
              <w:t>666666</w:t>
            </w:r>
          </w:p>
        </w:tc>
      </w:tr>
      <w:tr w:rsidR="00AF4D14" w:rsidRPr="006E6DE5" w14:paraId="205DFF38" w14:textId="77777777" w:rsidTr="00AF4D14">
        <w:tc>
          <w:tcPr>
            <w:tcW w:w="1357" w:type="dxa"/>
            <w:shd w:val="clear" w:color="auto" w:fill="D9D9D9"/>
          </w:tcPr>
          <w:p w14:paraId="3697F199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7E1C57B7" w14:textId="18A7F5A4" w:rsidR="00AF4D14" w:rsidRPr="006E6DE5" w:rsidRDefault="008E3A41" w:rsidP="005B5C4E">
            <w:pPr>
              <w:pStyle w:val="Prrafonivel1"/>
              <w:spacing w:before="0" w:after="0"/>
            </w:pPr>
            <w:r>
              <w:t>Desarrollador y D</w:t>
            </w:r>
            <w:r w:rsidR="0007458A">
              <w:t>ocumentador.</w:t>
            </w:r>
          </w:p>
        </w:tc>
      </w:tr>
    </w:tbl>
    <w:p w14:paraId="5114C502" w14:textId="77777777" w:rsidR="00AF4D14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07458A" w:rsidRPr="006E6DE5" w14:paraId="25D361DE" w14:textId="77777777" w:rsidTr="00C17FB6">
        <w:tc>
          <w:tcPr>
            <w:tcW w:w="1357" w:type="dxa"/>
            <w:shd w:val="clear" w:color="auto" w:fill="D9D9D9"/>
          </w:tcPr>
          <w:p w14:paraId="06CB9ED5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4C9907F7" w14:textId="3530F856" w:rsidR="0007458A" w:rsidRPr="006E6DE5" w:rsidRDefault="00590722" w:rsidP="00C17FB6">
            <w:pPr>
              <w:pStyle w:val="Prrafonivel1"/>
              <w:spacing w:before="0" w:after="0"/>
            </w:pPr>
            <w:r>
              <w:t>Sebastián</w:t>
            </w:r>
            <w:r w:rsidR="0007458A">
              <w:t xml:space="preserve"> </w:t>
            </w:r>
            <w:r>
              <w:t>Hernández</w:t>
            </w:r>
          </w:p>
        </w:tc>
      </w:tr>
      <w:tr w:rsidR="0007458A" w:rsidRPr="006E6DE5" w14:paraId="2705175C" w14:textId="77777777" w:rsidTr="00C17FB6">
        <w:tc>
          <w:tcPr>
            <w:tcW w:w="1357" w:type="dxa"/>
            <w:shd w:val="clear" w:color="auto" w:fill="D9D9D9"/>
          </w:tcPr>
          <w:p w14:paraId="395E3640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6E53FC5B" w14:textId="6D2326E7" w:rsidR="0007458A" w:rsidRPr="006E6DE5" w:rsidRDefault="0007458A" w:rsidP="00C17FB6">
            <w:pPr>
              <w:pStyle w:val="Prrafonivel1"/>
              <w:spacing w:before="0" w:after="0"/>
            </w:pPr>
            <w:r>
              <w:t>Bogotá</w:t>
            </w:r>
          </w:p>
        </w:tc>
      </w:tr>
      <w:tr w:rsidR="0007458A" w:rsidRPr="006E6DE5" w14:paraId="22548F3A" w14:textId="77777777" w:rsidTr="00C17FB6">
        <w:tc>
          <w:tcPr>
            <w:tcW w:w="1357" w:type="dxa"/>
            <w:shd w:val="clear" w:color="auto" w:fill="D9D9D9"/>
          </w:tcPr>
          <w:p w14:paraId="095DF845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750A2C5B" w14:textId="51D4768C" w:rsidR="0007458A" w:rsidRPr="006E6DE5" w:rsidRDefault="0007458A" w:rsidP="00C17FB6">
            <w:pPr>
              <w:pStyle w:val="Prrafonivel1"/>
              <w:spacing w:before="0" w:after="0"/>
            </w:pPr>
            <w:r>
              <w:t>666666</w:t>
            </w:r>
          </w:p>
        </w:tc>
      </w:tr>
      <w:tr w:rsidR="0007458A" w:rsidRPr="006E6DE5" w14:paraId="32F50E69" w14:textId="77777777" w:rsidTr="00C17FB6">
        <w:tc>
          <w:tcPr>
            <w:tcW w:w="1357" w:type="dxa"/>
            <w:shd w:val="clear" w:color="auto" w:fill="D9D9D9"/>
          </w:tcPr>
          <w:p w14:paraId="21077AC4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36FD6AC0" w14:textId="76DC8911" w:rsidR="0007458A" w:rsidRPr="006E6DE5" w:rsidRDefault="008E3A41" w:rsidP="008E3A41">
            <w:pPr>
              <w:pStyle w:val="Prrafonivel1"/>
              <w:spacing w:before="0" w:after="0"/>
            </w:pPr>
            <w:r>
              <w:t>Documentador  y Desarrollador.</w:t>
            </w:r>
          </w:p>
        </w:tc>
      </w:tr>
    </w:tbl>
    <w:p w14:paraId="0D801C55" w14:textId="77777777" w:rsidR="0007458A" w:rsidRDefault="0007458A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07458A" w:rsidRPr="006E6DE5" w14:paraId="6083FD62" w14:textId="77777777" w:rsidTr="00C17FB6">
        <w:tc>
          <w:tcPr>
            <w:tcW w:w="1357" w:type="dxa"/>
            <w:shd w:val="clear" w:color="auto" w:fill="D9D9D9"/>
          </w:tcPr>
          <w:p w14:paraId="0E57836D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4E59A7B7" w14:textId="14BB7557" w:rsidR="0007458A" w:rsidRPr="006E6DE5" w:rsidRDefault="0007458A" w:rsidP="00C17FB6">
            <w:pPr>
              <w:pStyle w:val="Prrafonivel1"/>
              <w:spacing w:before="0" w:after="0"/>
            </w:pPr>
            <w:r>
              <w:t>Cristian Boyacá</w:t>
            </w:r>
          </w:p>
        </w:tc>
      </w:tr>
      <w:tr w:rsidR="0007458A" w:rsidRPr="006E6DE5" w14:paraId="1EDD72D9" w14:textId="77777777" w:rsidTr="00C17FB6">
        <w:tc>
          <w:tcPr>
            <w:tcW w:w="1357" w:type="dxa"/>
            <w:shd w:val="clear" w:color="auto" w:fill="D9D9D9"/>
          </w:tcPr>
          <w:p w14:paraId="429C73A4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070D28A8" w14:textId="10BB000E" w:rsidR="0007458A" w:rsidRPr="006E6DE5" w:rsidRDefault="0007458A" w:rsidP="00C17FB6">
            <w:pPr>
              <w:pStyle w:val="Prrafonivel1"/>
              <w:spacing w:before="0" w:after="0"/>
            </w:pPr>
            <w:r>
              <w:t xml:space="preserve">Bogotá </w:t>
            </w:r>
          </w:p>
        </w:tc>
      </w:tr>
      <w:tr w:rsidR="0007458A" w:rsidRPr="006E6DE5" w14:paraId="6C6F121E" w14:textId="77777777" w:rsidTr="00C17FB6">
        <w:tc>
          <w:tcPr>
            <w:tcW w:w="1357" w:type="dxa"/>
            <w:shd w:val="clear" w:color="auto" w:fill="D9D9D9"/>
          </w:tcPr>
          <w:p w14:paraId="308BC30D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7CC6A9DA" w14:textId="70FDC0A5" w:rsidR="0007458A" w:rsidRPr="006E6DE5" w:rsidRDefault="0007458A" w:rsidP="00C17FB6">
            <w:pPr>
              <w:pStyle w:val="Prrafonivel1"/>
              <w:spacing w:before="0" w:after="0"/>
            </w:pPr>
            <w:r>
              <w:t>777777</w:t>
            </w:r>
          </w:p>
        </w:tc>
      </w:tr>
      <w:tr w:rsidR="0007458A" w:rsidRPr="006E6DE5" w14:paraId="2DA525FC" w14:textId="77777777" w:rsidTr="00C17FB6">
        <w:tc>
          <w:tcPr>
            <w:tcW w:w="1357" w:type="dxa"/>
            <w:shd w:val="clear" w:color="auto" w:fill="D9D9D9"/>
          </w:tcPr>
          <w:p w14:paraId="7C1707E6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1A96FE44" w14:textId="004380B8" w:rsidR="0007458A" w:rsidRPr="006E6DE5" w:rsidRDefault="0007458A" w:rsidP="00C17FB6">
            <w:pPr>
              <w:pStyle w:val="Prrafonivel1"/>
              <w:spacing w:before="0" w:after="0"/>
            </w:pPr>
            <w:r>
              <w:t>Desarrollador Sénior y administrador de Servidor</w:t>
            </w:r>
          </w:p>
        </w:tc>
      </w:tr>
    </w:tbl>
    <w:p w14:paraId="7E3690A2" w14:textId="77777777" w:rsidR="0007458A" w:rsidRDefault="0007458A" w:rsidP="00AF4D14"/>
    <w:p w14:paraId="24D6CA60" w14:textId="77777777" w:rsidR="00BE4F44" w:rsidRDefault="00BE4F44" w:rsidP="00AF4D14"/>
    <w:p w14:paraId="5F1E86E3" w14:textId="77777777" w:rsidR="00BE4F44" w:rsidRDefault="00BE4F44" w:rsidP="00BE4F44">
      <w:pPr>
        <w:pStyle w:val="Ttulo1"/>
      </w:pPr>
      <w:bookmarkStart w:id="4" w:name="_Toc219720107"/>
      <w:r w:rsidRPr="00BE4F44">
        <w:lastRenderedPageBreak/>
        <w:t>Plan de migración</w:t>
      </w:r>
      <w:bookmarkEnd w:id="4"/>
    </w:p>
    <w:p w14:paraId="32B3C5CC" w14:textId="77777777" w:rsidR="00590722" w:rsidRDefault="00590722" w:rsidP="00BE4F44">
      <w:bookmarkStart w:id="5" w:name="OLE_LINK3"/>
      <w:bookmarkStart w:id="6" w:name="OLE_LINK4"/>
    </w:p>
    <w:bookmarkEnd w:id="5"/>
    <w:bookmarkEnd w:id="6"/>
    <w:p w14:paraId="36D0532C" w14:textId="77777777" w:rsidR="000125A2" w:rsidRDefault="000125A2" w:rsidP="000125A2">
      <w:pPr>
        <w:pStyle w:val="Prrafodelista"/>
        <w:ind w:left="720"/>
      </w:pPr>
    </w:p>
    <w:p w14:paraId="04C765EA" w14:textId="0E3B2F5A" w:rsidR="00D842C9" w:rsidRDefault="00D842C9" w:rsidP="00BE4F44">
      <w:r w:rsidRPr="00D842C9">
        <w:rPr>
          <w:color w:val="0000FF"/>
        </w:rPr>
        <w:t xml:space="preserve"> </w:t>
      </w:r>
    </w:p>
    <w:p w14:paraId="1EF37A32" w14:textId="77777777" w:rsidR="00BE4F44" w:rsidRDefault="00BE4F44" w:rsidP="003A01D8">
      <w:pPr>
        <w:pStyle w:val="Ttulo2"/>
      </w:pPr>
      <w:bookmarkStart w:id="7" w:name="_Toc219720108"/>
      <w:r w:rsidRPr="00BE4F44">
        <w:t>Componente de carga de datos origen</w:t>
      </w:r>
      <w:bookmarkEnd w:id="7"/>
    </w:p>
    <w:p w14:paraId="7DA39C70" w14:textId="45C83CF3" w:rsidR="00BE4F44" w:rsidRPr="00A26991" w:rsidRDefault="00E77AD9" w:rsidP="00A26991">
      <w:pPr>
        <w:pStyle w:val="Prrafodelista"/>
        <w:numPr>
          <w:ilvl w:val="0"/>
          <w:numId w:val="46"/>
        </w:numPr>
      </w:pPr>
      <w:r w:rsidRPr="00A26991">
        <w:t xml:space="preserve">archivo adjunto </w:t>
      </w:r>
      <w:r w:rsidR="00A26991">
        <w:t>ScriptWellbeing.sql</w:t>
      </w:r>
    </w:p>
    <w:p w14:paraId="08B57172" w14:textId="77777777" w:rsidR="00DC518F" w:rsidRDefault="00DC518F" w:rsidP="00BE4F44"/>
    <w:p w14:paraId="33CDE686" w14:textId="77777777" w:rsidR="00BE4F44" w:rsidRDefault="00BE4F44" w:rsidP="003A01D8">
      <w:pPr>
        <w:pStyle w:val="Ttulo2"/>
      </w:pPr>
      <w:bookmarkStart w:id="8" w:name="_Toc219720109"/>
      <w:r w:rsidRPr="00BE4F44">
        <w:t>Componente de carga de datos destino</w:t>
      </w:r>
      <w:bookmarkEnd w:id="8"/>
    </w:p>
    <w:p w14:paraId="2386A49E" w14:textId="170542FD" w:rsidR="00DC518F" w:rsidRDefault="00A26991" w:rsidP="00A26991">
      <w:pPr>
        <w:pStyle w:val="Prrafodelista"/>
        <w:numPr>
          <w:ilvl w:val="0"/>
          <w:numId w:val="46"/>
        </w:numPr>
      </w:pPr>
      <w:r w:rsidRPr="00A26991">
        <w:t>V</w:t>
      </w:r>
      <w:r>
        <w:t>er diccionarioDeD</w:t>
      </w:r>
      <w:r w:rsidRPr="00A26991">
        <w:t>atos.xsls</w:t>
      </w:r>
    </w:p>
    <w:p w14:paraId="461E87C1" w14:textId="77777777" w:rsidR="00A26991" w:rsidRDefault="00A26991" w:rsidP="00A26991">
      <w:pPr>
        <w:pStyle w:val="Prrafodelista"/>
        <w:ind w:left="720"/>
      </w:pPr>
    </w:p>
    <w:p w14:paraId="7F661624" w14:textId="77777777" w:rsidR="00BE4F44" w:rsidRDefault="00BE4F44" w:rsidP="003A01D8">
      <w:pPr>
        <w:pStyle w:val="Ttulo2"/>
      </w:pPr>
      <w:bookmarkStart w:id="9" w:name="_Toc219720110"/>
      <w:r w:rsidRPr="00BE4F44">
        <w:t>Proceso de migración de datos</w:t>
      </w:r>
      <w:bookmarkEnd w:id="9"/>
    </w:p>
    <w:p w14:paraId="0C4812A4" w14:textId="77777777" w:rsidR="00A26991" w:rsidRDefault="00A26991" w:rsidP="00A26991"/>
    <w:p w14:paraId="43FFD540" w14:textId="77777777" w:rsidR="00A26991" w:rsidRDefault="00A26991" w:rsidP="00A26991">
      <w:r>
        <w:t xml:space="preserve">Prerrequisitos: </w:t>
      </w:r>
    </w:p>
    <w:p w14:paraId="48A4D084" w14:textId="77777777" w:rsidR="00A26991" w:rsidRDefault="00A26991" w:rsidP="00A26991">
      <w:pPr>
        <w:pStyle w:val="Prrafodelista"/>
        <w:numPr>
          <w:ilvl w:val="0"/>
          <w:numId w:val="44"/>
        </w:numPr>
      </w:pPr>
      <w:r>
        <w:t>Tener el motor de BD Mysql en el servidor.</w:t>
      </w:r>
    </w:p>
    <w:p w14:paraId="75E030BD" w14:textId="7E69283F" w:rsidR="00A26991" w:rsidRDefault="00A26991" w:rsidP="00A26991">
      <w:pPr>
        <w:pStyle w:val="Prrafodelista"/>
        <w:numPr>
          <w:ilvl w:val="0"/>
          <w:numId w:val="44"/>
        </w:numPr>
      </w:pPr>
      <w:r>
        <w:t xml:space="preserve">Tener el script de creación de BD descargado </w:t>
      </w:r>
      <w:bookmarkStart w:id="10" w:name="OLE_LINK1"/>
      <w:bookmarkStart w:id="11" w:name="OLE_LINK2"/>
      <w:r>
        <w:t xml:space="preserve">(ScriptWellbeing.sql) </w:t>
      </w:r>
      <w:bookmarkEnd w:id="10"/>
      <w:bookmarkEnd w:id="11"/>
    </w:p>
    <w:p w14:paraId="34BACC3B" w14:textId="77777777" w:rsidR="00A26991" w:rsidRDefault="00A26991" w:rsidP="00A26991"/>
    <w:p w14:paraId="7D39B9CA" w14:textId="77777777" w:rsidR="00A26991" w:rsidRDefault="00A26991" w:rsidP="00A26991">
      <w:r>
        <w:t>Actividad a Realizar.</w:t>
      </w:r>
    </w:p>
    <w:p w14:paraId="2A9969BA" w14:textId="77777777" w:rsidR="00A26991" w:rsidRDefault="00A26991" w:rsidP="00A26991"/>
    <w:p w14:paraId="5A79DB69" w14:textId="77777777" w:rsidR="00A26991" w:rsidRDefault="00A26991" w:rsidP="00A26991">
      <w:pPr>
        <w:pStyle w:val="Prrafodelista"/>
        <w:numPr>
          <w:ilvl w:val="0"/>
          <w:numId w:val="45"/>
        </w:numPr>
      </w:pPr>
      <w:r>
        <w:t>Ingresar al motor de BD  MySql, con un usuario que tenga todos los permisos (user: root)</w:t>
      </w:r>
    </w:p>
    <w:p w14:paraId="0F6901B6" w14:textId="77777777" w:rsidR="00D21B43" w:rsidRDefault="00D21B43" w:rsidP="00D21B43">
      <w:pPr>
        <w:pStyle w:val="Prrafodelista"/>
        <w:ind w:left="720"/>
      </w:pPr>
    </w:p>
    <w:p w14:paraId="3391C15D" w14:textId="5B258756" w:rsidR="00D21B43" w:rsidRDefault="00D21B43" w:rsidP="00D21B43">
      <w:pPr>
        <w:pStyle w:val="Prrafodelista"/>
        <w:ind w:left="720"/>
        <w:jc w:val="center"/>
      </w:pPr>
      <w:r>
        <w:rPr>
          <w:noProof/>
          <w:lang w:val="es-CO" w:eastAsia="es-CO"/>
        </w:rPr>
        <w:drawing>
          <wp:inline distT="0" distB="0" distL="0" distR="0" wp14:anchorId="49C5D844" wp14:editId="67728F22">
            <wp:extent cx="4105275" cy="19829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74" cy="19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679A" w14:textId="10370082" w:rsidR="00D21B43" w:rsidRDefault="00D21B43" w:rsidP="003B0815">
      <w:pPr>
        <w:pStyle w:val="Prrafodelista"/>
        <w:numPr>
          <w:ilvl w:val="0"/>
          <w:numId w:val="45"/>
        </w:numPr>
        <w:jc w:val="left"/>
      </w:pPr>
      <w:r>
        <w:t>Clic en importar.</w:t>
      </w:r>
    </w:p>
    <w:p w14:paraId="1790E32C" w14:textId="77777777" w:rsidR="00D21B43" w:rsidRDefault="00D21B43" w:rsidP="00D21B43">
      <w:pPr>
        <w:pStyle w:val="Prrafodelista"/>
        <w:numPr>
          <w:ilvl w:val="0"/>
          <w:numId w:val="45"/>
        </w:numPr>
        <w:jc w:val="left"/>
      </w:pPr>
    </w:p>
    <w:p w14:paraId="2A2B7726" w14:textId="50A629FC" w:rsidR="00D21B43" w:rsidRDefault="00D21B43" w:rsidP="00D21B43">
      <w:pPr>
        <w:pStyle w:val="Prrafodelista"/>
        <w:ind w:left="720"/>
        <w:jc w:val="center"/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587EF" wp14:editId="30EA0530">
                <wp:simplePos x="0" y="0"/>
                <wp:positionH relativeFrom="column">
                  <wp:posOffset>1758315</wp:posOffset>
                </wp:positionH>
                <wp:positionV relativeFrom="paragraph">
                  <wp:posOffset>1765935</wp:posOffset>
                </wp:positionV>
                <wp:extent cx="1419225" cy="2762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3EB68" id="Rectángulo 6" o:spid="_x0000_s1026" style="position:absolute;margin-left:138.45pt;margin-top:139.05pt;width:111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" filled="f" strokecolor="#c00000" strokeweight="2pt"/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2667CE7C" wp14:editId="1CD5C341">
            <wp:extent cx="2676525" cy="3001709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168" b="42344"/>
                    <a:stretch/>
                  </pic:blipFill>
                  <pic:spPr bwMode="auto">
                    <a:xfrm>
                      <a:off x="0" y="0"/>
                      <a:ext cx="2689710" cy="301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4A23B" w14:textId="77777777" w:rsidR="00D21B43" w:rsidRDefault="00D21B43" w:rsidP="00D21B43">
      <w:pPr>
        <w:pStyle w:val="Prrafodelista"/>
        <w:ind w:left="720"/>
        <w:jc w:val="center"/>
      </w:pPr>
    </w:p>
    <w:p w14:paraId="7D5D8EDC" w14:textId="6A1FFB9D" w:rsidR="00D21B43" w:rsidRDefault="00D21B43" w:rsidP="00D21B43">
      <w:pPr>
        <w:pStyle w:val="Prrafodelista"/>
        <w:numPr>
          <w:ilvl w:val="0"/>
          <w:numId w:val="45"/>
        </w:numPr>
        <w:jc w:val="left"/>
        <w:rPr>
          <w:b/>
          <w:i/>
        </w:rPr>
      </w:pPr>
      <w:r>
        <w:t xml:space="preserve">Seleccionar la opción </w:t>
      </w:r>
      <w:r>
        <w:rPr>
          <w:b/>
          <w:i/>
        </w:rPr>
        <w:t>import From Self Contaned fil.</w:t>
      </w:r>
    </w:p>
    <w:p w14:paraId="327C6AF5" w14:textId="77777777" w:rsidR="00D21B43" w:rsidRPr="00D21B43" w:rsidRDefault="00D21B43" w:rsidP="00D21B43">
      <w:pPr>
        <w:pStyle w:val="Prrafodelista"/>
        <w:ind w:left="720"/>
        <w:jc w:val="left"/>
        <w:rPr>
          <w:b/>
          <w:i/>
        </w:rPr>
      </w:pPr>
    </w:p>
    <w:p w14:paraId="6BBE3F72" w14:textId="41AE647C" w:rsidR="00D21B43" w:rsidRDefault="00D21B43" w:rsidP="00D21B43">
      <w:pPr>
        <w:pStyle w:val="Prrafodelista"/>
        <w:ind w:left="720"/>
        <w:jc w:val="center"/>
      </w:pPr>
      <w:r>
        <w:rPr>
          <w:noProof/>
          <w:lang w:val="es-CO" w:eastAsia="es-CO"/>
        </w:rPr>
        <w:drawing>
          <wp:inline distT="0" distB="0" distL="0" distR="0" wp14:anchorId="5A51D265" wp14:editId="4FB04CA9">
            <wp:extent cx="5390065" cy="238125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" b="19734"/>
                    <a:stretch/>
                  </pic:blipFill>
                  <pic:spPr bwMode="auto">
                    <a:xfrm>
                      <a:off x="0" y="0"/>
                      <a:ext cx="5393199" cy="238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89976" w14:textId="77777777" w:rsidR="00D21B43" w:rsidRDefault="00D21B43" w:rsidP="00D21B43">
      <w:pPr>
        <w:pStyle w:val="Prrafodelista"/>
        <w:ind w:left="720"/>
        <w:jc w:val="center"/>
      </w:pPr>
    </w:p>
    <w:p w14:paraId="25DF01FB" w14:textId="77777777" w:rsidR="00D21B43" w:rsidRDefault="00D21B43" w:rsidP="00D21B43">
      <w:pPr>
        <w:pStyle w:val="Prrafodelista"/>
        <w:ind w:left="720"/>
        <w:jc w:val="center"/>
      </w:pPr>
    </w:p>
    <w:p w14:paraId="13E6D50A" w14:textId="40D31C15" w:rsidR="00D21B43" w:rsidRDefault="00D21B43" w:rsidP="00D21B43">
      <w:pPr>
        <w:pStyle w:val="Prrafodelista"/>
        <w:numPr>
          <w:ilvl w:val="0"/>
          <w:numId w:val="45"/>
        </w:numPr>
        <w:jc w:val="left"/>
      </w:pPr>
      <w:r>
        <w:t>Seleccionar el archivo (</w:t>
      </w:r>
      <w:bookmarkStart w:id="12" w:name="OLE_LINK7"/>
      <w:bookmarkStart w:id="13" w:name="OLE_LINK8"/>
      <w:r>
        <w:t>ScriptWellbeing</w:t>
      </w:r>
      <w:bookmarkEnd w:id="12"/>
      <w:bookmarkEnd w:id="13"/>
      <w:r>
        <w:t xml:space="preserve">.sql). Que contiene la estructura datos de la BD </w:t>
      </w:r>
    </w:p>
    <w:p w14:paraId="288BD2A6" w14:textId="291B35AC" w:rsidR="00D21B43" w:rsidRDefault="00D21B43" w:rsidP="00D21B43">
      <w:pPr>
        <w:pStyle w:val="Prrafodelista"/>
        <w:ind w:left="720"/>
        <w:jc w:val="left"/>
      </w:pPr>
    </w:p>
    <w:p w14:paraId="7DE9162F" w14:textId="241A235D" w:rsidR="00D21B43" w:rsidRDefault="00D21B43" w:rsidP="00D21B43">
      <w:pPr>
        <w:pStyle w:val="Prrafodelista"/>
        <w:ind w:left="720"/>
        <w:jc w:val="left"/>
      </w:pPr>
      <w:r>
        <w:rPr>
          <w:noProof/>
          <w:lang w:val="es-CO" w:eastAsia="es-CO"/>
        </w:rPr>
        <w:lastRenderedPageBreak/>
        <w:drawing>
          <wp:inline distT="0" distB="0" distL="0" distR="0" wp14:anchorId="19CB6F18" wp14:editId="3979C424">
            <wp:extent cx="5555615" cy="391033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2E2D" w14:textId="77777777" w:rsidR="00D21B43" w:rsidRDefault="00D21B43" w:rsidP="00D21B43">
      <w:pPr>
        <w:pStyle w:val="Prrafodelista"/>
        <w:ind w:left="720"/>
        <w:jc w:val="left"/>
      </w:pPr>
    </w:p>
    <w:p w14:paraId="0FE338FE" w14:textId="791B99BF" w:rsidR="00A26991" w:rsidRDefault="00D21B43" w:rsidP="00A26991">
      <w:pPr>
        <w:pStyle w:val="Prrafodelista"/>
        <w:numPr>
          <w:ilvl w:val="0"/>
          <w:numId w:val="45"/>
        </w:numPr>
      </w:pPr>
      <w:r>
        <w:t xml:space="preserve">Por ultimo clic en Start </w:t>
      </w:r>
      <w:r w:rsidR="00974EA7">
        <w:t>I</w:t>
      </w:r>
      <w:r>
        <w:t>mport</w:t>
      </w:r>
      <w:r w:rsidR="00974EA7">
        <w:t>.</w:t>
      </w:r>
    </w:p>
    <w:p w14:paraId="17FF0A87" w14:textId="77777777" w:rsidR="00D21B43" w:rsidRDefault="00D21B43" w:rsidP="00D21B43">
      <w:pPr>
        <w:pStyle w:val="Prrafodelista"/>
        <w:ind w:left="720"/>
      </w:pPr>
    </w:p>
    <w:p w14:paraId="72D23B8D" w14:textId="1550C2E0" w:rsidR="00D21B43" w:rsidRDefault="00D21B43" w:rsidP="00D21B43">
      <w:pPr>
        <w:pStyle w:val="Prrafodelista"/>
        <w:ind w:left="72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0D853" wp14:editId="0F665D44">
                <wp:simplePos x="0" y="0"/>
                <wp:positionH relativeFrom="column">
                  <wp:posOffset>5168265</wp:posOffset>
                </wp:positionH>
                <wp:positionV relativeFrom="paragraph">
                  <wp:posOffset>1440180</wp:posOffset>
                </wp:positionV>
                <wp:extent cx="981075" cy="5143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74A35" id="Rectángulo 11" o:spid="_x0000_s1026" style="position:absolute;margin-left:406.95pt;margin-top:113.4pt;width:77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" filled="f" strokecolor="#c00000" strokeweight="2pt"/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39859A23" wp14:editId="6514B86B">
            <wp:extent cx="5555615" cy="1917065"/>
            <wp:effectExtent l="0" t="0" r="698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2114" w14:textId="77777777" w:rsidR="00D21B43" w:rsidRDefault="00D21B43" w:rsidP="00D21B43">
      <w:pPr>
        <w:pStyle w:val="Prrafodelista"/>
        <w:ind w:left="720"/>
      </w:pPr>
    </w:p>
    <w:p w14:paraId="1B605143" w14:textId="77777777" w:rsidR="00D21B43" w:rsidRDefault="00D21B43" w:rsidP="00D21B43">
      <w:pPr>
        <w:pStyle w:val="Prrafodelista"/>
        <w:ind w:left="720"/>
      </w:pPr>
    </w:p>
    <w:p w14:paraId="1845D49C" w14:textId="77777777" w:rsidR="00D21B43" w:rsidRDefault="00D21B43" w:rsidP="00D21B43">
      <w:pPr>
        <w:pStyle w:val="Prrafodelista"/>
        <w:ind w:left="720"/>
      </w:pPr>
    </w:p>
    <w:p w14:paraId="1B0E26B1" w14:textId="77777777" w:rsidR="00A26991" w:rsidRDefault="00A26991" w:rsidP="00A26991">
      <w:pPr>
        <w:pStyle w:val="Prrafodelista"/>
        <w:numPr>
          <w:ilvl w:val="0"/>
          <w:numId w:val="45"/>
        </w:numPr>
      </w:pPr>
      <w:r>
        <w:t>Verificar que la ejecución del script se termine de manera exitosa.</w:t>
      </w:r>
    </w:p>
    <w:p w14:paraId="6080498F" w14:textId="77777777" w:rsidR="00A8585B" w:rsidRDefault="00A8585B" w:rsidP="00A8585B">
      <w:pPr>
        <w:pStyle w:val="Prrafodelista"/>
        <w:ind w:left="720"/>
      </w:pPr>
    </w:p>
    <w:p w14:paraId="2005D9AC" w14:textId="69F74483" w:rsidR="002579BB" w:rsidRDefault="002579BB" w:rsidP="00A8585B">
      <w:pPr>
        <w:pStyle w:val="Prrafodelista"/>
        <w:ind w:left="720"/>
      </w:pPr>
      <w:r>
        <w:rPr>
          <w:noProof/>
          <w:lang w:val="es-CO" w:eastAsia="es-CO"/>
        </w:rPr>
        <w:lastRenderedPageBreak/>
        <w:drawing>
          <wp:inline distT="0" distB="0" distL="0" distR="0" wp14:anchorId="79A298CC" wp14:editId="559FAE87">
            <wp:extent cx="5543550" cy="172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DDA6" w14:textId="77777777" w:rsidR="00A8585B" w:rsidRDefault="00A8585B" w:rsidP="00A8585B">
      <w:pPr>
        <w:pStyle w:val="Prrafodelista"/>
        <w:ind w:left="720"/>
      </w:pPr>
      <w:bookmarkStart w:id="14" w:name="_GoBack"/>
      <w:bookmarkEnd w:id="14"/>
    </w:p>
    <w:p w14:paraId="014DF5F6" w14:textId="77777777" w:rsidR="00A8585B" w:rsidRDefault="00A8585B" w:rsidP="00A8585B">
      <w:pPr>
        <w:pStyle w:val="Prrafodelista"/>
        <w:ind w:left="720"/>
      </w:pPr>
    </w:p>
    <w:p w14:paraId="08EF138B" w14:textId="77777777" w:rsidR="00A26991" w:rsidRDefault="00A26991" w:rsidP="00A26991">
      <w:pPr>
        <w:jc w:val="left"/>
      </w:pPr>
      <w:r>
        <w:t>Pruebas:</w:t>
      </w:r>
    </w:p>
    <w:p w14:paraId="56CD7AA9" w14:textId="77777777" w:rsidR="00A26991" w:rsidRDefault="00A26991" w:rsidP="00A26991">
      <w:pPr>
        <w:jc w:val="left"/>
      </w:pPr>
    </w:p>
    <w:p w14:paraId="23E783F5" w14:textId="77777777" w:rsidR="00A26991" w:rsidRDefault="00A26991" w:rsidP="00A26991">
      <w:pPr>
        <w:pStyle w:val="Prrafodelista"/>
        <w:numPr>
          <w:ilvl w:val="0"/>
          <w:numId w:val="45"/>
        </w:numPr>
      </w:pPr>
      <w:r>
        <w:t>Se debe evidenciar que la ejecución sea de manera correcta. Y que la arquitectura sea creada de manera exitosa. (Ver ModeloRelacionWellbeing.png que se encuentra en la carpeta de entregas).</w:t>
      </w:r>
    </w:p>
    <w:p w14:paraId="03BE0A53" w14:textId="77777777" w:rsidR="00A26991" w:rsidRDefault="00A26991" w:rsidP="00A26991">
      <w:pPr>
        <w:pStyle w:val="Prrafodelista"/>
        <w:numPr>
          <w:ilvl w:val="0"/>
          <w:numId w:val="45"/>
        </w:numPr>
      </w:pPr>
      <w:r>
        <w:t>Después de terminar la configuración e instalación del sistema verificar que su funcionamiento sea adecuado en relación  a la BD.</w:t>
      </w:r>
    </w:p>
    <w:p w14:paraId="0FB6D08C" w14:textId="77777777" w:rsidR="005700C6" w:rsidRDefault="005700C6" w:rsidP="00761755">
      <w:pPr>
        <w:rPr>
          <w:color w:val="0000FF"/>
        </w:rPr>
      </w:pPr>
    </w:p>
    <w:p w14:paraId="4143F0FC" w14:textId="5B7B860D" w:rsidR="00E77AD9" w:rsidRPr="003A01D8" w:rsidRDefault="00A26991" w:rsidP="00761755">
      <w:pPr>
        <w:rPr>
          <w:color w:val="0000FF"/>
        </w:rPr>
      </w:pPr>
      <w:r>
        <w:t xml:space="preserve">Para detallar los tipos de datos y estructura de la BD </w:t>
      </w:r>
      <w:r w:rsidR="00E77AD9" w:rsidRPr="00A26991">
        <w:t>Ver documento diccionarioDeDatos.xsls</w:t>
      </w:r>
      <w:r w:rsidR="00E77AD9">
        <w:rPr>
          <w:color w:val="0000FF"/>
        </w:rPr>
        <w:t>.</w:t>
      </w:r>
    </w:p>
    <w:p w14:paraId="736B3E2F" w14:textId="77777777" w:rsidR="003A01D8" w:rsidRDefault="003A01D8" w:rsidP="00BE4F44"/>
    <w:p w14:paraId="743D7B2B" w14:textId="77777777" w:rsidR="003A01D8" w:rsidRDefault="003A01D8" w:rsidP="003A01D8">
      <w:pPr>
        <w:pStyle w:val="Ttulo2"/>
      </w:pPr>
      <w:bookmarkStart w:id="15" w:name="_Toc219720111"/>
      <w:r w:rsidRPr="003A01D8">
        <w:t>Plan de vuelta atrás (Roll-back)</w:t>
      </w:r>
      <w:bookmarkEnd w:id="15"/>
    </w:p>
    <w:p w14:paraId="37CD707D" w14:textId="77777777" w:rsidR="00E77AD9" w:rsidRDefault="00E77AD9" w:rsidP="00E77AD9"/>
    <w:p w14:paraId="5F614326" w14:textId="2224D2F1" w:rsidR="00E77AD9" w:rsidRDefault="00E77AD9" w:rsidP="00E77AD9">
      <w:r>
        <w:t xml:space="preserve">Como se trata de la primera migración a la BD de producción, si se requiere realizar Roll-back basta con borrar la base de datos y </w:t>
      </w:r>
      <w:r w:rsidR="00A26991">
        <w:t>volver</w:t>
      </w:r>
      <w:r>
        <w:t xml:space="preserve"> a ejecutar el Script mencionado en el punto 4.1 y 4.2</w:t>
      </w:r>
    </w:p>
    <w:p w14:paraId="7C637377" w14:textId="77777777" w:rsidR="00E77AD9" w:rsidRDefault="00E77AD9" w:rsidP="003B5E6D">
      <w:pPr>
        <w:pStyle w:val="Ttulo1"/>
        <w:numPr>
          <w:ilvl w:val="0"/>
          <w:numId w:val="0"/>
        </w:numPr>
        <w:ind w:left="432"/>
      </w:pPr>
      <w:bookmarkStart w:id="16" w:name="_Toc219720112"/>
    </w:p>
    <w:p w14:paraId="4ACBAA1A" w14:textId="77777777" w:rsidR="003478F3" w:rsidRPr="003478F3" w:rsidRDefault="003478F3" w:rsidP="003478F3">
      <w:pPr>
        <w:pStyle w:val="Ttulo1"/>
      </w:pPr>
      <w:bookmarkStart w:id="17" w:name="_Toc219720116"/>
      <w:bookmarkEnd w:id="16"/>
      <w:r>
        <w:lastRenderedPageBreak/>
        <w:t>Referencias</w:t>
      </w:r>
      <w:bookmarkEnd w:id="17"/>
    </w:p>
    <w:p w14:paraId="0249875C" w14:textId="77777777" w:rsidR="009B29ED" w:rsidRPr="009B29ED" w:rsidRDefault="009B29ED" w:rsidP="009B29ED"/>
    <w:p w14:paraId="2CBC7556" w14:textId="77777777" w:rsidR="00FA710F" w:rsidRPr="00E12B12" w:rsidRDefault="00FA710F" w:rsidP="00FA710F">
      <w:r w:rsidRPr="00E12B12">
        <w:t>Se desglosa a continuación el material de soporte, utilizado para la elaboración del presente documento:</w:t>
      </w:r>
    </w:p>
    <w:p w14:paraId="54EE4174" w14:textId="77777777" w:rsidR="00FA710F" w:rsidRPr="00E12B12" w:rsidRDefault="00FA710F" w:rsidP="00FA71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6124"/>
      </w:tblGrid>
      <w:tr w:rsidR="006D6D0F" w:rsidRPr="00E12B12" w14:paraId="5B0DF322" w14:textId="77777777" w:rsidTr="006D6D0F">
        <w:trPr>
          <w:jc w:val="center"/>
        </w:trPr>
        <w:tc>
          <w:tcPr>
            <w:tcW w:w="2434" w:type="dxa"/>
            <w:shd w:val="clear" w:color="auto" w:fill="D9D9D9"/>
          </w:tcPr>
          <w:p w14:paraId="5351D77B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bookmarkStart w:id="18" w:name="_Toc209592326"/>
            <w:bookmarkStart w:id="19" w:name="_Toc219710734"/>
            <w:r>
              <w:rPr>
                <w:rFonts w:cs="Arial"/>
                <w:b/>
              </w:rPr>
              <w:t>Código</w:t>
            </w:r>
          </w:p>
        </w:tc>
        <w:tc>
          <w:tcPr>
            <w:tcW w:w="6124" w:type="dxa"/>
            <w:shd w:val="clear" w:color="auto" w:fill="D9D9D9"/>
          </w:tcPr>
          <w:p w14:paraId="05C46972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r w:rsidRPr="00E12B12">
              <w:rPr>
                <w:rFonts w:cs="Arial"/>
                <w:b/>
              </w:rPr>
              <w:t>Título</w:t>
            </w:r>
          </w:p>
        </w:tc>
      </w:tr>
      <w:tr w:rsidR="006D6D0F" w:rsidRPr="00E12B12" w14:paraId="2916EF40" w14:textId="77777777" w:rsidTr="006D6D0F">
        <w:trPr>
          <w:jc w:val="center"/>
        </w:trPr>
        <w:tc>
          <w:tcPr>
            <w:tcW w:w="2434" w:type="dxa"/>
          </w:tcPr>
          <w:p w14:paraId="41354C73" w14:textId="458DB394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W0001</w:t>
            </w:r>
          </w:p>
        </w:tc>
        <w:tc>
          <w:tcPr>
            <w:tcW w:w="6124" w:type="dxa"/>
          </w:tcPr>
          <w:p w14:paraId="34C29D3D" w14:textId="4A811C69" w:rsidR="006D6D0F" w:rsidRPr="00E77AD9" w:rsidRDefault="00E77AD9" w:rsidP="006D6D0F">
            <w:r>
              <w:t>ProcesoPlanDeMigración.docs</w:t>
            </w:r>
          </w:p>
        </w:tc>
      </w:tr>
      <w:tr w:rsidR="006D6D0F" w:rsidRPr="00E12B12" w14:paraId="50990E53" w14:textId="77777777" w:rsidTr="006D6D0F">
        <w:trPr>
          <w:jc w:val="center"/>
        </w:trPr>
        <w:tc>
          <w:tcPr>
            <w:tcW w:w="2434" w:type="dxa"/>
          </w:tcPr>
          <w:p w14:paraId="6FE525AA" w14:textId="6DAF803D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W0002</w:t>
            </w:r>
          </w:p>
        </w:tc>
        <w:tc>
          <w:tcPr>
            <w:tcW w:w="6124" w:type="dxa"/>
          </w:tcPr>
          <w:p w14:paraId="44E2EC89" w14:textId="4FB2BE91" w:rsidR="006D6D0F" w:rsidRPr="00E12B12" w:rsidRDefault="00E77AD9" w:rsidP="00E77AD9">
            <w:pPr>
              <w:tabs>
                <w:tab w:val="left" w:pos="3435"/>
              </w:tabs>
              <w:rPr>
                <w:rFonts w:cs="Arial"/>
              </w:rPr>
            </w:pPr>
            <w:r w:rsidRPr="00E77AD9">
              <w:rPr>
                <w:rFonts w:cs="Arial"/>
              </w:rPr>
              <w:t>Ver modeloRelacinoar.png</w:t>
            </w:r>
          </w:p>
        </w:tc>
      </w:tr>
      <w:tr w:rsidR="006D6D0F" w:rsidRPr="00E12B12" w14:paraId="1F10C649" w14:textId="77777777" w:rsidTr="006D6D0F">
        <w:trPr>
          <w:jc w:val="center"/>
        </w:trPr>
        <w:tc>
          <w:tcPr>
            <w:tcW w:w="2434" w:type="dxa"/>
          </w:tcPr>
          <w:p w14:paraId="1AC755BB" w14:textId="6C814D41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W0003</w:t>
            </w:r>
          </w:p>
        </w:tc>
        <w:tc>
          <w:tcPr>
            <w:tcW w:w="6124" w:type="dxa"/>
          </w:tcPr>
          <w:p w14:paraId="6C3096A9" w14:textId="67F33002" w:rsidR="006D6D0F" w:rsidRPr="00E12B12" w:rsidRDefault="003B5E6D" w:rsidP="006D6D0F">
            <w:pPr>
              <w:rPr>
                <w:rFonts w:cs="Arial"/>
              </w:rPr>
            </w:pPr>
            <w:r>
              <w:t>ScriptWellbeing.sql</w:t>
            </w:r>
          </w:p>
        </w:tc>
      </w:tr>
      <w:tr w:rsidR="006D6D0F" w:rsidRPr="00E12B12" w14:paraId="10588CF9" w14:textId="77777777" w:rsidTr="006D6D0F">
        <w:trPr>
          <w:jc w:val="center"/>
        </w:trPr>
        <w:tc>
          <w:tcPr>
            <w:tcW w:w="2434" w:type="dxa"/>
          </w:tcPr>
          <w:p w14:paraId="61939FC8" w14:textId="51C09397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W0004</w:t>
            </w:r>
          </w:p>
        </w:tc>
        <w:tc>
          <w:tcPr>
            <w:tcW w:w="6124" w:type="dxa"/>
          </w:tcPr>
          <w:p w14:paraId="77659D82" w14:textId="13F1AECC" w:rsidR="006D6D0F" w:rsidRPr="00E12B12" w:rsidRDefault="003B5E6D" w:rsidP="006D6D0F">
            <w:pPr>
              <w:rPr>
                <w:rFonts w:cs="Arial"/>
              </w:rPr>
            </w:pPr>
            <w:r>
              <w:rPr>
                <w:rFonts w:cs="Arial"/>
              </w:rPr>
              <w:t>manualTecnico.doc</w:t>
            </w:r>
          </w:p>
        </w:tc>
      </w:tr>
      <w:bookmarkEnd w:id="18"/>
      <w:bookmarkEnd w:id="19"/>
    </w:tbl>
    <w:p w14:paraId="502D506C" w14:textId="77777777" w:rsidR="007E3808" w:rsidRPr="007E3808" w:rsidRDefault="007E3808" w:rsidP="007E3808"/>
    <w:p w14:paraId="75732C8D" w14:textId="77777777" w:rsidR="0071099C" w:rsidRPr="0071099C" w:rsidRDefault="0071099C" w:rsidP="0071099C"/>
    <w:p w14:paraId="5E811DF3" w14:textId="77777777" w:rsidR="0071099C" w:rsidRPr="00BA3F90" w:rsidRDefault="0071099C" w:rsidP="00BA3F90"/>
    <w:sectPr w:rsidR="0071099C" w:rsidRPr="00BA3F90" w:rsidSect="00D60072">
      <w:headerReference w:type="default" r:id="rId14"/>
      <w:footerReference w:type="default" r:id="rId15"/>
      <w:footnotePr>
        <w:pos w:val="beneathText"/>
      </w:footnotePr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80EB2" w14:textId="77777777" w:rsidR="00F11357" w:rsidRDefault="00F11357">
      <w:r>
        <w:separator/>
      </w:r>
    </w:p>
  </w:endnote>
  <w:endnote w:type="continuationSeparator" w:id="0">
    <w:p w14:paraId="12B89CA0" w14:textId="77777777" w:rsidR="00F11357" w:rsidRDefault="00F1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Lite">
    <w:altName w:val="Symbol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915E2E" w14:paraId="6AD0820D" w14:textId="77777777" w:rsidTr="002E0E43">
      <w:tc>
        <w:tcPr>
          <w:tcW w:w="6078" w:type="dxa"/>
        </w:tcPr>
        <w:p w14:paraId="7183ADB9" w14:textId="77777777" w:rsidR="00915E2E" w:rsidRPr="002E0E43" w:rsidRDefault="00915E2E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FILENAME 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  <w:noProof/>
            </w:rPr>
            <w:t>Documento2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  <w:tc>
        <w:tcPr>
          <w:tcW w:w="2750" w:type="dxa"/>
        </w:tcPr>
        <w:p w14:paraId="63AC79FB" w14:textId="77777777" w:rsidR="00915E2E" w:rsidRPr="002E0E43" w:rsidRDefault="00915E2E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2579BB">
            <w:rPr>
              <w:rStyle w:val="HeaderChar"/>
              <w:rFonts w:eastAsia="Calibri"/>
              <w:noProof/>
            </w:rPr>
            <w:t>11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</w:rPr>
            <w:t>4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14:paraId="5C1A0DD4" w14:textId="77777777" w:rsidR="00915E2E" w:rsidRDefault="00915E2E" w:rsidP="002D3A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3855B" w14:textId="77777777" w:rsidR="00F11357" w:rsidRDefault="00F11357">
      <w:r>
        <w:separator/>
      </w:r>
    </w:p>
  </w:footnote>
  <w:footnote w:type="continuationSeparator" w:id="0">
    <w:p w14:paraId="0EDB80D3" w14:textId="77777777" w:rsidR="00F11357" w:rsidRDefault="00F11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915E2E" w14:paraId="5F99BF4E" w14:textId="77777777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FF599AA" w14:textId="55D9E25B" w:rsidR="00915E2E" w:rsidRDefault="005B22EA">
          <w:pPr>
            <w:pStyle w:val="Encabezado"/>
            <w:snapToGrid w:val="0"/>
          </w:pPr>
          <w:r w:rsidRPr="009F0DE5">
            <w:rPr>
              <w:noProof/>
              <w:lang w:val="es-CO" w:eastAsia="es-CO"/>
            </w:rPr>
            <w:drawing>
              <wp:inline distT="0" distB="0" distL="0" distR="0" wp14:anchorId="22CD94BA" wp14:editId="671EAB25">
                <wp:extent cx="1032753" cy="866775"/>
                <wp:effectExtent l="0" t="0" r="0" b="0"/>
                <wp:docPr id="7" name="Imagen 7" descr="ba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438" cy="869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C150C57" w14:textId="77777777" w:rsidR="00915E2E" w:rsidRDefault="00DC169B" w:rsidP="00E37835">
          <w:pPr>
            <w:pStyle w:val="Encabezado"/>
            <w:snapToGrid w:val="0"/>
            <w:jc w:val="center"/>
          </w:pPr>
          <w:fldSimple w:instr=" DOCPROPERTY  Title  \* MERGEFORMAT ">
            <w:r w:rsidR="00FB4E5E">
              <w:t>Plan de Migración y Carga Inicial de Datos</w:t>
            </w:r>
          </w:fldSimple>
        </w:p>
        <w:p w14:paraId="0E872992" w14:textId="1C01684E" w:rsidR="00915E2E" w:rsidRDefault="00DB62B4" w:rsidP="00E37835">
          <w:pPr>
            <w:pStyle w:val="Encabezado"/>
            <w:snapToGrid w:val="0"/>
            <w:jc w:val="center"/>
          </w:pPr>
          <w:r>
            <w:t>Wellbeing</w:t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526FD9" w14:textId="77777777" w:rsidR="00915E2E" w:rsidRPr="008B18D4" w:rsidRDefault="00FB4E5E" w:rsidP="00FB4E5E">
          <w:pPr>
            <w:ind w:left="150"/>
          </w:pPr>
          <w:r>
            <w:t xml:space="preserve">V </w:t>
          </w:r>
          <w:r w:rsidR="00915E2E">
            <w:t>1</w:t>
          </w:r>
          <w:r>
            <w:t>.0</w:t>
          </w:r>
        </w:p>
      </w:tc>
    </w:tr>
    <w:tr w:rsidR="00915E2E" w14:paraId="2B5C2995" w14:textId="77777777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84D0DB2" w14:textId="77777777" w:rsidR="00915E2E" w:rsidRDefault="00915E2E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F1330E5" w14:textId="77777777" w:rsidR="00FB4E5E" w:rsidRDefault="00FB4E5E">
          <w:pPr>
            <w:pStyle w:val="Encabezado"/>
            <w:jc w:val="center"/>
          </w:pPr>
          <w:r>
            <w:t>Centro de Servicios Financieros</w:t>
          </w:r>
        </w:p>
        <w:p w14:paraId="0E4782C2" w14:textId="77777777" w:rsidR="00915E2E" w:rsidRPr="008B18D4" w:rsidRDefault="00FB4E5E">
          <w:pPr>
            <w:pStyle w:val="Encabezado"/>
            <w:jc w:val="center"/>
          </w:pPr>
          <w:r>
            <w:t>Servicio Nacional de Aprendizaje SENA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6FFD7A" w14:textId="77777777" w:rsidR="00915E2E" w:rsidRDefault="00915E2E"/>
      </w:tc>
    </w:tr>
  </w:tbl>
  <w:p w14:paraId="09B40110" w14:textId="77777777" w:rsidR="00915E2E" w:rsidRDefault="00915E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380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E8B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02BF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B0A48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602F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7879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E29B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B6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287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0000001"/>
    <w:multiLevelType w:val="multilevel"/>
    <w:tmpl w:val="6CE272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3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7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9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5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26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8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29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6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7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1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3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7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8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9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5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53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4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5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6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7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2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8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3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4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5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6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7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8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9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1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2">
    <w:nsid w:val="043509B1"/>
    <w:multiLevelType w:val="hybridMultilevel"/>
    <w:tmpl w:val="096CDE8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3">
    <w:nsid w:val="0676185A"/>
    <w:multiLevelType w:val="hybridMultilevel"/>
    <w:tmpl w:val="D5721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07B022AA"/>
    <w:multiLevelType w:val="hybridMultilevel"/>
    <w:tmpl w:val="2F2A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0955385B"/>
    <w:multiLevelType w:val="multilevel"/>
    <w:tmpl w:val="FBEAFC2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6">
    <w:nsid w:val="0D425EB6"/>
    <w:multiLevelType w:val="hybridMultilevel"/>
    <w:tmpl w:val="5E5A27E8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7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8">
    <w:nsid w:val="21FD1455"/>
    <w:multiLevelType w:val="hybridMultilevel"/>
    <w:tmpl w:val="6BE48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6F710EE"/>
    <w:multiLevelType w:val="multilevel"/>
    <w:tmpl w:val="E9807456"/>
    <w:lvl w:ilvl="0">
      <w:start w:val="4"/>
      <w:numFmt w:val="bullet"/>
      <w:lvlText w:val=""/>
      <w:lvlJc w:val="left"/>
      <w:pPr>
        <w:tabs>
          <w:tab w:val="num" w:pos="587"/>
        </w:tabs>
        <w:ind w:left="567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644"/>
        </w:tabs>
        <w:ind w:left="1644" w:hanging="453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2118"/>
        </w:tabs>
        <w:ind w:left="2041" w:hanging="28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0">
    <w:nsid w:val="28D644B4"/>
    <w:multiLevelType w:val="hybridMultilevel"/>
    <w:tmpl w:val="D0364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DD62BCE"/>
    <w:multiLevelType w:val="hybridMultilevel"/>
    <w:tmpl w:val="7E9C8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4A67225"/>
    <w:multiLevelType w:val="hybridMultilevel"/>
    <w:tmpl w:val="9AC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EB435B4"/>
    <w:multiLevelType w:val="hybridMultilevel"/>
    <w:tmpl w:val="15E2D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6A828C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46A828C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6">
    <w:nsid w:val="46A828C7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7">
    <w:nsid w:val="54173DBE"/>
    <w:multiLevelType w:val="hybridMultilevel"/>
    <w:tmpl w:val="D01EC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4A159C9"/>
    <w:multiLevelType w:val="hybridMultilevel"/>
    <w:tmpl w:val="62EA48EA"/>
    <w:lvl w:ilvl="0" w:tplc="CA64D37C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>
    <w:nsid w:val="59560C83"/>
    <w:multiLevelType w:val="hybridMultilevel"/>
    <w:tmpl w:val="46943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287246F"/>
    <w:multiLevelType w:val="multilevel"/>
    <w:tmpl w:val="5F4A2E8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17"/>
        </w:tabs>
        <w:ind w:left="1417" w:hanging="45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013"/>
        </w:tabs>
        <w:ind w:left="3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3"/>
        </w:tabs>
        <w:ind w:left="37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3"/>
        </w:tabs>
        <w:ind w:left="44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3"/>
        </w:tabs>
        <w:ind w:left="5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3"/>
        </w:tabs>
        <w:ind w:left="5893" w:hanging="360"/>
      </w:pPr>
      <w:rPr>
        <w:rFonts w:ascii="Wingdings" w:hAnsi="Wingdings" w:hint="default"/>
      </w:rPr>
    </w:lvl>
  </w:abstractNum>
  <w:abstractNum w:abstractNumId="101">
    <w:nsid w:val="6F305B69"/>
    <w:multiLevelType w:val="hybridMultilevel"/>
    <w:tmpl w:val="3CDC1B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FA724BE"/>
    <w:multiLevelType w:val="hybridMultilevel"/>
    <w:tmpl w:val="5B8A19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44F5683"/>
    <w:multiLevelType w:val="hybridMultilevel"/>
    <w:tmpl w:val="B232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5BC10C3"/>
    <w:multiLevelType w:val="hybridMultilevel"/>
    <w:tmpl w:val="6F5A5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F212FC"/>
    <w:multiLevelType w:val="hybridMultilevel"/>
    <w:tmpl w:val="79F62F42"/>
    <w:lvl w:ilvl="0" w:tplc="78DC2356">
      <w:start w:val="1"/>
      <w:numFmt w:val="bullet"/>
      <w:lvlText w:val="-"/>
      <w:lvlJc w:val="left"/>
      <w:pPr>
        <w:tabs>
          <w:tab w:val="num" w:pos="2850"/>
        </w:tabs>
        <w:ind w:left="2850" w:hanging="360"/>
      </w:pPr>
      <w:rPr>
        <w:rFonts w:ascii="TechnicLite" w:hAnsi="TechnicLite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06">
    <w:nsid w:val="78E24729"/>
    <w:multiLevelType w:val="hybridMultilevel"/>
    <w:tmpl w:val="40C4F6E2"/>
    <w:lvl w:ilvl="0" w:tplc="F38261E6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7"/>
  </w:num>
  <w:num w:numId="5">
    <w:abstractNumId w:val="95"/>
  </w:num>
  <w:num w:numId="6">
    <w:abstractNumId w:val="96"/>
  </w:num>
  <w:num w:numId="7">
    <w:abstractNumId w:val="90"/>
  </w:num>
  <w:num w:numId="8">
    <w:abstractNumId w:val="86"/>
  </w:num>
  <w:num w:numId="9">
    <w:abstractNumId w:val="10"/>
  </w:num>
  <w:num w:numId="10">
    <w:abstractNumId w:val="97"/>
  </w:num>
  <w:num w:numId="11">
    <w:abstractNumId w:val="10"/>
  </w:num>
  <w:num w:numId="12">
    <w:abstractNumId w:val="88"/>
  </w:num>
  <w:num w:numId="13">
    <w:abstractNumId w:val="83"/>
  </w:num>
  <w:num w:numId="14">
    <w:abstractNumId w:val="104"/>
  </w:num>
  <w:num w:numId="15">
    <w:abstractNumId w:val="99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89"/>
  </w:num>
  <w:num w:numId="22">
    <w:abstractNumId w:val="100"/>
  </w:num>
  <w:num w:numId="23">
    <w:abstractNumId w:val="98"/>
  </w:num>
  <w:num w:numId="24">
    <w:abstractNumId w:val="105"/>
  </w:num>
  <w:num w:numId="25">
    <w:abstractNumId w:val="93"/>
  </w:num>
  <w:num w:numId="26">
    <w:abstractNumId w:val="101"/>
  </w:num>
  <w:num w:numId="27">
    <w:abstractNumId w:val="1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0"/>
  </w:num>
  <w:num w:numId="39">
    <w:abstractNumId w:val="85"/>
  </w:num>
  <w:num w:numId="40">
    <w:abstractNumId w:val="82"/>
  </w:num>
  <w:num w:numId="41">
    <w:abstractNumId w:val="84"/>
  </w:num>
  <w:num w:numId="42">
    <w:abstractNumId w:val="106"/>
  </w:num>
  <w:num w:numId="43">
    <w:abstractNumId w:val="102"/>
  </w:num>
  <w:num w:numId="44">
    <w:abstractNumId w:val="92"/>
  </w:num>
  <w:num w:numId="45">
    <w:abstractNumId w:val="103"/>
  </w:num>
  <w:num w:numId="46">
    <w:abstractNumId w:val="9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5E"/>
    <w:rsid w:val="00006AD5"/>
    <w:rsid w:val="000125A2"/>
    <w:rsid w:val="00017FAE"/>
    <w:rsid w:val="0002062D"/>
    <w:rsid w:val="000216F8"/>
    <w:rsid w:val="00025A6B"/>
    <w:rsid w:val="00026FFA"/>
    <w:rsid w:val="0004255F"/>
    <w:rsid w:val="00042571"/>
    <w:rsid w:val="000473F6"/>
    <w:rsid w:val="00050E79"/>
    <w:rsid w:val="000510A3"/>
    <w:rsid w:val="0005554C"/>
    <w:rsid w:val="00060622"/>
    <w:rsid w:val="00061482"/>
    <w:rsid w:val="000722C4"/>
    <w:rsid w:val="0007458A"/>
    <w:rsid w:val="000814B9"/>
    <w:rsid w:val="00085069"/>
    <w:rsid w:val="00087E39"/>
    <w:rsid w:val="00091039"/>
    <w:rsid w:val="000915E6"/>
    <w:rsid w:val="000A0800"/>
    <w:rsid w:val="000A2F9F"/>
    <w:rsid w:val="000A7575"/>
    <w:rsid w:val="000A7BFA"/>
    <w:rsid w:val="000B037D"/>
    <w:rsid w:val="000B47BA"/>
    <w:rsid w:val="000C3962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1320A"/>
    <w:rsid w:val="00113462"/>
    <w:rsid w:val="00113552"/>
    <w:rsid w:val="00125E50"/>
    <w:rsid w:val="0013087B"/>
    <w:rsid w:val="00131268"/>
    <w:rsid w:val="00131840"/>
    <w:rsid w:val="001325AC"/>
    <w:rsid w:val="001377F4"/>
    <w:rsid w:val="00145680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A3BCD"/>
    <w:rsid w:val="001A611D"/>
    <w:rsid w:val="001B5FE7"/>
    <w:rsid w:val="001C178C"/>
    <w:rsid w:val="001D1715"/>
    <w:rsid w:val="001D2C11"/>
    <w:rsid w:val="001E1899"/>
    <w:rsid w:val="001E6BB4"/>
    <w:rsid w:val="00200BC9"/>
    <w:rsid w:val="00201BE6"/>
    <w:rsid w:val="002020A3"/>
    <w:rsid w:val="00204007"/>
    <w:rsid w:val="00212D9F"/>
    <w:rsid w:val="002232AC"/>
    <w:rsid w:val="00226F31"/>
    <w:rsid w:val="002278D1"/>
    <w:rsid w:val="00227C81"/>
    <w:rsid w:val="00235B7D"/>
    <w:rsid w:val="00243274"/>
    <w:rsid w:val="002466AE"/>
    <w:rsid w:val="0025604A"/>
    <w:rsid w:val="002579BB"/>
    <w:rsid w:val="00281D31"/>
    <w:rsid w:val="00284266"/>
    <w:rsid w:val="00295F15"/>
    <w:rsid w:val="00295F6C"/>
    <w:rsid w:val="00295F7A"/>
    <w:rsid w:val="002963E8"/>
    <w:rsid w:val="002A1503"/>
    <w:rsid w:val="002A26A0"/>
    <w:rsid w:val="002B11BB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7E33"/>
    <w:rsid w:val="003227CE"/>
    <w:rsid w:val="003277CA"/>
    <w:rsid w:val="00330908"/>
    <w:rsid w:val="003409A3"/>
    <w:rsid w:val="00343DE6"/>
    <w:rsid w:val="003444FB"/>
    <w:rsid w:val="003478F3"/>
    <w:rsid w:val="00351D34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01D8"/>
    <w:rsid w:val="003A60CD"/>
    <w:rsid w:val="003B23B5"/>
    <w:rsid w:val="003B23FF"/>
    <w:rsid w:val="003B2D5F"/>
    <w:rsid w:val="003B5E6D"/>
    <w:rsid w:val="003C0C75"/>
    <w:rsid w:val="003C660B"/>
    <w:rsid w:val="003D2085"/>
    <w:rsid w:val="003D2C1F"/>
    <w:rsid w:val="003D31FB"/>
    <w:rsid w:val="003D7AB3"/>
    <w:rsid w:val="003E0300"/>
    <w:rsid w:val="003E204C"/>
    <w:rsid w:val="003E7706"/>
    <w:rsid w:val="003F38E6"/>
    <w:rsid w:val="003F4310"/>
    <w:rsid w:val="004004F7"/>
    <w:rsid w:val="00403C22"/>
    <w:rsid w:val="00413FBA"/>
    <w:rsid w:val="0042672E"/>
    <w:rsid w:val="004272DB"/>
    <w:rsid w:val="00431FF7"/>
    <w:rsid w:val="00436927"/>
    <w:rsid w:val="00436B39"/>
    <w:rsid w:val="0044423F"/>
    <w:rsid w:val="00446BDF"/>
    <w:rsid w:val="00447E86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91C7F"/>
    <w:rsid w:val="00495D08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2D3"/>
    <w:rsid w:val="004D66AE"/>
    <w:rsid w:val="00500244"/>
    <w:rsid w:val="00502929"/>
    <w:rsid w:val="00511F28"/>
    <w:rsid w:val="00521FEF"/>
    <w:rsid w:val="00536987"/>
    <w:rsid w:val="00542397"/>
    <w:rsid w:val="00544A23"/>
    <w:rsid w:val="0054577D"/>
    <w:rsid w:val="00546E0F"/>
    <w:rsid w:val="0054762A"/>
    <w:rsid w:val="00555FB8"/>
    <w:rsid w:val="00560FA5"/>
    <w:rsid w:val="00562EDA"/>
    <w:rsid w:val="00563003"/>
    <w:rsid w:val="005700C6"/>
    <w:rsid w:val="00573EFB"/>
    <w:rsid w:val="00576ACE"/>
    <w:rsid w:val="005839CE"/>
    <w:rsid w:val="00590722"/>
    <w:rsid w:val="005A0475"/>
    <w:rsid w:val="005A1CF8"/>
    <w:rsid w:val="005A1D32"/>
    <w:rsid w:val="005A1D3D"/>
    <w:rsid w:val="005A1F04"/>
    <w:rsid w:val="005A5D5F"/>
    <w:rsid w:val="005B22EA"/>
    <w:rsid w:val="005B549F"/>
    <w:rsid w:val="005B5C4E"/>
    <w:rsid w:val="005B6457"/>
    <w:rsid w:val="005C473A"/>
    <w:rsid w:val="005C4BE4"/>
    <w:rsid w:val="005C79D5"/>
    <w:rsid w:val="005D2A47"/>
    <w:rsid w:val="005D5BE6"/>
    <w:rsid w:val="005D5E18"/>
    <w:rsid w:val="005E0EB1"/>
    <w:rsid w:val="005F4CD8"/>
    <w:rsid w:val="005F55A1"/>
    <w:rsid w:val="005F5F08"/>
    <w:rsid w:val="00607A7E"/>
    <w:rsid w:val="006110A1"/>
    <w:rsid w:val="006212BA"/>
    <w:rsid w:val="006232B7"/>
    <w:rsid w:val="00623594"/>
    <w:rsid w:val="0062432B"/>
    <w:rsid w:val="006254A8"/>
    <w:rsid w:val="00632C3A"/>
    <w:rsid w:val="00633567"/>
    <w:rsid w:val="006337DB"/>
    <w:rsid w:val="00637A5A"/>
    <w:rsid w:val="00644CA8"/>
    <w:rsid w:val="00651B74"/>
    <w:rsid w:val="006607C3"/>
    <w:rsid w:val="00667701"/>
    <w:rsid w:val="0067052C"/>
    <w:rsid w:val="00694D57"/>
    <w:rsid w:val="006A4308"/>
    <w:rsid w:val="006B27BA"/>
    <w:rsid w:val="006B7A14"/>
    <w:rsid w:val="006C6F6A"/>
    <w:rsid w:val="006D2F77"/>
    <w:rsid w:val="006D3C30"/>
    <w:rsid w:val="006D4B92"/>
    <w:rsid w:val="006D6D0F"/>
    <w:rsid w:val="006E2601"/>
    <w:rsid w:val="006E27D7"/>
    <w:rsid w:val="006E2ED2"/>
    <w:rsid w:val="006E47A1"/>
    <w:rsid w:val="006E6320"/>
    <w:rsid w:val="006F2DD8"/>
    <w:rsid w:val="006F44D6"/>
    <w:rsid w:val="006F47F5"/>
    <w:rsid w:val="006F6C73"/>
    <w:rsid w:val="006F6D71"/>
    <w:rsid w:val="007021A8"/>
    <w:rsid w:val="00704E5C"/>
    <w:rsid w:val="0070756E"/>
    <w:rsid w:val="00707E02"/>
    <w:rsid w:val="007102DC"/>
    <w:rsid w:val="0071099C"/>
    <w:rsid w:val="00710B7E"/>
    <w:rsid w:val="0071218D"/>
    <w:rsid w:val="00712F5C"/>
    <w:rsid w:val="00715588"/>
    <w:rsid w:val="0072062D"/>
    <w:rsid w:val="00721A98"/>
    <w:rsid w:val="007236D8"/>
    <w:rsid w:val="00727948"/>
    <w:rsid w:val="007321E9"/>
    <w:rsid w:val="007324C4"/>
    <w:rsid w:val="00735F3E"/>
    <w:rsid w:val="00736E51"/>
    <w:rsid w:val="007405DD"/>
    <w:rsid w:val="00745EDA"/>
    <w:rsid w:val="00747CF9"/>
    <w:rsid w:val="0075147F"/>
    <w:rsid w:val="0075301B"/>
    <w:rsid w:val="00760480"/>
    <w:rsid w:val="00761755"/>
    <w:rsid w:val="00761B38"/>
    <w:rsid w:val="00795129"/>
    <w:rsid w:val="007A094D"/>
    <w:rsid w:val="007B0E4B"/>
    <w:rsid w:val="007B17D9"/>
    <w:rsid w:val="007B21E3"/>
    <w:rsid w:val="007B3D1B"/>
    <w:rsid w:val="007C2036"/>
    <w:rsid w:val="007E242C"/>
    <w:rsid w:val="007E3808"/>
    <w:rsid w:val="007F4AB8"/>
    <w:rsid w:val="00800F40"/>
    <w:rsid w:val="008032D1"/>
    <w:rsid w:val="00803BFB"/>
    <w:rsid w:val="00803F65"/>
    <w:rsid w:val="008102F2"/>
    <w:rsid w:val="00810E74"/>
    <w:rsid w:val="00814657"/>
    <w:rsid w:val="00817B7F"/>
    <w:rsid w:val="008211CD"/>
    <w:rsid w:val="00826A16"/>
    <w:rsid w:val="008314DB"/>
    <w:rsid w:val="00832883"/>
    <w:rsid w:val="00841173"/>
    <w:rsid w:val="008470B8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872CE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52F8"/>
    <w:rsid w:val="008D709F"/>
    <w:rsid w:val="008E0272"/>
    <w:rsid w:val="008E117D"/>
    <w:rsid w:val="008E3A41"/>
    <w:rsid w:val="008E65D0"/>
    <w:rsid w:val="008F2F89"/>
    <w:rsid w:val="008F2FB2"/>
    <w:rsid w:val="008F3B6F"/>
    <w:rsid w:val="008F544F"/>
    <w:rsid w:val="0090614D"/>
    <w:rsid w:val="00910DC5"/>
    <w:rsid w:val="00912BC5"/>
    <w:rsid w:val="009153DC"/>
    <w:rsid w:val="00915AE7"/>
    <w:rsid w:val="00915E2E"/>
    <w:rsid w:val="00915E64"/>
    <w:rsid w:val="00917780"/>
    <w:rsid w:val="00924CBC"/>
    <w:rsid w:val="009266C0"/>
    <w:rsid w:val="00926E7A"/>
    <w:rsid w:val="00927905"/>
    <w:rsid w:val="00941393"/>
    <w:rsid w:val="0094552C"/>
    <w:rsid w:val="0094605F"/>
    <w:rsid w:val="009474DF"/>
    <w:rsid w:val="009544DD"/>
    <w:rsid w:val="00954BBC"/>
    <w:rsid w:val="009628E8"/>
    <w:rsid w:val="0096564C"/>
    <w:rsid w:val="00966182"/>
    <w:rsid w:val="009720E7"/>
    <w:rsid w:val="009724C3"/>
    <w:rsid w:val="00974EA7"/>
    <w:rsid w:val="00983653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E0567"/>
    <w:rsid w:val="009E080D"/>
    <w:rsid w:val="009F31D4"/>
    <w:rsid w:val="00A01407"/>
    <w:rsid w:val="00A01E16"/>
    <w:rsid w:val="00A0244D"/>
    <w:rsid w:val="00A0389E"/>
    <w:rsid w:val="00A1766B"/>
    <w:rsid w:val="00A21954"/>
    <w:rsid w:val="00A224E5"/>
    <w:rsid w:val="00A26991"/>
    <w:rsid w:val="00A32F8E"/>
    <w:rsid w:val="00A34E8D"/>
    <w:rsid w:val="00A41310"/>
    <w:rsid w:val="00A460E7"/>
    <w:rsid w:val="00A46980"/>
    <w:rsid w:val="00A46EC9"/>
    <w:rsid w:val="00A4752A"/>
    <w:rsid w:val="00A50359"/>
    <w:rsid w:val="00A50C7A"/>
    <w:rsid w:val="00A522E5"/>
    <w:rsid w:val="00A55EA8"/>
    <w:rsid w:val="00A61178"/>
    <w:rsid w:val="00A61E3D"/>
    <w:rsid w:val="00A634A4"/>
    <w:rsid w:val="00A8585B"/>
    <w:rsid w:val="00A85981"/>
    <w:rsid w:val="00A85A0E"/>
    <w:rsid w:val="00A90C2B"/>
    <w:rsid w:val="00A91932"/>
    <w:rsid w:val="00A9516F"/>
    <w:rsid w:val="00A96A03"/>
    <w:rsid w:val="00AA102E"/>
    <w:rsid w:val="00AA22CD"/>
    <w:rsid w:val="00AB7291"/>
    <w:rsid w:val="00AC5D8B"/>
    <w:rsid w:val="00AC7FE0"/>
    <w:rsid w:val="00AE2073"/>
    <w:rsid w:val="00AE5B1B"/>
    <w:rsid w:val="00AE77F3"/>
    <w:rsid w:val="00AF1C9F"/>
    <w:rsid w:val="00AF4D14"/>
    <w:rsid w:val="00AF5852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55001"/>
    <w:rsid w:val="00B61893"/>
    <w:rsid w:val="00B6288E"/>
    <w:rsid w:val="00B67155"/>
    <w:rsid w:val="00B70BEB"/>
    <w:rsid w:val="00B73EFA"/>
    <w:rsid w:val="00B754AE"/>
    <w:rsid w:val="00B75897"/>
    <w:rsid w:val="00B7779E"/>
    <w:rsid w:val="00B80F25"/>
    <w:rsid w:val="00B83D5A"/>
    <w:rsid w:val="00B84D20"/>
    <w:rsid w:val="00B8607F"/>
    <w:rsid w:val="00B9435B"/>
    <w:rsid w:val="00BA23C3"/>
    <w:rsid w:val="00BA3F90"/>
    <w:rsid w:val="00BB1327"/>
    <w:rsid w:val="00BB1B7D"/>
    <w:rsid w:val="00BC145D"/>
    <w:rsid w:val="00BC68BD"/>
    <w:rsid w:val="00BC7015"/>
    <w:rsid w:val="00BC7532"/>
    <w:rsid w:val="00BC7D0D"/>
    <w:rsid w:val="00BE2FD6"/>
    <w:rsid w:val="00BE468F"/>
    <w:rsid w:val="00BE4F44"/>
    <w:rsid w:val="00BE6D77"/>
    <w:rsid w:val="00BF6D15"/>
    <w:rsid w:val="00C14FDF"/>
    <w:rsid w:val="00C156D9"/>
    <w:rsid w:val="00C335D4"/>
    <w:rsid w:val="00C34B3E"/>
    <w:rsid w:val="00C445AF"/>
    <w:rsid w:val="00C45695"/>
    <w:rsid w:val="00C47D53"/>
    <w:rsid w:val="00C51290"/>
    <w:rsid w:val="00C55C8B"/>
    <w:rsid w:val="00C55D1E"/>
    <w:rsid w:val="00C603A6"/>
    <w:rsid w:val="00C626CF"/>
    <w:rsid w:val="00C62F05"/>
    <w:rsid w:val="00C63D8B"/>
    <w:rsid w:val="00C6763B"/>
    <w:rsid w:val="00C7151E"/>
    <w:rsid w:val="00C74E84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429C"/>
    <w:rsid w:val="00CA73F4"/>
    <w:rsid w:val="00CA7859"/>
    <w:rsid w:val="00CC240E"/>
    <w:rsid w:val="00CC3BFC"/>
    <w:rsid w:val="00CD0021"/>
    <w:rsid w:val="00CE1435"/>
    <w:rsid w:val="00CE1B69"/>
    <w:rsid w:val="00CE7422"/>
    <w:rsid w:val="00CF1D49"/>
    <w:rsid w:val="00CF435A"/>
    <w:rsid w:val="00CF6A64"/>
    <w:rsid w:val="00CF74B0"/>
    <w:rsid w:val="00D10D78"/>
    <w:rsid w:val="00D177AD"/>
    <w:rsid w:val="00D21B43"/>
    <w:rsid w:val="00D242B0"/>
    <w:rsid w:val="00D300D8"/>
    <w:rsid w:val="00D3466B"/>
    <w:rsid w:val="00D40A25"/>
    <w:rsid w:val="00D436B0"/>
    <w:rsid w:val="00D4533A"/>
    <w:rsid w:val="00D46A2F"/>
    <w:rsid w:val="00D471FA"/>
    <w:rsid w:val="00D51729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42C9"/>
    <w:rsid w:val="00D9127D"/>
    <w:rsid w:val="00D91B91"/>
    <w:rsid w:val="00DA231C"/>
    <w:rsid w:val="00DA2D54"/>
    <w:rsid w:val="00DA2F4D"/>
    <w:rsid w:val="00DB2FF1"/>
    <w:rsid w:val="00DB62B4"/>
    <w:rsid w:val="00DC169B"/>
    <w:rsid w:val="00DC394A"/>
    <w:rsid w:val="00DC518F"/>
    <w:rsid w:val="00DC586B"/>
    <w:rsid w:val="00DC6898"/>
    <w:rsid w:val="00DD5A25"/>
    <w:rsid w:val="00DE0760"/>
    <w:rsid w:val="00DE3EA9"/>
    <w:rsid w:val="00DF20FE"/>
    <w:rsid w:val="00DF293D"/>
    <w:rsid w:val="00DF69C5"/>
    <w:rsid w:val="00E04523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835"/>
    <w:rsid w:val="00E42C9F"/>
    <w:rsid w:val="00E42F85"/>
    <w:rsid w:val="00E46273"/>
    <w:rsid w:val="00E543ED"/>
    <w:rsid w:val="00E54B0F"/>
    <w:rsid w:val="00E607A3"/>
    <w:rsid w:val="00E60C72"/>
    <w:rsid w:val="00E6627A"/>
    <w:rsid w:val="00E77AD9"/>
    <w:rsid w:val="00E86CF9"/>
    <w:rsid w:val="00E933B5"/>
    <w:rsid w:val="00E93D27"/>
    <w:rsid w:val="00E94ED7"/>
    <w:rsid w:val="00EA6767"/>
    <w:rsid w:val="00EA6B2E"/>
    <w:rsid w:val="00EB7115"/>
    <w:rsid w:val="00EC2012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F0121E"/>
    <w:rsid w:val="00F11357"/>
    <w:rsid w:val="00F17E1B"/>
    <w:rsid w:val="00F253D0"/>
    <w:rsid w:val="00F25A48"/>
    <w:rsid w:val="00F26091"/>
    <w:rsid w:val="00F32B18"/>
    <w:rsid w:val="00F346F0"/>
    <w:rsid w:val="00F42C9E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4E5E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30F4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0B3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991"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3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3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3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3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4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F2"/>
    <w:rPr>
      <w:rFonts w:ascii="Calibri" w:hAnsi="Calibri"/>
      <w:b/>
      <w:bCs/>
      <w:i/>
      <w:iCs/>
      <w:sz w:val="26"/>
      <w:szCs w:val="26"/>
      <w:lang w:val="es-ES_tradnl" w:eastAsia="ar-SA" w:bidi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76"/>
    <w:rPr>
      <w:rFonts w:ascii="Calibri" w:hAnsi="Calibri"/>
      <w:sz w:val="24"/>
      <w:szCs w:val="24"/>
      <w:lang w:val="es-ES_tradnl" w:eastAsia="ar-SA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76"/>
    <w:rPr>
      <w:rFonts w:ascii="Calibri" w:hAnsi="Calibri"/>
      <w:i/>
      <w:iCs/>
      <w:sz w:val="24"/>
      <w:szCs w:val="24"/>
      <w:lang w:val="es-ES_tradnl" w:eastAsia="ar-SA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C0"/>
    <w:rPr>
      <w:rFonts w:ascii="Cambria" w:hAnsi="Cambria"/>
      <w:sz w:val="22"/>
      <w:szCs w:val="22"/>
      <w:lang w:val="es-ES_tradnl" w:eastAsia="ar-SA" w:bidi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28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PP-PMC_xxxxxx_v3.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E3DC-7A47-4934-9EC6-A16A00BD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PPP-PMC_xxxxxx_v3.1</Template>
  <TotalTime>0</TotalTime>
  <Pages>14</Pages>
  <Words>682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Migración y Carga Inicial de Datos</vt:lpstr>
      <vt:lpstr>Plan de Migración y Carga Inicial de Datos</vt:lpstr>
    </vt:vector>
  </TitlesOfParts>
  <LinksUpToDate>false</LinksUpToDate>
  <CharactersWithSpaces>4427</CharactersWithSpaces>
  <SharedDoc>false</SharedDoc>
  <HLinks>
    <vt:vector size="6" baseType="variant">
      <vt:variant>
        <vt:i4>1179709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_Toc219710734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 de Datos</dc:title>
  <dc:subject>Proyecto</dc:subject>
  <dc:creator/>
  <dc:description>Oficina Técnica de la STI</dc:description>
  <cp:lastModifiedBy/>
  <cp:revision>1</cp:revision>
  <cp:lastPrinted>2007-05-18T22:44:00Z</cp:lastPrinted>
  <dcterms:created xsi:type="dcterms:W3CDTF">2015-10-14T01:09:00Z</dcterms:created>
  <dcterms:modified xsi:type="dcterms:W3CDTF">2016-12-03T01:30:00Z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